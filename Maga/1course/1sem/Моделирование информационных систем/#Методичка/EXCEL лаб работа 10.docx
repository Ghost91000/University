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5A" w:rsidRDefault="00BC6B5A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6B5A" w:rsidRPr="003A01F2" w:rsidRDefault="00BC6B5A" w:rsidP="00BB1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20C1" w:rsidRDefault="00DD2BD9" w:rsidP="001420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9D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0376E" w:rsidRPr="004129DE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625C2C">
        <w:rPr>
          <w:rFonts w:ascii="Times New Roman" w:hAnsi="Times New Roman" w:cs="Times New Roman"/>
          <w:b/>
          <w:sz w:val="28"/>
          <w:szCs w:val="28"/>
        </w:rPr>
        <w:t>0</w:t>
      </w:r>
    </w:p>
    <w:p w:rsidR="001B0D04" w:rsidRPr="004129DE" w:rsidRDefault="001420C1" w:rsidP="001420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Структурирование таблиц</w:t>
      </w:r>
    </w:p>
    <w:p w:rsidR="001B0D04" w:rsidRPr="00AC7B12" w:rsidRDefault="001B0D04" w:rsidP="00BB1765">
      <w:pPr>
        <w:pStyle w:val="14"/>
        <w:spacing w:before="0" w:after="0"/>
        <w:ind w:firstLine="709"/>
        <w:jc w:val="both"/>
        <w:rPr>
          <w:b/>
          <w:szCs w:val="24"/>
        </w:rPr>
      </w:pPr>
    </w:p>
    <w:p w:rsidR="001420C1" w:rsidRPr="00BC6B5A" w:rsidRDefault="001420C1" w:rsidP="001420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B5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1420C1" w:rsidRPr="00610CD1" w:rsidRDefault="00610CD1" w:rsidP="009351EA">
      <w:pPr>
        <w:pStyle w:val="af"/>
        <w:numPr>
          <w:ilvl w:val="1"/>
          <w:numId w:val="8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1420C1" w:rsidRPr="00610CD1">
        <w:rPr>
          <w:rFonts w:ascii="Times New Roman" w:hAnsi="Times New Roman"/>
          <w:sz w:val="28"/>
          <w:szCs w:val="28"/>
        </w:rPr>
        <w:t xml:space="preserve">зучение особенности </w:t>
      </w:r>
      <w:r w:rsidR="00BC6B5A" w:rsidRPr="00610CD1">
        <w:rPr>
          <w:rFonts w:ascii="Times New Roman" w:hAnsi="Times New Roman"/>
          <w:sz w:val="28"/>
          <w:szCs w:val="28"/>
        </w:rPr>
        <w:t>структурирования таблиц</w:t>
      </w:r>
      <w:r w:rsidR="001420C1" w:rsidRPr="00610CD1">
        <w:rPr>
          <w:rFonts w:ascii="Times New Roman" w:hAnsi="Times New Roman"/>
          <w:sz w:val="28"/>
          <w:szCs w:val="28"/>
        </w:rPr>
        <w:t xml:space="preserve"> в </w:t>
      </w:r>
      <w:r w:rsidR="001420C1" w:rsidRPr="00610CD1">
        <w:rPr>
          <w:rFonts w:ascii="Times New Roman" w:hAnsi="Times New Roman"/>
          <w:spacing w:val="-4"/>
          <w:sz w:val="28"/>
          <w:szCs w:val="28"/>
        </w:rPr>
        <w:t>Excel</w:t>
      </w:r>
      <w:r>
        <w:rPr>
          <w:rFonts w:ascii="Times New Roman" w:hAnsi="Times New Roman"/>
          <w:bCs/>
          <w:sz w:val="28"/>
          <w:szCs w:val="28"/>
        </w:rPr>
        <w:t>;</w:t>
      </w:r>
    </w:p>
    <w:p w:rsidR="001420C1" w:rsidRPr="00610CD1" w:rsidRDefault="00610CD1" w:rsidP="009351EA">
      <w:pPr>
        <w:pStyle w:val="af"/>
        <w:numPr>
          <w:ilvl w:val="1"/>
          <w:numId w:val="8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1420C1" w:rsidRPr="00610CD1">
        <w:rPr>
          <w:rFonts w:ascii="Times New Roman" w:hAnsi="Times New Roman"/>
          <w:sz w:val="28"/>
          <w:szCs w:val="28"/>
        </w:rPr>
        <w:t xml:space="preserve">риобретение навыков </w:t>
      </w:r>
      <w:r w:rsidR="00BC6B5A" w:rsidRPr="00610CD1">
        <w:rPr>
          <w:rFonts w:ascii="Times New Roman" w:hAnsi="Times New Roman"/>
          <w:sz w:val="28"/>
          <w:szCs w:val="28"/>
        </w:rPr>
        <w:t>структурирования таблиц</w:t>
      </w:r>
      <w:r w:rsidR="001420C1" w:rsidRPr="00610CD1">
        <w:rPr>
          <w:rFonts w:ascii="Times New Roman" w:hAnsi="Times New Roman"/>
          <w:sz w:val="28"/>
          <w:szCs w:val="28"/>
        </w:rPr>
        <w:t>.</w:t>
      </w:r>
    </w:p>
    <w:p w:rsidR="001420C1" w:rsidRPr="00AC7B12" w:rsidRDefault="001420C1" w:rsidP="001420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420C1" w:rsidRPr="003A01F2" w:rsidRDefault="001420C1" w:rsidP="001420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C6B5A">
        <w:rPr>
          <w:rFonts w:ascii="Times New Roman" w:hAnsi="Times New Roman" w:cs="Times New Roman"/>
          <w:b/>
          <w:bCs/>
          <w:sz w:val="28"/>
          <w:szCs w:val="28"/>
        </w:rPr>
        <w:t>Теоретические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сведения</w:t>
      </w:r>
    </w:p>
    <w:p w:rsidR="001B0D04" w:rsidRPr="0092036A" w:rsidRDefault="001B0D04" w:rsidP="00610CD1">
      <w:pPr>
        <w:pStyle w:val="14"/>
        <w:spacing w:before="60" w:after="60"/>
        <w:ind w:firstLine="709"/>
        <w:jc w:val="both"/>
        <w:rPr>
          <w:b/>
          <w:i/>
          <w:sz w:val="28"/>
          <w:szCs w:val="28"/>
        </w:rPr>
      </w:pPr>
      <w:r w:rsidRPr="0092036A">
        <w:rPr>
          <w:b/>
          <w:i/>
          <w:sz w:val="28"/>
          <w:szCs w:val="28"/>
        </w:rPr>
        <w:t>Структурирование таблиц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При работе с большими таблицами часто приходится временно закрывать или открывать вложенные друг в друга части таблицы на разных иерархических уровнях. Для этих целей выполняется </w:t>
      </w:r>
      <w:r w:rsidRPr="003A01F2">
        <w:rPr>
          <w:i/>
          <w:sz w:val="28"/>
          <w:szCs w:val="28"/>
        </w:rPr>
        <w:t>структурирование</w:t>
      </w:r>
      <w:r w:rsidR="00BC6B5A">
        <w:rPr>
          <w:sz w:val="28"/>
          <w:szCs w:val="28"/>
        </w:rPr>
        <w:t xml:space="preserve"> таблицы -</w:t>
      </w:r>
      <w:r w:rsidRPr="003A01F2">
        <w:rPr>
          <w:sz w:val="28"/>
          <w:szCs w:val="28"/>
        </w:rPr>
        <w:t xml:space="preserve"> группир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вание строк и столбцов.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Прежде чем структурировать таблицу, необходимо произвести сортиро</w:t>
      </w:r>
      <w:r w:rsidRPr="003A01F2">
        <w:rPr>
          <w:sz w:val="28"/>
          <w:szCs w:val="28"/>
        </w:rPr>
        <w:t>в</w:t>
      </w:r>
      <w:r w:rsidRPr="003A01F2">
        <w:rPr>
          <w:sz w:val="28"/>
          <w:szCs w:val="28"/>
        </w:rPr>
        <w:t>ку записей, тем самым косвенно выделяя необходимые группы.</w:t>
      </w:r>
    </w:p>
    <w:p w:rsidR="001B0D04" w:rsidRPr="0092036A" w:rsidRDefault="001B0D04" w:rsidP="00BB1765">
      <w:pPr>
        <w:pStyle w:val="14"/>
        <w:spacing w:before="0" w:after="0"/>
        <w:ind w:firstLine="709"/>
        <w:jc w:val="both"/>
        <w:rPr>
          <w:spacing w:val="-4"/>
          <w:sz w:val="28"/>
          <w:szCs w:val="28"/>
        </w:rPr>
      </w:pPr>
      <w:r w:rsidRPr="0092036A">
        <w:rPr>
          <w:spacing w:val="-4"/>
          <w:sz w:val="28"/>
          <w:szCs w:val="28"/>
        </w:rPr>
        <w:t>Структурирование выполняется с помощью команды Данные, Группа и Структура, а зате</w:t>
      </w:r>
      <w:r w:rsidR="00BC6B5A">
        <w:rPr>
          <w:spacing w:val="-4"/>
          <w:sz w:val="28"/>
          <w:szCs w:val="28"/>
        </w:rPr>
        <w:t>м выбирается конкретный способ -</w:t>
      </w:r>
      <w:r w:rsidRPr="0092036A">
        <w:rPr>
          <w:spacing w:val="-4"/>
          <w:sz w:val="28"/>
          <w:szCs w:val="28"/>
        </w:rPr>
        <w:t xml:space="preserve"> автоматический или ручной.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При ручном способе структурирования необходимо предварительно в</w:t>
      </w:r>
      <w:r w:rsidRPr="003A01F2">
        <w:rPr>
          <w:sz w:val="28"/>
          <w:szCs w:val="28"/>
        </w:rPr>
        <w:t>ы</w:t>
      </w:r>
      <w:r w:rsidR="00BC6B5A">
        <w:rPr>
          <w:sz w:val="28"/>
          <w:szCs w:val="28"/>
        </w:rPr>
        <w:t>делить область -</w:t>
      </w:r>
      <w:r w:rsidRPr="003A01F2">
        <w:rPr>
          <w:sz w:val="28"/>
          <w:szCs w:val="28"/>
        </w:rPr>
        <w:t xml:space="preserve"> смежные строки или столбцы. Затем вводится команда Да</w:t>
      </w:r>
      <w:r w:rsidRPr="003A01F2">
        <w:rPr>
          <w:sz w:val="28"/>
          <w:szCs w:val="28"/>
        </w:rPr>
        <w:t>н</w:t>
      </w:r>
      <w:r w:rsidRPr="003A01F2">
        <w:rPr>
          <w:sz w:val="28"/>
          <w:szCs w:val="28"/>
        </w:rPr>
        <w:t>ные, Группа и Структура, Группировать, которая вызывает окно «Группиров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ние» дл</w:t>
      </w:r>
      <w:r w:rsidR="00BC6B5A">
        <w:rPr>
          <w:sz w:val="28"/>
          <w:szCs w:val="28"/>
        </w:rPr>
        <w:t xml:space="preserve">я указания варианта группировки - </w:t>
      </w:r>
      <w:r w:rsidRPr="003A01F2">
        <w:rPr>
          <w:sz w:val="28"/>
          <w:szCs w:val="28"/>
        </w:rPr>
        <w:t xml:space="preserve">по строкам или столбцам.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результате создается </w:t>
      </w:r>
      <w:r w:rsidRPr="003A01F2">
        <w:rPr>
          <w:i/>
          <w:sz w:val="28"/>
          <w:szCs w:val="28"/>
        </w:rPr>
        <w:t>структура таблицы</w:t>
      </w:r>
      <w:r w:rsidRPr="003A01F2">
        <w:rPr>
          <w:sz w:val="28"/>
          <w:szCs w:val="28"/>
        </w:rPr>
        <w:t xml:space="preserve"> (рис. </w:t>
      </w:r>
      <w:r w:rsidR="00BC6B5A">
        <w:rPr>
          <w:sz w:val="28"/>
          <w:szCs w:val="28"/>
        </w:rPr>
        <w:t>10</w:t>
      </w:r>
      <w:r w:rsidRPr="003A01F2">
        <w:rPr>
          <w:sz w:val="28"/>
          <w:szCs w:val="28"/>
        </w:rPr>
        <w:t xml:space="preserve">.1) со следующими </w:t>
      </w:r>
      <w:r w:rsidRPr="003A01F2">
        <w:rPr>
          <w:i/>
          <w:sz w:val="28"/>
          <w:szCs w:val="28"/>
        </w:rPr>
        <w:t xml:space="preserve">элементами </w:t>
      </w:r>
      <w:r w:rsidRPr="003A01F2">
        <w:rPr>
          <w:sz w:val="28"/>
          <w:szCs w:val="28"/>
        </w:rPr>
        <w:t>слева и/или сверху на служебном поле:</w:t>
      </w:r>
    </w:p>
    <w:p w:rsidR="001B0D04" w:rsidRPr="003A01F2" w:rsidRDefault="001B0D04" w:rsidP="00BC6B5A">
      <w:pPr>
        <w:pStyle w:val="14"/>
        <w:widowControl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линии уровней структуры, показывающие соответствующие группы и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 xml:space="preserve">рархического уровня; </w:t>
      </w:r>
    </w:p>
    <w:p w:rsidR="001B0D04" w:rsidRPr="003A01F2" w:rsidRDefault="001B0D04" w:rsidP="00BC6B5A">
      <w:pPr>
        <w:pStyle w:val="14"/>
        <w:widowControl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кнопка &lt;плюс&gt;</w:t>
      </w:r>
      <w:r w:rsidR="00BC6B5A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для раскрытия групп структурированной таблицы; </w:t>
      </w:r>
    </w:p>
    <w:p w:rsidR="001B0D04" w:rsidRPr="003A01F2" w:rsidRDefault="001B0D04" w:rsidP="00BC6B5A">
      <w:pPr>
        <w:pStyle w:val="14"/>
        <w:widowControl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кнопка &lt;минус&gt; </w:t>
      </w:r>
      <w:r w:rsidR="00BC6B5A">
        <w:rPr>
          <w:sz w:val="28"/>
          <w:szCs w:val="28"/>
        </w:rPr>
        <w:t>-</w:t>
      </w:r>
      <w:r w:rsidRPr="003A01F2">
        <w:rPr>
          <w:sz w:val="28"/>
          <w:szCs w:val="28"/>
        </w:rPr>
        <w:t xml:space="preserve"> для скрытия групп структурированной таблицы</w:t>
      </w:r>
      <w:r w:rsidR="00610CD1">
        <w:rPr>
          <w:sz w:val="28"/>
          <w:szCs w:val="28"/>
        </w:rPr>
        <w:t>;</w:t>
      </w:r>
      <w:r w:rsidRPr="003A01F2">
        <w:rPr>
          <w:sz w:val="28"/>
          <w:szCs w:val="28"/>
        </w:rPr>
        <w:t xml:space="preserve"> </w:t>
      </w:r>
    </w:p>
    <w:p w:rsidR="001B0D04" w:rsidRPr="003A01F2" w:rsidRDefault="001B0D04" w:rsidP="00BC6B5A">
      <w:pPr>
        <w:pStyle w:val="14"/>
        <w:widowControl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кнопки &lt;номера уровней 1, 2, 3&gt; </w:t>
      </w:r>
      <w:r w:rsidR="00BC6B5A">
        <w:rPr>
          <w:sz w:val="28"/>
          <w:szCs w:val="28"/>
        </w:rPr>
        <w:t>-</w:t>
      </w:r>
      <w:r w:rsidRPr="003A01F2">
        <w:rPr>
          <w:sz w:val="28"/>
          <w:szCs w:val="28"/>
        </w:rPr>
        <w:t xml:space="preserve"> для открытия или скрытия соответс</w:t>
      </w:r>
      <w:r w:rsidRPr="003A01F2">
        <w:rPr>
          <w:sz w:val="28"/>
          <w:szCs w:val="28"/>
        </w:rPr>
        <w:t>т</w:t>
      </w:r>
      <w:r w:rsidRPr="003A01F2">
        <w:rPr>
          <w:sz w:val="28"/>
          <w:szCs w:val="28"/>
        </w:rPr>
        <w:t xml:space="preserve">вующего уровня. 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Для открытия (закрытия) определенного уровня иерархии необходимо щелкнуть на номере уровня кнопки с номерами 1, 2, 3 и т.д. Для открытия (з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крытия) иерархической ветви нажимаются кнопки </w:t>
      </w:r>
      <w:r w:rsidRPr="003A01F2">
        <w:rPr>
          <w:i/>
          <w:sz w:val="28"/>
          <w:szCs w:val="28"/>
        </w:rPr>
        <w:t>плюс, минус.</w:t>
      </w:r>
    </w:p>
    <w:p w:rsidR="001B0D04" w:rsidRDefault="001B0D04" w:rsidP="00BB1765">
      <w:pPr>
        <w:pStyle w:val="14"/>
        <w:spacing w:before="0" w:after="0"/>
        <w:ind w:firstLine="709"/>
        <w:jc w:val="both"/>
        <w:rPr>
          <w:i/>
          <w:sz w:val="28"/>
          <w:szCs w:val="28"/>
        </w:rPr>
      </w:pPr>
      <w:r w:rsidRPr="003A01F2">
        <w:rPr>
          <w:sz w:val="28"/>
          <w:szCs w:val="28"/>
        </w:rPr>
        <w:t xml:space="preserve">На рис. </w:t>
      </w:r>
      <w:r w:rsidR="00BC6B5A">
        <w:rPr>
          <w:sz w:val="28"/>
          <w:szCs w:val="28"/>
        </w:rPr>
        <w:t>10.</w:t>
      </w:r>
      <w:r w:rsidRPr="003A01F2">
        <w:rPr>
          <w:sz w:val="28"/>
          <w:szCs w:val="28"/>
        </w:rPr>
        <w:t>1 дан фрагмент структурированной таблицы по учебным гру</w:t>
      </w:r>
      <w:r w:rsidRPr="003A01F2">
        <w:rPr>
          <w:sz w:val="28"/>
          <w:szCs w:val="28"/>
        </w:rPr>
        <w:t>п</w:t>
      </w:r>
      <w:r w:rsidRPr="003A01F2">
        <w:rPr>
          <w:sz w:val="28"/>
          <w:szCs w:val="28"/>
        </w:rPr>
        <w:t xml:space="preserve">пам (по строкам), что показано в левом поле линией и кнопками со знаком плюс и минус. Кроме того, создан структурный элемент (линия в верхнем поле) в столбцах, позволяющий скрыть или показать столбцы </w:t>
      </w:r>
      <w:r w:rsidRPr="003A01F2">
        <w:rPr>
          <w:i/>
          <w:sz w:val="28"/>
          <w:szCs w:val="28"/>
        </w:rPr>
        <w:t>(Код предмета, Таб.</w:t>
      </w:r>
      <w:r w:rsidR="00BC6B5A">
        <w:rPr>
          <w:i/>
          <w:sz w:val="28"/>
          <w:szCs w:val="28"/>
        </w:rPr>
        <w:t xml:space="preserve"> </w:t>
      </w:r>
      <w:r w:rsidRPr="003A01F2">
        <w:rPr>
          <w:i/>
          <w:sz w:val="28"/>
          <w:szCs w:val="28"/>
        </w:rPr>
        <w:t xml:space="preserve">№ препод. Вид занятий). </w:t>
      </w:r>
    </w:p>
    <w:p w:rsidR="004129DE" w:rsidRPr="00BC6B5A" w:rsidRDefault="004129DE" w:rsidP="00BC6B5A">
      <w:pPr>
        <w:pStyle w:val="14"/>
        <w:spacing w:before="0" w:after="0"/>
        <w:jc w:val="center"/>
        <w:rPr>
          <w:i/>
          <w:sz w:val="16"/>
          <w:szCs w:val="16"/>
        </w:rPr>
      </w:pPr>
    </w:p>
    <w:p w:rsidR="001B0D04" w:rsidRPr="003A01F2" w:rsidRDefault="001B0D04" w:rsidP="00BC6B5A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A01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99135" cy="3145276"/>
            <wp:effectExtent l="19050" t="0" r="146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86" cy="314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5A" w:rsidRPr="00BC6B5A" w:rsidRDefault="00BC6B5A" w:rsidP="00BC6B5A">
      <w:pPr>
        <w:pStyle w:val="14"/>
        <w:spacing w:before="0" w:after="0"/>
        <w:jc w:val="center"/>
        <w:rPr>
          <w:b/>
          <w:sz w:val="16"/>
          <w:szCs w:val="16"/>
        </w:rPr>
      </w:pPr>
    </w:p>
    <w:p w:rsidR="001B0D04" w:rsidRPr="0092036A" w:rsidRDefault="001B0D04" w:rsidP="00BC6B5A">
      <w:pPr>
        <w:pStyle w:val="14"/>
        <w:spacing w:before="0" w:after="0"/>
        <w:jc w:val="center"/>
        <w:rPr>
          <w:szCs w:val="24"/>
        </w:rPr>
      </w:pPr>
      <w:r w:rsidRPr="0092036A">
        <w:rPr>
          <w:b/>
          <w:szCs w:val="24"/>
        </w:rPr>
        <w:t xml:space="preserve">Рис. </w:t>
      </w:r>
      <w:r w:rsidR="00BC6B5A">
        <w:rPr>
          <w:b/>
          <w:szCs w:val="24"/>
        </w:rPr>
        <w:t>10</w:t>
      </w:r>
      <w:r w:rsidRPr="0092036A">
        <w:rPr>
          <w:b/>
          <w:szCs w:val="24"/>
        </w:rPr>
        <w:t>.1.</w:t>
      </w:r>
      <w:r w:rsidRPr="0092036A">
        <w:rPr>
          <w:szCs w:val="24"/>
        </w:rPr>
        <w:t xml:space="preserve"> Фрагмент структурированной таблицы</w:t>
      </w:r>
    </w:p>
    <w:p w:rsidR="004129DE" w:rsidRPr="003A01F2" w:rsidRDefault="004129DE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Если внутри структурной части выделить </w:t>
      </w:r>
      <w:r w:rsidRPr="003A01F2">
        <w:rPr>
          <w:i/>
          <w:sz w:val="28"/>
          <w:szCs w:val="28"/>
        </w:rPr>
        <w:t>группу</w:t>
      </w:r>
      <w:r w:rsidRPr="003A01F2">
        <w:rPr>
          <w:sz w:val="28"/>
          <w:szCs w:val="28"/>
        </w:rPr>
        <w:t xml:space="preserve"> и выполнить команду Данные, Группа и Структура, Группировать, будет создан вложенный стру</w:t>
      </w:r>
      <w:r w:rsidRPr="003A01F2">
        <w:rPr>
          <w:sz w:val="28"/>
          <w:szCs w:val="28"/>
        </w:rPr>
        <w:t>к</w:t>
      </w:r>
      <w:r w:rsidRPr="003A01F2">
        <w:rPr>
          <w:sz w:val="28"/>
          <w:szCs w:val="28"/>
        </w:rPr>
        <w:t>турный элемент нижнего иерархического уровня. При выделении группы, охв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тывающей другие структурные части таблицы, и выполнении команды Данные, Группа и Структура, Группировать создается структурный элемент верхнего иерархического уро</w:t>
      </w:r>
      <w:r w:rsidR="00BC6B5A">
        <w:rPr>
          <w:sz w:val="28"/>
          <w:szCs w:val="28"/>
        </w:rPr>
        <w:t xml:space="preserve">вня. Максимальное число уровней - </w:t>
      </w:r>
      <w:r w:rsidRPr="003A01F2">
        <w:rPr>
          <w:sz w:val="28"/>
          <w:szCs w:val="28"/>
        </w:rPr>
        <w:t xml:space="preserve">8. </w:t>
      </w:r>
    </w:p>
    <w:p w:rsidR="001B0D04" w:rsidRPr="00BC6B5A" w:rsidRDefault="001B0D04" w:rsidP="00BB1765">
      <w:pPr>
        <w:pStyle w:val="14"/>
        <w:spacing w:before="0" w:after="0"/>
        <w:ind w:firstLine="709"/>
        <w:jc w:val="both"/>
        <w:rPr>
          <w:spacing w:val="-2"/>
          <w:sz w:val="28"/>
          <w:szCs w:val="28"/>
        </w:rPr>
      </w:pPr>
      <w:r w:rsidRPr="00BC6B5A">
        <w:rPr>
          <w:spacing w:val="-2"/>
          <w:sz w:val="28"/>
          <w:szCs w:val="28"/>
        </w:rPr>
        <w:t>Для отмены одного структурного компонента производится выделение о</w:t>
      </w:r>
      <w:r w:rsidRPr="00BC6B5A">
        <w:rPr>
          <w:spacing w:val="-2"/>
          <w:sz w:val="28"/>
          <w:szCs w:val="28"/>
        </w:rPr>
        <w:t>б</w:t>
      </w:r>
      <w:r w:rsidRPr="00BC6B5A">
        <w:rPr>
          <w:spacing w:val="-2"/>
          <w:sz w:val="28"/>
          <w:szCs w:val="28"/>
        </w:rPr>
        <w:t>ласти и выполняется команда</w:t>
      </w:r>
      <w:r w:rsidRPr="00BC6B5A">
        <w:rPr>
          <w:b/>
          <w:spacing w:val="-2"/>
          <w:sz w:val="28"/>
          <w:szCs w:val="28"/>
        </w:rPr>
        <w:t xml:space="preserve"> Данные, Группа и Структура, Разгруппировать.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Для отмены всех с</w:t>
      </w:r>
      <w:r w:rsidR="00BC6B5A">
        <w:rPr>
          <w:sz w:val="28"/>
          <w:szCs w:val="28"/>
        </w:rPr>
        <w:t>труктурных компонентов таблицы -</w:t>
      </w:r>
      <w:r w:rsidRPr="003A01F2">
        <w:rPr>
          <w:sz w:val="28"/>
          <w:szCs w:val="28"/>
        </w:rPr>
        <w:t xml:space="preserve"> команда</w:t>
      </w:r>
      <w:r w:rsidRPr="003A01F2">
        <w:rPr>
          <w:b/>
          <w:sz w:val="28"/>
          <w:szCs w:val="28"/>
        </w:rPr>
        <w:t xml:space="preserve"> Данные,</w:t>
      </w:r>
      <w:r w:rsidRPr="003A01F2">
        <w:rPr>
          <w:sz w:val="28"/>
          <w:szCs w:val="28"/>
        </w:rPr>
        <w:t xml:space="preserve"> </w:t>
      </w:r>
      <w:r w:rsidRPr="003A01F2">
        <w:rPr>
          <w:b/>
          <w:sz w:val="28"/>
          <w:szCs w:val="28"/>
        </w:rPr>
        <w:t>Группа</w:t>
      </w:r>
      <w:r w:rsidRPr="003A01F2">
        <w:rPr>
          <w:sz w:val="28"/>
          <w:szCs w:val="28"/>
        </w:rPr>
        <w:t xml:space="preserve"> </w:t>
      </w:r>
      <w:r w:rsidRPr="003A01F2">
        <w:rPr>
          <w:b/>
          <w:sz w:val="28"/>
          <w:szCs w:val="28"/>
        </w:rPr>
        <w:t>Структура, Удалить структуру.</w:t>
      </w:r>
    </w:p>
    <w:p w:rsidR="001B0D04" w:rsidRPr="0092036A" w:rsidRDefault="001B0D04" w:rsidP="00A84DD4">
      <w:pPr>
        <w:pStyle w:val="H4"/>
        <w:spacing w:before="120" w:after="0"/>
        <w:ind w:firstLine="709"/>
        <w:jc w:val="both"/>
        <w:rPr>
          <w:i/>
          <w:sz w:val="28"/>
          <w:szCs w:val="28"/>
        </w:rPr>
      </w:pPr>
      <w:r w:rsidRPr="0092036A">
        <w:rPr>
          <w:i/>
          <w:sz w:val="28"/>
          <w:szCs w:val="28"/>
        </w:rPr>
        <w:t>Автоструктурирование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Автоструктурирование выполняется для таблиц, содержащих формулы, которые ссылаются на ячейки, расположенные выше и (или) левее результ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рующих ячеек, образуя с ними смежную сплошную область. После ввода в та</w:t>
      </w:r>
      <w:r w:rsidRPr="003A01F2">
        <w:rPr>
          <w:sz w:val="28"/>
          <w:szCs w:val="28"/>
        </w:rPr>
        <w:t>б</w:t>
      </w:r>
      <w:r w:rsidRPr="003A01F2">
        <w:rPr>
          <w:sz w:val="28"/>
          <w:szCs w:val="28"/>
        </w:rPr>
        <w:t>лицу исходных данных и формул курсор устанавливается в произвольную ячейку списка и выполняется команда</w:t>
      </w:r>
      <w:r w:rsidRPr="003A01F2">
        <w:rPr>
          <w:b/>
          <w:sz w:val="28"/>
          <w:szCs w:val="28"/>
        </w:rPr>
        <w:t xml:space="preserve"> Данные,</w:t>
      </w:r>
      <w:r w:rsidRPr="003A01F2">
        <w:rPr>
          <w:sz w:val="28"/>
          <w:szCs w:val="28"/>
        </w:rPr>
        <w:t xml:space="preserve"> </w:t>
      </w:r>
      <w:r w:rsidRPr="003A01F2">
        <w:rPr>
          <w:b/>
          <w:sz w:val="28"/>
          <w:szCs w:val="28"/>
        </w:rPr>
        <w:t>Группа и</w:t>
      </w:r>
      <w:r w:rsidRPr="003A01F2">
        <w:rPr>
          <w:sz w:val="28"/>
          <w:szCs w:val="28"/>
        </w:rPr>
        <w:t xml:space="preserve"> </w:t>
      </w:r>
      <w:r w:rsidRPr="003A01F2">
        <w:rPr>
          <w:b/>
          <w:sz w:val="28"/>
          <w:szCs w:val="28"/>
        </w:rPr>
        <w:t>Структура, Создать структуру.</w:t>
      </w:r>
      <w:r w:rsidRPr="003A01F2">
        <w:rPr>
          <w:sz w:val="28"/>
          <w:szCs w:val="28"/>
        </w:rPr>
        <w:t xml:space="preserve"> Все структурные части таблицы создаются автоматически.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Структурированную таблицу можно выводить на печать в открытом или закрытом виде.</w:t>
      </w: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Пример такой таблицы приведен на рис. </w:t>
      </w:r>
      <w:r w:rsidR="00BC6B5A">
        <w:rPr>
          <w:sz w:val="28"/>
          <w:szCs w:val="28"/>
        </w:rPr>
        <w:t>10.</w:t>
      </w:r>
      <w:r w:rsidRPr="003A01F2">
        <w:rPr>
          <w:sz w:val="28"/>
          <w:szCs w:val="28"/>
        </w:rPr>
        <w:t>2. В таблице расчета зарабо</w:t>
      </w:r>
      <w:r w:rsidRPr="003A01F2">
        <w:rPr>
          <w:sz w:val="28"/>
          <w:szCs w:val="28"/>
        </w:rPr>
        <w:t>т</w:t>
      </w:r>
      <w:r w:rsidRPr="003A01F2">
        <w:rPr>
          <w:sz w:val="28"/>
          <w:szCs w:val="28"/>
        </w:rPr>
        <w:t xml:space="preserve">ной платы введены столбцы, в которых по каждому работнику по формулам рассчитываются: общий налог, итоговая сумма доплат и сумма в выдаче. Кроме того, по каждому виду начислений (по столбцам) в строке </w:t>
      </w:r>
      <w:r w:rsidRPr="003A01F2">
        <w:rPr>
          <w:i/>
          <w:sz w:val="28"/>
          <w:szCs w:val="28"/>
        </w:rPr>
        <w:t>Итого</w:t>
      </w:r>
      <w:r w:rsidRPr="003A01F2">
        <w:rPr>
          <w:sz w:val="28"/>
          <w:szCs w:val="28"/>
        </w:rPr>
        <w:t xml:space="preserve"> рассчитыв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>ется с помощью функции СУММ общая сумма, Порядок следования исходных</w:t>
      </w:r>
      <w:r w:rsidR="00BC6B5A">
        <w:rPr>
          <w:sz w:val="28"/>
          <w:szCs w:val="28"/>
        </w:rPr>
        <w:t xml:space="preserve"> данных и результатов (итогов) -</w:t>
      </w:r>
      <w:r w:rsidRPr="003A01F2">
        <w:rPr>
          <w:sz w:val="28"/>
          <w:szCs w:val="28"/>
        </w:rPr>
        <w:t xml:space="preserve"> слева направо, сверху вниз, что позволяет пр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lastRenderedPageBreak/>
        <w:t>менить автоструктурирование таблицы.</w:t>
      </w:r>
      <w:r w:rsidR="00E01E3E">
        <w:rPr>
          <w:sz w:val="28"/>
          <w:szCs w:val="28"/>
        </w:rPr>
        <w:t xml:space="preserve"> </w:t>
      </w:r>
      <w:r w:rsidR="00E01E3E" w:rsidRPr="004129DE">
        <w:rPr>
          <w:sz w:val="28"/>
          <w:szCs w:val="28"/>
        </w:rPr>
        <w:t xml:space="preserve">На рис. </w:t>
      </w:r>
      <w:r w:rsidR="00E01E3E">
        <w:rPr>
          <w:sz w:val="28"/>
          <w:szCs w:val="28"/>
        </w:rPr>
        <w:t>10.</w:t>
      </w:r>
      <w:r w:rsidR="00E01E3E" w:rsidRPr="004129DE">
        <w:rPr>
          <w:sz w:val="28"/>
          <w:szCs w:val="28"/>
        </w:rPr>
        <w:t>3 показан вид таблицы после автоструктурирования</w:t>
      </w:r>
      <w:r w:rsidR="00E01E3E">
        <w:rPr>
          <w:sz w:val="28"/>
          <w:szCs w:val="28"/>
        </w:rPr>
        <w:t>.</w:t>
      </w:r>
    </w:p>
    <w:p w:rsidR="001B0D04" w:rsidRPr="0092036A" w:rsidRDefault="001B0D04" w:rsidP="00E01E3E">
      <w:pPr>
        <w:pStyle w:val="14"/>
        <w:spacing w:before="0" w:after="0"/>
        <w:jc w:val="center"/>
        <w:rPr>
          <w:szCs w:val="24"/>
        </w:rPr>
      </w:pPr>
    </w:p>
    <w:p w:rsidR="001B0D04" w:rsidRPr="004129DE" w:rsidRDefault="001B0D04" w:rsidP="00E01E3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29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79295" cy="1269118"/>
            <wp:effectExtent l="1905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814" cy="127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5A" w:rsidRDefault="00BC6B5A" w:rsidP="00E01E3E">
      <w:pPr>
        <w:pStyle w:val="14"/>
        <w:spacing w:before="0" w:after="0"/>
        <w:jc w:val="center"/>
        <w:rPr>
          <w:b/>
          <w:szCs w:val="24"/>
        </w:rPr>
      </w:pPr>
    </w:p>
    <w:p w:rsidR="00E01E3E" w:rsidRDefault="001B0D04" w:rsidP="00E01E3E">
      <w:pPr>
        <w:pStyle w:val="14"/>
        <w:spacing w:before="0" w:after="0"/>
        <w:jc w:val="center"/>
        <w:rPr>
          <w:szCs w:val="24"/>
        </w:rPr>
      </w:pPr>
      <w:r w:rsidRPr="0092036A">
        <w:rPr>
          <w:b/>
          <w:szCs w:val="24"/>
        </w:rPr>
        <w:t xml:space="preserve">Рис. </w:t>
      </w:r>
      <w:r w:rsidR="00BC6B5A">
        <w:rPr>
          <w:b/>
          <w:szCs w:val="24"/>
        </w:rPr>
        <w:t>10.</w:t>
      </w:r>
      <w:r w:rsidRPr="0092036A">
        <w:rPr>
          <w:b/>
          <w:szCs w:val="24"/>
        </w:rPr>
        <w:t>2.</w:t>
      </w:r>
      <w:r w:rsidRPr="0092036A">
        <w:rPr>
          <w:szCs w:val="24"/>
        </w:rPr>
        <w:t xml:space="preserve"> Пример исходной таблицы,</w:t>
      </w:r>
    </w:p>
    <w:p w:rsidR="001B0D04" w:rsidRPr="0092036A" w:rsidRDefault="001B0D04" w:rsidP="00E01E3E">
      <w:pPr>
        <w:pStyle w:val="14"/>
        <w:spacing w:before="0" w:after="0"/>
        <w:jc w:val="center"/>
        <w:rPr>
          <w:szCs w:val="24"/>
        </w:rPr>
      </w:pPr>
      <w:r w:rsidRPr="0092036A">
        <w:rPr>
          <w:szCs w:val="24"/>
        </w:rPr>
        <w:t>в которой можно применить автоструктурирование</w:t>
      </w:r>
    </w:p>
    <w:p w:rsidR="004129DE" w:rsidRPr="0092036A" w:rsidRDefault="004129DE" w:rsidP="00E01E3E">
      <w:pPr>
        <w:pStyle w:val="14"/>
        <w:spacing w:before="0" w:after="0"/>
        <w:jc w:val="center"/>
        <w:rPr>
          <w:szCs w:val="24"/>
        </w:rPr>
      </w:pPr>
    </w:p>
    <w:p w:rsidR="001B0D04" w:rsidRPr="0092036A" w:rsidRDefault="001B0D04" w:rsidP="00E01E3E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203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8193" cy="1517074"/>
            <wp:effectExtent l="1905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 r="74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70" cy="151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5A" w:rsidRDefault="00BC6B5A" w:rsidP="00E01E3E">
      <w:pPr>
        <w:pStyle w:val="14"/>
        <w:spacing w:before="0" w:after="0"/>
        <w:jc w:val="center"/>
        <w:rPr>
          <w:b/>
          <w:szCs w:val="24"/>
        </w:rPr>
      </w:pPr>
    </w:p>
    <w:p w:rsidR="001B0D04" w:rsidRPr="0092036A" w:rsidRDefault="001B0D04" w:rsidP="00E01E3E">
      <w:pPr>
        <w:pStyle w:val="14"/>
        <w:spacing w:before="0" w:after="0"/>
        <w:jc w:val="center"/>
        <w:rPr>
          <w:szCs w:val="24"/>
        </w:rPr>
      </w:pPr>
      <w:r w:rsidRPr="0092036A">
        <w:rPr>
          <w:b/>
          <w:szCs w:val="24"/>
        </w:rPr>
        <w:t xml:space="preserve">Рис. </w:t>
      </w:r>
      <w:r w:rsidR="00BC6B5A">
        <w:rPr>
          <w:b/>
          <w:szCs w:val="24"/>
        </w:rPr>
        <w:t>10.</w:t>
      </w:r>
      <w:r w:rsidRPr="0092036A">
        <w:rPr>
          <w:b/>
          <w:szCs w:val="24"/>
        </w:rPr>
        <w:t>3.</w:t>
      </w:r>
      <w:r w:rsidRPr="0092036A">
        <w:rPr>
          <w:szCs w:val="24"/>
        </w:rPr>
        <w:t xml:space="preserve"> Вид таблицы после автоструктурирования по столбцам</w:t>
      </w:r>
    </w:p>
    <w:p w:rsidR="00BC6B5A" w:rsidRDefault="00BC6B5A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</w:p>
    <w:p w:rsidR="001B0D04" w:rsidRPr="003A01F2" w:rsidRDefault="001B0D04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Структурирование таблицы с автоматическим подведением итогов К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манда</w:t>
      </w:r>
      <w:r w:rsidRPr="003A01F2">
        <w:rPr>
          <w:b/>
          <w:sz w:val="28"/>
          <w:szCs w:val="28"/>
        </w:rPr>
        <w:t xml:space="preserve"> Данные, Итоги</w:t>
      </w:r>
      <w:r w:rsidRPr="003A01F2">
        <w:rPr>
          <w:sz w:val="28"/>
          <w:szCs w:val="28"/>
        </w:rPr>
        <w:t xml:space="preserve"> создает структуру таблицы и одновременно вставляет строки </w:t>
      </w:r>
      <w:r w:rsidRPr="003A01F2">
        <w:rPr>
          <w:i/>
          <w:sz w:val="28"/>
          <w:szCs w:val="28"/>
        </w:rPr>
        <w:t>промежуточных</w:t>
      </w:r>
      <w:r w:rsidRPr="003A01F2">
        <w:rPr>
          <w:sz w:val="28"/>
          <w:szCs w:val="28"/>
        </w:rPr>
        <w:t xml:space="preserve"> и </w:t>
      </w:r>
      <w:r w:rsidRPr="003A01F2">
        <w:rPr>
          <w:i/>
          <w:sz w:val="28"/>
          <w:szCs w:val="28"/>
        </w:rPr>
        <w:t>общих</w:t>
      </w:r>
      <w:r w:rsidRPr="003A01F2">
        <w:rPr>
          <w:sz w:val="28"/>
          <w:szCs w:val="28"/>
        </w:rPr>
        <w:t xml:space="preserve"> итогов для выбранных столбцов в соответс</w:t>
      </w:r>
      <w:r w:rsidRPr="003A01F2">
        <w:rPr>
          <w:sz w:val="28"/>
          <w:szCs w:val="28"/>
        </w:rPr>
        <w:t>т</w:t>
      </w:r>
      <w:r w:rsidRPr="003A01F2">
        <w:rPr>
          <w:sz w:val="28"/>
          <w:szCs w:val="28"/>
        </w:rPr>
        <w:t xml:space="preserve">вии с заданной функцией (табл. </w:t>
      </w:r>
      <w:r w:rsidR="00BC6B5A">
        <w:rPr>
          <w:sz w:val="28"/>
          <w:szCs w:val="28"/>
        </w:rPr>
        <w:t>10.1</w:t>
      </w:r>
      <w:r w:rsidR="00EE6CA5">
        <w:rPr>
          <w:sz w:val="28"/>
          <w:szCs w:val="28"/>
        </w:rPr>
        <w:t>).</w:t>
      </w:r>
      <w:r w:rsidRPr="003A01F2">
        <w:rPr>
          <w:sz w:val="28"/>
          <w:szCs w:val="28"/>
        </w:rPr>
        <w:t xml:space="preserve"> </w:t>
      </w:r>
    </w:p>
    <w:p w:rsidR="00C2309D" w:rsidRPr="003A01F2" w:rsidRDefault="00C2309D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Для получения итогов по группам следует заранее упорядочить строки списка с помощью команды</w:t>
      </w:r>
      <w:r w:rsidRPr="003A01F2">
        <w:rPr>
          <w:b/>
          <w:sz w:val="28"/>
          <w:szCs w:val="28"/>
        </w:rPr>
        <w:t xml:space="preserve"> Данные, Сортировка.</w:t>
      </w:r>
      <w:r w:rsidRPr="003A01F2">
        <w:rPr>
          <w:sz w:val="28"/>
          <w:szCs w:val="28"/>
        </w:rPr>
        <w:t xml:space="preserve"> Подведение итогов выпо</w:t>
      </w:r>
      <w:r w:rsidRPr="003A01F2">
        <w:rPr>
          <w:sz w:val="28"/>
          <w:szCs w:val="28"/>
        </w:rPr>
        <w:t>л</w:t>
      </w:r>
      <w:r w:rsidRPr="003A01F2">
        <w:rPr>
          <w:sz w:val="28"/>
          <w:szCs w:val="28"/>
        </w:rPr>
        <w:t>няется при изменении значений в столбце, который образует группы.</w:t>
      </w:r>
    </w:p>
    <w:p w:rsidR="00C2309D" w:rsidRPr="004129DE" w:rsidRDefault="00C2309D" w:rsidP="00BB1765">
      <w:pPr>
        <w:pStyle w:val="14"/>
        <w:spacing w:before="0" w:after="0"/>
        <w:ind w:firstLine="709"/>
        <w:jc w:val="both"/>
        <w:rPr>
          <w:spacing w:val="-4"/>
          <w:sz w:val="28"/>
          <w:szCs w:val="28"/>
        </w:rPr>
      </w:pPr>
      <w:r w:rsidRPr="004129DE">
        <w:rPr>
          <w:spacing w:val="-4"/>
          <w:sz w:val="28"/>
          <w:szCs w:val="28"/>
        </w:rPr>
        <w:t xml:space="preserve">Команда Данные, Итоги может выполняться для одного и того же списка записей многократно, ранее созданные промежуточные итоги могут заменяться новыми или оставаться неизменными посредством установки или снятия флажка параметра </w:t>
      </w:r>
      <w:r w:rsidRPr="004129DE">
        <w:rPr>
          <w:i/>
          <w:spacing w:val="-4"/>
          <w:sz w:val="28"/>
          <w:szCs w:val="28"/>
        </w:rPr>
        <w:t xml:space="preserve">Заменить текущие итоги </w:t>
      </w:r>
      <w:r w:rsidRPr="004129DE">
        <w:rPr>
          <w:spacing w:val="-4"/>
          <w:sz w:val="28"/>
          <w:szCs w:val="28"/>
        </w:rPr>
        <w:t xml:space="preserve">(рис. </w:t>
      </w:r>
      <w:r w:rsidR="00E01E3E">
        <w:rPr>
          <w:spacing w:val="-4"/>
          <w:sz w:val="28"/>
          <w:szCs w:val="28"/>
        </w:rPr>
        <w:t>10.4</w:t>
      </w:r>
      <w:r w:rsidRPr="004129DE">
        <w:rPr>
          <w:spacing w:val="-4"/>
          <w:sz w:val="28"/>
          <w:szCs w:val="28"/>
        </w:rPr>
        <w:t>). Таким образом, имеется возмо</w:t>
      </w:r>
      <w:r w:rsidRPr="004129DE">
        <w:rPr>
          <w:spacing w:val="-4"/>
          <w:sz w:val="28"/>
          <w:szCs w:val="28"/>
        </w:rPr>
        <w:t>ж</w:t>
      </w:r>
      <w:r w:rsidRPr="004129DE">
        <w:rPr>
          <w:spacing w:val="-4"/>
          <w:sz w:val="28"/>
          <w:szCs w:val="28"/>
        </w:rPr>
        <w:t>ность подведения итогов различных уровней вложенности.</w:t>
      </w:r>
    </w:p>
    <w:p w:rsidR="00C2309D" w:rsidRDefault="00C2309D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Столбец, при изменении значений в котором образуются группы, выбир</w:t>
      </w:r>
      <w:r w:rsidRPr="003A01F2">
        <w:rPr>
          <w:sz w:val="28"/>
          <w:szCs w:val="28"/>
        </w:rPr>
        <w:t>а</w:t>
      </w:r>
      <w:r w:rsidRPr="003A01F2">
        <w:rPr>
          <w:sz w:val="28"/>
          <w:szCs w:val="28"/>
        </w:rPr>
        <w:t xml:space="preserve">ется из списка посредством параметра </w:t>
      </w:r>
      <w:r w:rsidRPr="003A01F2">
        <w:rPr>
          <w:i/>
          <w:sz w:val="28"/>
          <w:szCs w:val="28"/>
        </w:rPr>
        <w:t>При каждом изменении в.</w:t>
      </w:r>
      <w:r w:rsidRPr="003A01F2">
        <w:rPr>
          <w:sz w:val="28"/>
          <w:szCs w:val="28"/>
        </w:rPr>
        <w:t xml:space="preserve"> Перечень столбцов, по которым подводятся итоги, указывается в окне &lt;Добавить итоги по</w:t>
      </w:r>
      <w:r w:rsidRPr="00E01E3E">
        <w:rPr>
          <w:sz w:val="28"/>
          <w:szCs w:val="28"/>
        </w:rPr>
        <w:t>&gt; (</w:t>
      </w:r>
      <w:r w:rsidRPr="003A01F2">
        <w:rPr>
          <w:sz w:val="28"/>
          <w:szCs w:val="28"/>
        </w:rPr>
        <w:t xml:space="preserve"> рис. </w:t>
      </w:r>
      <w:r w:rsidR="00E01E3E">
        <w:rPr>
          <w:sz w:val="28"/>
          <w:szCs w:val="28"/>
        </w:rPr>
        <w:t>10.</w:t>
      </w:r>
      <w:r w:rsidRPr="003A01F2">
        <w:rPr>
          <w:sz w:val="28"/>
          <w:szCs w:val="28"/>
        </w:rPr>
        <w:t>4).</w:t>
      </w:r>
    </w:p>
    <w:p w:rsidR="00AC7B12" w:rsidRDefault="00AC7B12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</w:p>
    <w:p w:rsidR="00902ECF" w:rsidRPr="003A01F2" w:rsidRDefault="00902ECF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</w:p>
    <w:p w:rsidR="0092036A" w:rsidRDefault="001B0D04" w:rsidP="00BB1765">
      <w:pPr>
        <w:pStyle w:val="H3"/>
        <w:spacing w:before="0" w:after="0"/>
        <w:ind w:firstLine="709"/>
        <w:jc w:val="right"/>
        <w:rPr>
          <w:b w:val="0"/>
          <w:szCs w:val="28"/>
        </w:rPr>
      </w:pPr>
      <w:r w:rsidRPr="004129DE">
        <w:rPr>
          <w:b w:val="0"/>
          <w:szCs w:val="28"/>
        </w:rPr>
        <w:lastRenderedPageBreak/>
        <w:t xml:space="preserve">Таблица </w:t>
      </w:r>
      <w:r w:rsidR="00BC6B5A">
        <w:rPr>
          <w:b w:val="0"/>
          <w:szCs w:val="28"/>
        </w:rPr>
        <w:t>10</w:t>
      </w:r>
      <w:r w:rsidRPr="004129DE">
        <w:rPr>
          <w:b w:val="0"/>
          <w:szCs w:val="28"/>
        </w:rPr>
        <w:t>.</w:t>
      </w:r>
      <w:r w:rsidR="00BC6B5A">
        <w:rPr>
          <w:b w:val="0"/>
          <w:szCs w:val="28"/>
        </w:rPr>
        <w:t>1</w:t>
      </w:r>
    </w:p>
    <w:p w:rsidR="001B0D04" w:rsidRPr="00A84DD4" w:rsidRDefault="001B0D04" w:rsidP="00E01E3E">
      <w:pPr>
        <w:pStyle w:val="H3"/>
        <w:spacing w:before="0" w:after="0"/>
        <w:jc w:val="center"/>
        <w:rPr>
          <w:szCs w:val="28"/>
        </w:rPr>
      </w:pPr>
      <w:r w:rsidRPr="00A84DD4">
        <w:rPr>
          <w:szCs w:val="28"/>
        </w:rPr>
        <w:t>Функции при подведении автоматических итогов по группам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8"/>
        <w:gridCol w:w="6237"/>
      </w:tblGrid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Операция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Значение в строке итогов по группе</w:t>
            </w:r>
          </w:p>
        </w:tc>
      </w:tr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Сумма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Сумма значений</w:t>
            </w:r>
          </w:p>
        </w:tc>
      </w:tr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Количество значений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Число непустых значений</w:t>
            </w:r>
          </w:p>
        </w:tc>
      </w:tr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Среднее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Среднее значение в группе</w:t>
            </w:r>
          </w:p>
        </w:tc>
      </w:tr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Максимум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Наибольшее числовое значение в группе</w:t>
            </w:r>
          </w:p>
        </w:tc>
      </w:tr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EE6CA5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>
              <w:rPr>
                <w:szCs w:val="24"/>
              </w:rPr>
              <w:t>Минимум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Наименьшее числовое значение в группе</w:t>
            </w:r>
          </w:p>
        </w:tc>
      </w:tr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Произведение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Произведение всех значений в группе</w:t>
            </w:r>
          </w:p>
        </w:tc>
      </w:tr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Количество чисел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Количество записей или строк, которые содержат числ</w:t>
            </w:r>
            <w:r w:rsidRPr="004129DE">
              <w:rPr>
                <w:szCs w:val="24"/>
              </w:rPr>
              <w:t>о</w:t>
            </w:r>
            <w:r w:rsidRPr="004129DE">
              <w:rPr>
                <w:szCs w:val="24"/>
              </w:rPr>
              <w:t>вые данные в группе</w:t>
            </w:r>
          </w:p>
        </w:tc>
      </w:tr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Смещенное отклонение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Смещенная оценка среднего квадратического отклон</w:t>
            </w:r>
            <w:r w:rsidRPr="004129DE">
              <w:rPr>
                <w:szCs w:val="24"/>
              </w:rPr>
              <w:t>е</w:t>
            </w:r>
            <w:r w:rsidRPr="004129DE">
              <w:rPr>
                <w:szCs w:val="24"/>
              </w:rPr>
              <w:t>ния генеральной совокупности по выборке данных</w:t>
            </w:r>
          </w:p>
        </w:tc>
      </w:tr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Несмещенное отклонение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Несмещенная оценка среднего квадратического откл</w:t>
            </w:r>
            <w:r w:rsidRPr="004129DE">
              <w:rPr>
                <w:szCs w:val="24"/>
              </w:rPr>
              <w:t>о</w:t>
            </w:r>
            <w:r w:rsidRPr="004129DE">
              <w:rPr>
                <w:szCs w:val="24"/>
              </w:rPr>
              <w:t>нения генеральной совокупности по выборке данных</w:t>
            </w:r>
          </w:p>
        </w:tc>
      </w:tr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Смещенная дисперсия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Смещенная оценка дисперсии генеральной совокупности по выборке данных</w:t>
            </w:r>
          </w:p>
        </w:tc>
      </w:tr>
      <w:tr w:rsidR="001B0D04" w:rsidRPr="003A01F2" w:rsidTr="00E01E3E">
        <w:trPr>
          <w:jc w:val="center"/>
        </w:trPr>
        <w:tc>
          <w:tcPr>
            <w:tcW w:w="3008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Несмещенная дисперсия</w:t>
            </w:r>
          </w:p>
        </w:tc>
        <w:tc>
          <w:tcPr>
            <w:tcW w:w="6237" w:type="dxa"/>
          </w:tcPr>
          <w:p w:rsidR="001B0D04" w:rsidRPr="004129DE" w:rsidRDefault="001B0D04" w:rsidP="00E01E3E">
            <w:pPr>
              <w:pStyle w:val="14"/>
              <w:spacing w:before="0" w:after="0"/>
              <w:ind w:left="173" w:right="141"/>
              <w:jc w:val="both"/>
              <w:rPr>
                <w:szCs w:val="24"/>
              </w:rPr>
            </w:pPr>
            <w:r w:rsidRPr="004129DE">
              <w:rPr>
                <w:szCs w:val="24"/>
              </w:rPr>
              <w:t>Несмещенная оценка дисперсии генеральной совокупн</w:t>
            </w:r>
            <w:r w:rsidRPr="004129DE">
              <w:rPr>
                <w:szCs w:val="24"/>
              </w:rPr>
              <w:t>о</w:t>
            </w:r>
            <w:r w:rsidRPr="004129DE">
              <w:rPr>
                <w:szCs w:val="24"/>
              </w:rPr>
              <w:t>сти по выборке данных</w:t>
            </w:r>
          </w:p>
        </w:tc>
      </w:tr>
    </w:tbl>
    <w:p w:rsidR="0092036A" w:rsidRDefault="0092036A" w:rsidP="00BB1765">
      <w:pPr>
        <w:pStyle w:val="14"/>
        <w:spacing w:before="0" w:after="0"/>
        <w:ind w:firstLine="709"/>
        <w:jc w:val="center"/>
        <w:rPr>
          <w:sz w:val="28"/>
          <w:szCs w:val="28"/>
        </w:rPr>
      </w:pPr>
    </w:p>
    <w:p w:rsidR="0092036A" w:rsidRPr="004129DE" w:rsidRDefault="0092036A" w:rsidP="00BB1765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Итоги выводятся либо под данными, либо над данными установкой флажка параметра </w:t>
      </w:r>
      <w:r w:rsidRPr="003A01F2">
        <w:rPr>
          <w:i/>
          <w:sz w:val="28"/>
          <w:szCs w:val="28"/>
        </w:rPr>
        <w:t>Итоги под данными.</w:t>
      </w:r>
      <w:r w:rsidRPr="003A01F2">
        <w:rPr>
          <w:sz w:val="28"/>
          <w:szCs w:val="28"/>
        </w:rPr>
        <w:t xml:space="preserve"> Принудительно группы могут разм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 xml:space="preserve">щаться на отдельных печатных страницах (параметр </w:t>
      </w:r>
      <w:r w:rsidRPr="003A01F2">
        <w:rPr>
          <w:i/>
          <w:sz w:val="28"/>
          <w:szCs w:val="28"/>
        </w:rPr>
        <w:t>Конец страницы между группам).</w:t>
      </w:r>
      <w:r w:rsidRPr="003A01F2">
        <w:rPr>
          <w:sz w:val="28"/>
          <w:szCs w:val="28"/>
        </w:rPr>
        <w:t xml:space="preserve"> Кнопка &lt;Убрать все&gt; удаляет все итоги из текущего списка.</w:t>
      </w:r>
    </w:p>
    <w:p w:rsidR="00E01E3E" w:rsidRDefault="0092036A" w:rsidP="00E01E3E">
      <w:pPr>
        <w:pStyle w:val="14"/>
        <w:spacing w:before="0" w:after="0"/>
        <w:ind w:firstLine="709"/>
        <w:jc w:val="both"/>
        <w:rPr>
          <w:i/>
          <w:sz w:val="28"/>
          <w:szCs w:val="28"/>
        </w:rPr>
      </w:pPr>
      <w:r w:rsidRPr="003A01F2">
        <w:rPr>
          <w:sz w:val="28"/>
          <w:szCs w:val="28"/>
        </w:rPr>
        <w:t xml:space="preserve">При нажатии кнопки &lt;ОК&gt; автоматически создаются промежуточные итоги. Слева таблицы на служебном поле появляются символы </w:t>
      </w:r>
      <w:r w:rsidRPr="003A01F2">
        <w:rPr>
          <w:i/>
          <w:sz w:val="28"/>
          <w:szCs w:val="28"/>
        </w:rPr>
        <w:t xml:space="preserve">структуры: </w:t>
      </w:r>
    </w:p>
    <w:p w:rsidR="00E01E3E" w:rsidRDefault="0092036A" w:rsidP="00E01E3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линии уровней структуры;</w:t>
      </w:r>
      <w:r w:rsidR="00E01E3E">
        <w:rPr>
          <w:sz w:val="28"/>
          <w:szCs w:val="28"/>
        </w:rPr>
        <w:t xml:space="preserve"> </w:t>
      </w:r>
    </w:p>
    <w:p w:rsidR="00E01E3E" w:rsidRDefault="0092036A" w:rsidP="00E01E3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кнопка &lt;плюс&gt; показа групп;</w:t>
      </w:r>
      <w:r w:rsidR="00E01E3E">
        <w:rPr>
          <w:sz w:val="28"/>
          <w:szCs w:val="28"/>
        </w:rPr>
        <w:t xml:space="preserve"> </w:t>
      </w:r>
    </w:p>
    <w:p w:rsidR="00E01E3E" w:rsidRDefault="0092036A" w:rsidP="00E01E3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кнопка &lt;минуc&gt; скрытия групп;</w:t>
      </w:r>
      <w:r w:rsidR="00E01E3E">
        <w:rPr>
          <w:sz w:val="28"/>
          <w:szCs w:val="28"/>
        </w:rPr>
        <w:t xml:space="preserve"> </w:t>
      </w:r>
    </w:p>
    <w:p w:rsidR="0092036A" w:rsidRDefault="0092036A" w:rsidP="00E01E3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кнопки уровней структуры.</w:t>
      </w:r>
    </w:p>
    <w:p w:rsidR="00E01E3E" w:rsidRPr="003A01F2" w:rsidRDefault="00E01E3E" w:rsidP="00E01E3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10.</w:t>
      </w:r>
      <w:r w:rsidRPr="003A01F2">
        <w:rPr>
          <w:sz w:val="28"/>
          <w:szCs w:val="28"/>
        </w:rPr>
        <w:t>5 представлена структура следующего вида:</w:t>
      </w:r>
    </w:p>
    <w:p w:rsidR="00E01E3E" w:rsidRPr="003A01F2" w:rsidRDefault="00E01E3E" w:rsidP="00E01E3E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1-й уровень -</w:t>
      </w:r>
      <w:r w:rsidRPr="003A01F2">
        <w:rPr>
          <w:sz w:val="28"/>
          <w:szCs w:val="28"/>
        </w:rPr>
        <w:t xml:space="preserve"> средняя оценка по всему списку;</w:t>
      </w:r>
    </w:p>
    <w:p w:rsidR="00E01E3E" w:rsidRPr="003A01F2" w:rsidRDefault="00E01E3E" w:rsidP="00E01E3E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2-й уровень -</w:t>
      </w:r>
      <w:r w:rsidRPr="003A01F2">
        <w:rPr>
          <w:sz w:val="28"/>
          <w:szCs w:val="28"/>
        </w:rPr>
        <w:t xml:space="preserve"> средняя оценка по виду занятий (открыт для лекционных занятий частично закрыт для практических занятий);</w:t>
      </w:r>
    </w:p>
    <w:p w:rsidR="00E01E3E" w:rsidRDefault="00E01E3E" w:rsidP="00E01E3E">
      <w:pPr>
        <w:pStyle w:val="14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3-й уровень -</w:t>
      </w:r>
      <w:r w:rsidRPr="003A01F2">
        <w:rPr>
          <w:sz w:val="28"/>
          <w:szCs w:val="28"/>
        </w:rPr>
        <w:t xml:space="preserve"> средняя оценка по учебным гру</w:t>
      </w:r>
      <w:r>
        <w:rPr>
          <w:sz w:val="28"/>
          <w:szCs w:val="28"/>
        </w:rPr>
        <w:t>ппам (группа 136 закрыта, группы</w:t>
      </w:r>
      <w:r w:rsidRPr="003A01F2">
        <w:rPr>
          <w:sz w:val="28"/>
          <w:szCs w:val="28"/>
        </w:rPr>
        <w:t xml:space="preserve"> 134,</w:t>
      </w:r>
      <w:r w:rsidR="00EE6CA5">
        <w:rPr>
          <w:sz w:val="28"/>
          <w:szCs w:val="28"/>
        </w:rPr>
        <w:t xml:space="preserve"> </w:t>
      </w:r>
      <w:r w:rsidRPr="003A01F2">
        <w:rPr>
          <w:sz w:val="28"/>
          <w:szCs w:val="28"/>
        </w:rPr>
        <w:t xml:space="preserve">135 открыты). </w:t>
      </w:r>
    </w:p>
    <w:p w:rsidR="00AC7B12" w:rsidRDefault="00AC7B12" w:rsidP="00E01E3E">
      <w:pPr>
        <w:pStyle w:val="14"/>
        <w:spacing w:before="0" w:after="0"/>
        <w:jc w:val="center"/>
        <w:rPr>
          <w:sz w:val="28"/>
          <w:szCs w:val="28"/>
        </w:rPr>
      </w:pPr>
    </w:p>
    <w:p w:rsidR="001B0D04" w:rsidRDefault="001B0D04" w:rsidP="00E01E3E">
      <w:pPr>
        <w:pStyle w:val="14"/>
        <w:spacing w:before="0" w:after="0"/>
        <w:jc w:val="center"/>
        <w:rPr>
          <w:sz w:val="28"/>
          <w:szCs w:val="28"/>
        </w:rPr>
      </w:pPr>
      <w:r w:rsidRPr="004129DE">
        <w:rPr>
          <w:noProof/>
          <w:snapToGrid/>
          <w:sz w:val="28"/>
          <w:szCs w:val="28"/>
        </w:rPr>
        <w:lastRenderedPageBreak/>
        <w:drawing>
          <wp:inline distT="0" distB="0" distL="0" distR="0">
            <wp:extent cx="2681947" cy="2849471"/>
            <wp:effectExtent l="19050" t="0" r="4103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97" cy="285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9D" w:rsidRPr="00E01E3E" w:rsidRDefault="00C2309D" w:rsidP="00E01E3E">
      <w:pPr>
        <w:pStyle w:val="14"/>
        <w:spacing w:before="0" w:after="0"/>
        <w:jc w:val="center"/>
        <w:rPr>
          <w:sz w:val="16"/>
          <w:szCs w:val="16"/>
        </w:rPr>
      </w:pPr>
    </w:p>
    <w:p w:rsidR="004129DE" w:rsidRPr="0092036A" w:rsidRDefault="001B0D04" w:rsidP="00E01E3E">
      <w:pPr>
        <w:pStyle w:val="14"/>
        <w:spacing w:before="0" w:after="0"/>
        <w:jc w:val="center"/>
        <w:rPr>
          <w:szCs w:val="24"/>
        </w:rPr>
      </w:pPr>
      <w:r w:rsidRPr="0092036A">
        <w:rPr>
          <w:b/>
          <w:szCs w:val="24"/>
        </w:rPr>
        <w:t xml:space="preserve">Рис. </w:t>
      </w:r>
      <w:r w:rsidR="00E01E3E">
        <w:rPr>
          <w:b/>
          <w:szCs w:val="24"/>
        </w:rPr>
        <w:t>10</w:t>
      </w:r>
      <w:r w:rsidRPr="0092036A">
        <w:rPr>
          <w:b/>
          <w:szCs w:val="24"/>
        </w:rPr>
        <w:t>.4.</w:t>
      </w:r>
      <w:r w:rsidRPr="0092036A">
        <w:rPr>
          <w:szCs w:val="24"/>
        </w:rPr>
        <w:t xml:space="preserve"> Диалоговое окно &lt;&lt;Промежуточные итоги&gt;&gt;</w:t>
      </w:r>
    </w:p>
    <w:p w:rsidR="001B0D04" w:rsidRPr="0092036A" w:rsidRDefault="001B0D04" w:rsidP="00E01E3E">
      <w:pPr>
        <w:pStyle w:val="14"/>
        <w:spacing w:before="0" w:after="0"/>
        <w:jc w:val="center"/>
        <w:rPr>
          <w:szCs w:val="24"/>
        </w:rPr>
      </w:pPr>
      <w:r w:rsidRPr="0092036A">
        <w:rPr>
          <w:szCs w:val="24"/>
        </w:rPr>
        <w:t>для установки параметров автоматического подведения итогов</w:t>
      </w:r>
    </w:p>
    <w:p w:rsidR="0092036A" w:rsidRDefault="0092036A" w:rsidP="00E01E3E">
      <w:pPr>
        <w:pStyle w:val="14"/>
        <w:spacing w:before="0" w:after="0"/>
        <w:jc w:val="center"/>
        <w:rPr>
          <w:sz w:val="28"/>
          <w:szCs w:val="28"/>
        </w:rPr>
      </w:pPr>
    </w:p>
    <w:p w:rsidR="001B0D04" w:rsidRDefault="001B0D04" w:rsidP="00E01E3E">
      <w:pPr>
        <w:pStyle w:val="14"/>
        <w:spacing w:before="0" w:after="0"/>
        <w:jc w:val="center"/>
        <w:rPr>
          <w:noProof/>
          <w:sz w:val="28"/>
          <w:szCs w:val="28"/>
        </w:rPr>
      </w:pPr>
      <w:r w:rsidRPr="004129DE">
        <w:rPr>
          <w:noProof/>
          <w:snapToGrid/>
          <w:sz w:val="28"/>
          <w:szCs w:val="28"/>
        </w:rPr>
        <w:drawing>
          <wp:inline distT="0" distB="0" distL="0" distR="0">
            <wp:extent cx="4798579" cy="3399046"/>
            <wp:effectExtent l="19050" t="0" r="2021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59" cy="340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DE" w:rsidRPr="00E01E3E" w:rsidRDefault="004129DE" w:rsidP="00E01E3E">
      <w:pPr>
        <w:pStyle w:val="14"/>
        <w:spacing w:before="0" w:after="0"/>
        <w:jc w:val="center"/>
        <w:rPr>
          <w:noProof/>
          <w:sz w:val="16"/>
          <w:szCs w:val="16"/>
        </w:rPr>
      </w:pPr>
    </w:p>
    <w:p w:rsidR="001B0D04" w:rsidRDefault="001B0D04" w:rsidP="00E01E3E">
      <w:pPr>
        <w:pStyle w:val="14"/>
        <w:spacing w:before="0" w:after="0"/>
        <w:jc w:val="center"/>
        <w:rPr>
          <w:szCs w:val="24"/>
        </w:rPr>
      </w:pPr>
      <w:r w:rsidRPr="00E01E3E">
        <w:rPr>
          <w:b/>
          <w:szCs w:val="24"/>
        </w:rPr>
        <w:t xml:space="preserve">Рис. </w:t>
      </w:r>
      <w:r w:rsidR="00E01E3E">
        <w:rPr>
          <w:b/>
          <w:szCs w:val="24"/>
        </w:rPr>
        <w:t>10.</w:t>
      </w:r>
      <w:r w:rsidRPr="00E01E3E">
        <w:rPr>
          <w:b/>
          <w:szCs w:val="24"/>
        </w:rPr>
        <w:t>5.</w:t>
      </w:r>
      <w:r w:rsidRPr="00E01E3E">
        <w:rPr>
          <w:szCs w:val="24"/>
        </w:rPr>
        <w:t xml:space="preserve"> Пример структуры с промежуточными итогами</w:t>
      </w:r>
    </w:p>
    <w:p w:rsidR="00E01E3E" w:rsidRDefault="00E01E3E" w:rsidP="00E01E3E">
      <w:pPr>
        <w:pStyle w:val="14"/>
        <w:spacing w:before="0" w:after="0"/>
        <w:jc w:val="center"/>
        <w:rPr>
          <w:szCs w:val="24"/>
        </w:rPr>
      </w:pPr>
    </w:p>
    <w:p w:rsidR="00CA6567" w:rsidRDefault="00CA6567" w:rsidP="00E01E3E">
      <w:pPr>
        <w:pStyle w:val="14"/>
        <w:spacing w:before="0" w:after="0"/>
        <w:jc w:val="center"/>
        <w:rPr>
          <w:szCs w:val="24"/>
        </w:rPr>
      </w:pPr>
    </w:p>
    <w:p w:rsidR="00E01E3E" w:rsidRPr="00E01E3E" w:rsidRDefault="00E01E3E" w:rsidP="007C6E0E">
      <w:pPr>
        <w:pStyle w:val="14"/>
        <w:spacing w:before="0" w:after="0" w:line="264" w:lineRule="auto"/>
        <w:ind w:firstLine="709"/>
        <w:rPr>
          <w:szCs w:val="24"/>
        </w:rPr>
      </w:pPr>
      <w:r w:rsidRPr="00E7713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10</w:t>
      </w:r>
      <w:r w:rsidRPr="00E7713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Pr="00E7713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E01E3E">
        <w:rPr>
          <w:sz w:val="28"/>
          <w:szCs w:val="28"/>
        </w:rPr>
        <w:t>Структурирование таблицы ручным способом</w:t>
      </w:r>
      <w:r w:rsidR="00AC7B12">
        <w:rPr>
          <w:sz w:val="28"/>
          <w:szCs w:val="28"/>
        </w:rPr>
        <w:t>.</w:t>
      </w:r>
    </w:p>
    <w:p w:rsidR="001B0D04" w:rsidRPr="003A01F2" w:rsidRDefault="00E01E3E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структурирования таблицы ручным способом</w:t>
      </w:r>
      <w:r w:rsidR="00EE6CA5">
        <w:rPr>
          <w:sz w:val="28"/>
          <w:szCs w:val="28"/>
        </w:rPr>
        <w:t>.</w:t>
      </w:r>
      <w:r w:rsidR="001B0D04" w:rsidRPr="003A01F2">
        <w:rPr>
          <w:sz w:val="28"/>
          <w:szCs w:val="28"/>
        </w:rPr>
        <w:t xml:space="preserve"> 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1. Прове</w:t>
      </w:r>
      <w:r w:rsidR="00EE6CA5">
        <w:rPr>
          <w:sz w:val="28"/>
          <w:szCs w:val="28"/>
        </w:rPr>
        <w:t>дите</w:t>
      </w:r>
      <w:r w:rsidRPr="003A01F2">
        <w:rPr>
          <w:sz w:val="28"/>
          <w:szCs w:val="28"/>
        </w:rPr>
        <w:t xml:space="preserve"> подготовительную работу: </w:t>
      </w:r>
      <w:r w:rsidR="00EE6CA5">
        <w:rPr>
          <w:sz w:val="28"/>
          <w:szCs w:val="28"/>
        </w:rPr>
        <w:t>создайте книгу с таблицей</w:t>
      </w:r>
      <w:r w:rsidRPr="003A01F2">
        <w:rPr>
          <w:sz w:val="28"/>
          <w:szCs w:val="28"/>
        </w:rPr>
        <w:t xml:space="preserve"> и</w:t>
      </w:r>
      <w:r w:rsidRPr="003A01F2">
        <w:rPr>
          <w:sz w:val="28"/>
          <w:szCs w:val="28"/>
        </w:rPr>
        <w:t>с</w:t>
      </w:r>
      <w:r w:rsidRPr="003A01F2">
        <w:rPr>
          <w:sz w:val="28"/>
          <w:szCs w:val="28"/>
        </w:rPr>
        <w:t>ходн</w:t>
      </w:r>
      <w:r w:rsidR="00EE6CA5">
        <w:rPr>
          <w:sz w:val="28"/>
          <w:szCs w:val="28"/>
        </w:rPr>
        <w:t>ых</w:t>
      </w:r>
      <w:r w:rsidRPr="003A01F2">
        <w:rPr>
          <w:sz w:val="28"/>
          <w:szCs w:val="28"/>
        </w:rPr>
        <w:t xml:space="preserve"> данных.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2. Отсортируйте строки списка по номеру учебной группы.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3. Вставьте пустые разделяющие</w:t>
      </w:r>
      <w:r w:rsidR="00EE6CA5">
        <w:rPr>
          <w:sz w:val="28"/>
          <w:szCs w:val="28"/>
        </w:rPr>
        <w:t xml:space="preserve"> строки между учебными группами.</w:t>
      </w:r>
      <w:r w:rsidRPr="003A01F2">
        <w:rPr>
          <w:sz w:val="28"/>
          <w:szCs w:val="28"/>
        </w:rPr>
        <w:t xml:space="preserve"> </w:t>
      </w:r>
    </w:p>
    <w:p w:rsidR="001B0D04" w:rsidRPr="00CA6567" w:rsidRDefault="001B0D04" w:rsidP="007C6E0E">
      <w:pPr>
        <w:pStyle w:val="14"/>
        <w:spacing w:before="0" w:after="0" w:line="264" w:lineRule="auto"/>
        <w:ind w:firstLine="709"/>
        <w:jc w:val="both"/>
        <w:rPr>
          <w:spacing w:val="-4"/>
          <w:sz w:val="28"/>
          <w:szCs w:val="28"/>
        </w:rPr>
      </w:pPr>
      <w:r w:rsidRPr="00CA6567">
        <w:rPr>
          <w:spacing w:val="-4"/>
          <w:sz w:val="28"/>
          <w:szCs w:val="28"/>
        </w:rPr>
        <w:lastRenderedPageBreak/>
        <w:t xml:space="preserve">4. Создайте структурные части таблицы для учебных групп (см. рис. </w:t>
      </w:r>
      <w:r w:rsidR="00CA6567" w:rsidRPr="00CA6567">
        <w:rPr>
          <w:spacing w:val="-4"/>
          <w:sz w:val="28"/>
          <w:szCs w:val="28"/>
        </w:rPr>
        <w:t>10.</w:t>
      </w:r>
      <w:r w:rsidRPr="00CA6567">
        <w:rPr>
          <w:spacing w:val="-4"/>
          <w:sz w:val="28"/>
          <w:szCs w:val="28"/>
        </w:rPr>
        <w:t>1).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5. Создайте структурную часть таблицы для столбцов: </w:t>
      </w:r>
      <w:r w:rsidRPr="003A01F2">
        <w:rPr>
          <w:i/>
          <w:sz w:val="28"/>
          <w:szCs w:val="28"/>
        </w:rPr>
        <w:t>Код предмета. Таб. № препод.,</w:t>
      </w:r>
      <w:r w:rsidR="00AC7B12">
        <w:rPr>
          <w:i/>
          <w:sz w:val="28"/>
          <w:szCs w:val="28"/>
        </w:rPr>
        <w:t xml:space="preserve"> </w:t>
      </w:r>
      <w:r w:rsidRPr="003A01F2">
        <w:rPr>
          <w:i/>
          <w:sz w:val="28"/>
          <w:szCs w:val="28"/>
        </w:rPr>
        <w:t xml:space="preserve">Вид занятий </w:t>
      </w:r>
      <w:r w:rsidRPr="00CA6567">
        <w:rPr>
          <w:sz w:val="28"/>
          <w:szCs w:val="28"/>
        </w:rPr>
        <w:t>(см.</w:t>
      </w:r>
      <w:r w:rsidRPr="003A01F2">
        <w:rPr>
          <w:sz w:val="28"/>
          <w:szCs w:val="28"/>
        </w:rPr>
        <w:t xml:space="preserve"> рис. </w:t>
      </w:r>
      <w:r w:rsidR="00CA6567">
        <w:rPr>
          <w:sz w:val="28"/>
          <w:szCs w:val="28"/>
        </w:rPr>
        <w:t>10.</w:t>
      </w:r>
      <w:r w:rsidRPr="003A01F2">
        <w:rPr>
          <w:sz w:val="28"/>
          <w:szCs w:val="28"/>
        </w:rPr>
        <w:t xml:space="preserve">1). 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6. Закройте и откро</w:t>
      </w:r>
      <w:r w:rsidR="00EE6CA5">
        <w:rPr>
          <w:sz w:val="28"/>
          <w:szCs w:val="28"/>
        </w:rPr>
        <w:t>йте структурные части таблицы.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7. Отмените структурирование.</w:t>
      </w:r>
    </w:p>
    <w:p w:rsidR="001B0D04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8. Проделайте самостоятельно другие виды структурирования таблицы.</w:t>
      </w:r>
    </w:p>
    <w:p w:rsidR="00CA6567" w:rsidRPr="003A01F2" w:rsidRDefault="00CA6567" w:rsidP="007C6E0E">
      <w:pPr>
        <w:pStyle w:val="14"/>
        <w:spacing w:before="60" w:after="60" w:line="264" w:lineRule="auto"/>
        <w:ind w:firstLine="709"/>
        <w:jc w:val="both"/>
        <w:rPr>
          <w:sz w:val="28"/>
          <w:szCs w:val="28"/>
        </w:rPr>
      </w:pPr>
      <w:r w:rsidRPr="00C176F2">
        <w:rPr>
          <w:b/>
          <w:i/>
          <w:sz w:val="28"/>
          <w:szCs w:val="28"/>
        </w:rPr>
        <w:t xml:space="preserve">Последовательность выполнения задания </w:t>
      </w:r>
      <w:r>
        <w:rPr>
          <w:b/>
          <w:i/>
          <w:sz w:val="28"/>
          <w:szCs w:val="28"/>
        </w:rPr>
        <w:t>10</w:t>
      </w:r>
      <w:r w:rsidRPr="00C176F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1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1. Проведите подготовительную работу: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откройте книгу с именем </w:t>
      </w:r>
      <w:r w:rsidRPr="003A01F2">
        <w:rPr>
          <w:i/>
          <w:sz w:val="28"/>
          <w:szCs w:val="28"/>
        </w:rPr>
        <w:t>Spisok</w:t>
      </w:r>
      <w:r w:rsidRPr="003A01F2">
        <w:rPr>
          <w:sz w:val="28"/>
          <w:szCs w:val="28"/>
        </w:rPr>
        <w:t xml:space="preserve"> с помощью команды</w:t>
      </w:r>
      <w:r w:rsidRPr="003A01F2">
        <w:rPr>
          <w:b/>
          <w:sz w:val="28"/>
          <w:szCs w:val="28"/>
        </w:rPr>
        <w:t xml:space="preserve"> Файл, Открыть;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переименуйте </w:t>
      </w:r>
      <w:r w:rsidRPr="003A01F2">
        <w:rPr>
          <w:i/>
          <w:sz w:val="28"/>
          <w:szCs w:val="28"/>
        </w:rPr>
        <w:t xml:space="preserve">Лист б </w:t>
      </w:r>
      <w:r w:rsidR="00CA6567">
        <w:rPr>
          <w:sz w:val="28"/>
          <w:szCs w:val="28"/>
        </w:rPr>
        <w:t>-</w:t>
      </w:r>
      <w:r w:rsidRPr="003A01F2">
        <w:rPr>
          <w:sz w:val="28"/>
          <w:szCs w:val="28"/>
        </w:rPr>
        <w:t xml:space="preserve"> </w:t>
      </w:r>
      <w:r w:rsidRPr="003A01F2">
        <w:rPr>
          <w:i/>
          <w:sz w:val="28"/>
          <w:szCs w:val="28"/>
        </w:rPr>
        <w:t>Структура;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выделите блок ячеек исходного списка, начиная от имен полей и вниз до конца записей таблицы, и скопируйте их на лист </w:t>
      </w:r>
      <w:r w:rsidRPr="003A01F2">
        <w:rPr>
          <w:i/>
          <w:sz w:val="28"/>
          <w:szCs w:val="28"/>
        </w:rPr>
        <w:t>Структура.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2. Отсортируйте строки списка по номеру учебной группы: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установите курсор в область данных списка;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b/>
          <w:sz w:val="28"/>
          <w:szCs w:val="28"/>
        </w:rPr>
      </w:pPr>
      <w:r w:rsidRPr="003A01F2">
        <w:rPr>
          <w:sz w:val="28"/>
          <w:szCs w:val="28"/>
        </w:rPr>
        <w:t>введите команду</w:t>
      </w:r>
      <w:r w:rsidRPr="003A01F2">
        <w:rPr>
          <w:b/>
          <w:sz w:val="28"/>
          <w:szCs w:val="28"/>
        </w:rPr>
        <w:t xml:space="preserve"> Данные, Сортировка.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3. Вставьте пустые разделяющие строки между учебными группами с разными номерами;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выделите первую строку с другим, отличным от предыдущей строки, н</w:t>
      </w:r>
      <w:r w:rsidRPr="003A01F2">
        <w:rPr>
          <w:sz w:val="28"/>
          <w:szCs w:val="28"/>
        </w:rPr>
        <w:t>о</w:t>
      </w:r>
      <w:r w:rsidRPr="003A01F2">
        <w:rPr>
          <w:sz w:val="28"/>
          <w:szCs w:val="28"/>
        </w:rPr>
        <w:t>мером группы;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вызовите контекстное меню и выполните команду Добавить ячейки.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4. Создайте структурные части таблицы для учебных групп (</w:t>
      </w:r>
      <w:r w:rsidR="007C6E0E">
        <w:rPr>
          <w:sz w:val="28"/>
          <w:szCs w:val="28"/>
        </w:rPr>
        <w:t xml:space="preserve">см. </w:t>
      </w:r>
      <w:r w:rsidRPr="003A01F2">
        <w:rPr>
          <w:sz w:val="28"/>
          <w:szCs w:val="28"/>
        </w:rPr>
        <w:t xml:space="preserve">рис. </w:t>
      </w:r>
      <w:r w:rsidR="00CA6567">
        <w:rPr>
          <w:sz w:val="28"/>
          <w:szCs w:val="28"/>
        </w:rPr>
        <w:t>10.</w:t>
      </w:r>
      <w:r w:rsidRPr="003A01F2">
        <w:rPr>
          <w:sz w:val="28"/>
          <w:szCs w:val="28"/>
        </w:rPr>
        <w:t>1). Для этого: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выделите блок строк, относящихся к первой группе;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выполните команду Данные, Группа и Структура, Группировать. В по</w:t>
      </w:r>
      <w:r w:rsidRPr="003A01F2">
        <w:rPr>
          <w:sz w:val="28"/>
          <w:szCs w:val="28"/>
        </w:rPr>
        <w:t>я</w:t>
      </w:r>
      <w:r w:rsidRPr="003A01F2">
        <w:rPr>
          <w:sz w:val="28"/>
          <w:szCs w:val="28"/>
        </w:rPr>
        <w:t xml:space="preserve">вившемся окне установите флажок </w:t>
      </w:r>
      <w:r w:rsidRPr="003A01F2">
        <w:rPr>
          <w:i/>
          <w:sz w:val="28"/>
          <w:szCs w:val="28"/>
        </w:rPr>
        <w:t>строки;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аналогичные действия повторите для других групп.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5. Создайте структурную часть таблицы для столбцов </w:t>
      </w:r>
      <w:r w:rsidRPr="003A01F2">
        <w:rPr>
          <w:i/>
          <w:sz w:val="28"/>
          <w:szCs w:val="28"/>
        </w:rPr>
        <w:t>Код предмета. Таб. № препод..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>Вид занятий</w:t>
      </w:r>
      <w:r w:rsidRPr="003A01F2">
        <w:rPr>
          <w:sz w:val="28"/>
          <w:szCs w:val="28"/>
        </w:rPr>
        <w:t xml:space="preserve"> (рис. </w:t>
      </w:r>
      <w:r w:rsidR="00CA6567">
        <w:rPr>
          <w:sz w:val="28"/>
          <w:szCs w:val="28"/>
        </w:rPr>
        <w:t>10.</w:t>
      </w:r>
      <w:r w:rsidRPr="003A01F2">
        <w:rPr>
          <w:sz w:val="28"/>
          <w:szCs w:val="28"/>
        </w:rPr>
        <w:t>1):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выделите столбцы, подводя указатель мыши к имени столбца</w:t>
      </w:r>
      <w:r w:rsidR="007C6E0E">
        <w:rPr>
          <w:sz w:val="28"/>
          <w:szCs w:val="28"/>
        </w:rPr>
        <w:t>,</w:t>
      </w:r>
      <w:r w:rsidRPr="003A01F2">
        <w:rPr>
          <w:sz w:val="28"/>
          <w:szCs w:val="28"/>
        </w:rPr>
        <w:t xml:space="preserve"> и, щелкнув левой кнопкой, протащите мышь;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выполните команду</w:t>
      </w:r>
      <w:r w:rsidRPr="003A01F2">
        <w:rPr>
          <w:b/>
          <w:sz w:val="28"/>
          <w:szCs w:val="28"/>
        </w:rPr>
        <w:t xml:space="preserve"> Данные, Группа и Структура, Группировать.</w:t>
      </w:r>
      <w:r w:rsidRPr="003A01F2">
        <w:rPr>
          <w:sz w:val="28"/>
          <w:szCs w:val="28"/>
        </w:rPr>
        <w:t xml:space="preserve"> В появившемся окне установите флажок </w:t>
      </w:r>
      <w:r w:rsidRPr="003A01F2">
        <w:rPr>
          <w:i/>
          <w:sz w:val="28"/>
          <w:szCs w:val="28"/>
        </w:rPr>
        <w:t>столбцы</w:t>
      </w:r>
      <w:r w:rsidRPr="003A01F2">
        <w:rPr>
          <w:sz w:val="28"/>
          <w:szCs w:val="28"/>
        </w:rPr>
        <w:t xml:space="preserve"> и нажмите кнопку &lt;ОК&gt;.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6. Закройте и откройте созданные структурные части таблицы, нажимая на кнопки &lt;Минус&gt; или &lt;Плюс&gt;. 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7</w:t>
      </w:r>
      <w:r w:rsidRPr="003A01F2">
        <w:rPr>
          <w:b/>
          <w:sz w:val="28"/>
          <w:szCs w:val="28"/>
        </w:rPr>
        <w:t xml:space="preserve">. </w:t>
      </w:r>
      <w:r w:rsidRPr="003A01F2">
        <w:rPr>
          <w:sz w:val="28"/>
          <w:szCs w:val="28"/>
        </w:rPr>
        <w:t>Отмените структурирование командой</w:t>
      </w:r>
      <w:r w:rsidRPr="003A01F2">
        <w:rPr>
          <w:b/>
          <w:sz w:val="28"/>
          <w:szCs w:val="28"/>
        </w:rPr>
        <w:t xml:space="preserve"> Данные, Группа и Структура, Разгруппировать. </w:t>
      </w:r>
    </w:p>
    <w:p w:rsidR="001B0D04" w:rsidRPr="003A01F2" w:rsidRDefault="001B0D04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8. Проделайте самостоятельно другие виды структурирования таблицы.</w:t>
      </w:r>
    </w:p>
    <w:p w:rsidR="001B0D04" w:rsidRPr="002C6D31" w:rsidRDefault="001B0D04" w:rsidP="007C6E0E">
      <w:pPr>
        <w:pStyle w:val="14"/>
        <w:tabs>
          <w:tab w:val="left" w:pos="1185"/>
        </w:tabs>
        <w:spacing w:before="0" w:after="0" w:line="264" w:lineRule="auto"/>
        <w:ind w:firstLine="709"/>
        <w:jc w:val="both"/>
        <w:rPr>
          <w:szCs w:val="24"/>
        </w:rPr>
      </w:pPr>
    </w:p>
    <w:p w:rsidR="00CA6567" w:rsidRPr="00AC7B12" w:rsidRDefault="00CA6567" w:rsidP="007C6E0E">
      <w:pPr>
        <w:pStyle w:val="14"/>
        <w:tabs>
          <w:tab w:val="left" w:pos="1185"/>
        </w:tabs>
        <w:spacing w:before="0" w:after="0" w:line="252" w:lineRule="auto"/>
        <w:ind w:firstLine="709"/>
        <w:jc w:val="both"/>
        <w:rPr>
          <w:sz w:val="28"/>
          <w:szCs w:val="28"/>
        </w:rPr>
      </w:pPr>
      <w:r w:rsidRPr="00AC7B12">
        <w:rPr>
          <w:b/>
          <w:sz w:val="28"/>
          <w:szCs w:val="28"/>
        </w:rPr>
        <w:lastRenderedPageBreak/>
        <w:t>Задание 10.2.</w:t>
      </w:r>
      <w:r w:rsidR="00AC7B12" w:rsidRPr="00AC7B12">
        <w:rPr>
          <w:b/>
          <w:sz w:val="28"/>
          <w:szCs w:val="28"/>
        </w:rPr>
        <w:t xml:space="preserve"> </w:t>
      </w:r>
      <w:r w:rsidR="00AC7B12" w:rsidRPr="00AC7B12">
        <w:rPr>
          <w:sz w:val="28"/>
          <w:szCs w:val="28"/>
        </w:rPr>
        <w:t>Автоструктурирование таблицы</w:t>
      </w:r>
      <w:r w:rsidR="002C6D31">
        <w:rPr>
          <w:sz w:val="28"/>
          <w:szCs w:val="28"/>
        </w:rPr>
        <w:t>.</w:t>
      </w:r>
    </w:p>
    <w:p w:rsidR="001B0D04" w:rsidRPr="008C64B9" w:rsidRDefault="008C64B9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8C64B9">
        <w:rPr>
          <w:sz w:val="28"/>
          <w:szCs w:val="28"/>
        </w:rPr>
        <w:t>Для выполнения а</w:t>
      </w:r>
      <w:r w:rsidR="001B0D04" w:rsidRPr="008C64B9">
        <w:rPr>
          <w:sz w:val="28"/>
          <w:szCs w:val="28"/>
        </w:rPr>
        <w:t>втоструктурировани</w:t>
      </w:r>
      <w:r w:rsidRPr="008C64B9">
        <w:rPr>
          <w:sz w:val="28"/>
          <w:szCs w:val="28"/>
        </w:rPr>
        <w:t>я</w:t>
      </w:r>
      <w:r w:rsidR="001B0D04" w:rsidRPr="008C64B9">
        <w:rPr>
          <w:sz w:val="28"/>
          <w:szCs w:val="28"/>
        </w:rPr>
        <w:t xml:space="preserve"> таблицы и введени</w:t>
      </w:r>
      <w:r w:rsidRPr="008C64B9">
        <w:rPr>
          <w:sz w:val="28"/>
          <w:szCs w:val="28"/>
        </w:rPr>
        <w:t>я</w:t>
      </w:r>
      <w:r w:rsidR="001B0D04" w:rsidRPr="008C64B9">
        <w:rPr>
          <w:sz w:val="28"/>
          <w:szCs w:val="28"/>
        </w:rPr>
        <w:t xml:space="preserve"> дополн</w:t>
      </w:r>
      <w:r w:rsidR="001B0D04" w:rsidRPr="008C64B9">
        <w:rPr>
          <w:sz w:val="28"/>
          <w:szCs w:val="28"/>
        </w:rPr>
        <w:t>и</w:t>
      </w:r>
      <w:r w:rsidR="001B0D04" w:rsidRPr="008C64B9">
        <w:rPr>
          <w:sz w:val="28"/>
          <w:szCs w:val="28"/>
        </w:rPr>
        <w:t>тельного иерархического уровня структуры ручным способом</w:t>
      </w:r>
      <w:r w:rsidRPr="008C64B9">
        <w:rPr>
          <w:sz w:val="28"/>
          <w:szCs w:val="28"/>
        </w:rPr>
        <w:t xml:space="preserve"> 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1. Прове</w:t>
      </w:r>
      <w:r w:rsidR="007C6E0E">
        <w:rPr>
          <w:sz w:val="28"/>
          <w:szCs w:val="28"/>
        </w:rPr>
        <w:t>дите</w:t>
      </w:r>
      <w:r w:rsidRPr="003A01F2">
        <w:rPr>
          <w:sz w:val="28"/>
          <w:szCs w:val="28"/>
        </w:rPr>
        <w:t xml:space="preserve"> подготовительную работу: откройте книгу с именем </w:t>
      </w:r>
      <w:r w:rsidRPr="003A01F2">
        <w:rPr>
          <w:i/>
          <w:sz w:val="28"/>
          <w:szCs w:val="28"/>
        </w:rPr>
        <w:t>Spisok;</w:t>
      </w:r>
      <w:r w:rsidRPr="003A01F2">
        <w:rPr>
          <w:sz w:val="28"/>
          <w:szCs w:val="28"/>
        </w:rPr>
        <w:t xml:space="preserve"> вставьте и переименуйте новый рабочий лист.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2. Создайте таблицу расчета заработной </w:t>
      </w:r>
      <w:r w:rsidRPr="00725D11">
        <w:rPr>
          <w:sz w:val="28"/>
          <w:szCs w:val="28"/>
        </w:rPr>
        <w:t>платы (</w:t>
      </w:r>
      <w:r w:rsidR="007C6E0E">
        <w:rPr>
          <w:sz w:val="28"/>
          <w:szCs w:val="28"/>
        </w:rPr>
        <w:t xml:space="preserve">см. </w:t>
      </w:r>
      <w:r w:rsidR="00725D11">
        <w:rPr>
          <w:sz w:val="28"/>
          <w:szCs w:val="28"/>
        </w:rPr>
        <w:t>рис.</w:t>
      </w:r>
      <w:r w:rsidRPr="003A01F2">
        <w:rPr>
          <w:sz w:val="28"/>
          <w:szCs w:val="28"/>
        </w:rPr>
        <w:t xml:space="preserve"> </w:t>
      </w:r>
      <w:r w:rsidR="002C6D31">
        <w:rPr>
          <w:sz w:val="28"/>
          <w:szCs w:val="28"/>
        </w:rPr>
        <w:t>10.</w:t>
      </w:r>
      <w:r w:rsidRPr="003A01F2">
        <w:rPr>
          <w:sz w:val="28"/>
          <w:szCs w:val="28"/>
        </w:rPr>
        <w:t>2), в которой:</w:t>
      </w:r>
    </w:p>
    <w:p w:rsidR="001B0D04" w:rsidRPr="008C64B9" w:rsidRDefault="001B0D04" w:rsidP="007C6E0E">
      <w:pPr>
        <w:pStyle w:val="14"/>
        <w:spacing w:before="0" w:after="0" w:line="252" w:lineRule="auto"/>
        <w:ind w:firstLine="709"/>
        <w:jc w:val="both"/>
        <w:rPr>
          <w:spacing w:val="-4"/>
          <w:sz w:val="28"/>
          <w:szCs w:val="28"/>
        </w:rPr>
      </w:pPr>
      <w:r w:rsidRPr="008C64B9">
        <w:rPr>
          <w:spacing w:val="-4"/>
          <w:sz w:val="28"/>
          <w:szCs w:val="28"/>
        </w:rPr>
        <w:t xml:space="preserve">в столбцы </w:t>
      </w:r>
      <w:r w:rsidRPr="008C64B9">
        <w:rPr>
          <w:i/>
          <w:spacing w:val="-4"/>
          <w:sz w:val="28"/>
          <w:szCs w:val="28"/>
        </w:rPr>
        <w:t>Фамилия, Зар.</w:t>
      </w:r>
      <w:r w:rsidR="008C64B9" w:rsidRPr="008C64B9">
        <w:rPr>
          <w:i/>
          <w:spacing w:val="-4"/>
          <w:sz w:val="28"/>
          <w:szCs w:val="28"/>
        </w:rPr>
        <w:t xml:space="preserve"> </w:t>
      </w:r>
      <w:r w:rsidRPr="008C64B9">
        <w:rPr>
          <w:i/>
          <w:spacing w:val="-4"/>
          <w:sz w:val="28"/>
          <w:szCs w:val="28"/>
        </w:rPr>
        <w:t>плата, Надбавка, Премия</w:t>
      </w:r>
      <w:r w:rsidRPr="008C64B9">
        <w:rPr>
          <w:spacing w:val="-4"/>
          <w:sz w:val="28"/>
          <w:szCs w:val="28"/>
        </w:rPr>
        <w:t xml:space="preserve"> надо ввести константы;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 строке </w:t>
      </w:r>
      <w:r w:rsidRPr="003A01F2">
        <w:rPr>
          <w:i/>
          <w:sz w:val="28"/>
          <w:szCs w:val="28"/>
        </w:rPr>
        <w:t>Итого</w:t>
      </w:r>
      <w:r w:rsidRPr="003A01F2">
        <w:rPr>
          <w:sz w:val="28"/>
          <w:szCs w:val="28"/>
        </w:rPr>
        <w:t xml:space="preserve"> подсчитываются суммы по каждому столбцу;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 остальные столбцы надо ввести формулы: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• </w:t>
      </w:r>
      <w:r w:rsidR="008C64B9">
        <w:rPr>
          <w:i/>
          <w:sz w:val="28"/>
          <w:szCs w:val="28"/>
        </w:rPr>
        <w:t>п</w:t>
      </w:r>
      <w:r w:rsidRPr="003A01F2">
        <w:rPr>
          <w:i/>
          <w:sz w:val="28"/>
          <w:szCs w:val="28"/>
        </w:rPr>
        <w:t>одоходный налог = 0,12*3ар. плата</w:t>
      </w:r>
      <w:r w:rsidR="008C64B9">
        <w:rPr>
          <w:i/>
          <w:sz w:val="28"/>
          <w:szCs w:val="28"/>
        </w:rPr>
        <w:t>;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 xml:space="preserve">• </w:t>
      </w:r>
      <w:r w:rsidR="008C64B9">
        <w:rPr>
          <w:i/>
          <w:sz w:val="28"/>
          <w:szCs w:val="28"/>
        </w:rPr>
        <w:t>п</w:t>
      </w:r>
      <w:r w:rsidRPr="003A01F2">
        <w:rPr>
          <w:i/>
          <w:sz w:val="28"/>
          <w:szCs w:val="28"/>
        </w:rPr>
        <w:t>енсионный фонд</w:t>
      </w:r>
      <w:r w:rsidRPr="003A01F2">
        <w:rPr>
          <w:sz w:val="28"/>
          <w:szCs w:val="28"/>
        </w:rPr>
        <w:t xml:space="preserve"> = </w:t>
      </w:r>
      <w:r w:rsidRPr="003A01F2">
        <w:rPr>
          <w:i/>
          <w:sz w:val="28"/>
          <w:szCs w:val="28"/>
        </w:rPr>
        <w:t>0,01* Зар.плата</w:t>
      </w:r>
      <w:r w:rsidR="008C64B9">
        <w:rPr>
          <w:i/>
          <w:sz w:val="28"/>
          <w:szCs w:val="28"/>
        </w:rPr>
        <w:t>;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 xml:space="preserve">• </w:t>
      </w:r>
      <w:r w:rsidR="008C64B9">
        <w:rPr>
          <w:i/>
          <w:sz w:val="28"/>
          <w:szCs w:val="28"/>
        </w:rPr>
        <w:t>о</w:t>
      </w:r>
      <w:r w:rsidRPr="003A01F2">
        <w:rPr>
          <w:i/>
          <w:sz w:val="28"/>
          <w:szCs w:val="28"/>
        </w:rPr>
        <w:t>бщий налог</w:t>
      </w:r>
      <w:r w:rsidRPr="003A01F2">
        <w:rPr>
          <w:sz w:val="28"/>
          <w:szCs w:val="28"/>
        </w:rPr>
        <w:t xml:space="preserve"> = </w:t>
      </w:r>
      <w:r w:rsidRPr="003A01F2">
        <w:rPr>
          <w:i/>
          <w:sz w:val="28"/>
          <w:szCs w:val="28"/>
        </w:rPr>
        <w:t>Подоходный налог + Пенсионный фонд</w:t>
      </w:r>
      <w:r w:rsidR="008C64B9">
        <w:rPr>
          <w:i/>
          <w:sz w:val="28"/>
          <w:szCs w:val="28"/>
        </w:rPr>
        <w:t>;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i/>
          <w:sz w:val="28"/>
          <w:szCs w:val="28"/>
        </w:rPr>
        <w:t xml:space="preserve">• </w:t>
      </w:r>
      <w:r w:rsidR="008C64B9">
        <w:rPr>
          <w:i/>
          <w:sz w:val="28"/>
          <w:szCs w:val="28"/>
        </w:rPr>
        <w:t>и</w:t>
      </w:r>
      <w:r w:rsidR="007C6E0E">
        <w:rPr>
          <w:i/>
          <w:sz w:val="28"/>
          <w:szCs w:val="28"/>
        </w:rPr>
        <w:t>того доплат =</w:t>
      </w:r>
      <w:r w:rsidRPr="003A01F2">
        <w:rPr>
          <w:i/>
          <w:sz w:val="28"/>
          <w:szCs w:val="28"/>
        </w:rPr>
        <w:t xml:space="preserve"> Надбавка + Премия</w:t>
      </w:r>
      <w:r w:rsidR="008C64B9">
        <w:rPr>
          <w:i/>
          <w:sz w:val="28"/>
          <w:szCs w:val="28"/>
        </w:rPr>
        <w:t>;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• </w:t>
      </w:r>
      <w:r w:rsidR="008C64B9">
        <w:rPr>
          <w:i/>
          <w:sz w:val="28"/>
          <w:szCs w:val="28"/>
        </w:rPr>
        <w:t>с</w:t>
      </w:r>
      <w:r w:rsidRPr="003A01F2">
        <w:rPr>
          <w:i/>
          <w:sz w:val="28"/>
          <w:szCs w:val="28"/>
        </w:rPr>
        <w:t>умма к выдаче = Зар. плата</w:t>
      </w:r>
      <w:r w:rsidR="00725D11">
        <w:rPr>
          <w:sz w:val="28"/>
          <w:szCs w:val="28"/>
        </w:rPr>
        <w:t xml:space="preserve"> -</w:t>
      </w:r>
      <w:r w:rsidRPr="003A01F2">
        <w:rPr>
          <w:sz w:val="28"/>
          <w:szCs w:val="28"/>
        </w:rPr>
        <w:t xml:space="preserve"> </w:t>
      </w:r>
      <w:r w:rsidRPr="003A01F2">
        <w:rPr>
          <w:i/>
          <w:sz w:val="28"/>
          <w:szCs w:val="28"/>
        </w:rPr>
        <w:t>Общий налог + Итого доплат</w:t>
      </w:r>
      <w:r w:rsidR="008C64B9">
        <w:rPr>
          <w:i/>
          <w:sz w:val="28"/>
          <w:szCs w:val="28"/>
        </w:rPr>
        <w:t>.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3. Создайте автоструктуру таблицы расчета заработной платы и сравните с изображением на рис. </w:t>
      </w:r>
      <w:r w:rsidR="002C6D31">
        <w:rPr>
          <w:sz w:val="28"/>
          <w:szCs w:val="28"/>
        </w:rPr>
        <w:t>10</w:t>
      </w:r>
      <w:r w:rsidRPr="003A01F2">
        <w:rPr>
          <w:sz w:val="28"/>
          <w:szCs w:val="28"/>
        </w:rPr>
        <w:t xml:space="preserve">.3. 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4. Ознакомьтесь с разными видами таблиц, нажимая на кнопки иерарх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ческих уровней и кнопки со знаками плюс и минус.</w:t>
      </w:r>
    </w:p>
    <w:p w:rsidR="001B0D04" w:rsidRPr="002C6D31" w:rsidRDefault="001B0D04" w:rsidP="007C6E0E">
      <w:pPr>
        <w:pStyle w:val="14"/>
        <w:spacing w:before="0" w:after="0" w:line="252" w:lineRule="auto"/>
        <w:ind w:firstLine="709"/>
        <w:jc w:val="both"/>
        <w:rPr>
          <w:spacing w:val="-2"/>
          <w:sz w:val="28"/>
          <w:szCs w:val="28"/>
        </w:rPr>
      </w:pPr>
      <w:r w:rsidRPr="002C6D31">
        <w:rPr>
          <w:spacing w:val="-2"/>
          <w:sz w:val="28"/>
          <w:szCs w:val="28"/>
        </w:rPr>
        <w:t xml:space="preserve">5. Введите в структурированную таблицу (рис. </w:t>
      </w:r>
      <w:r w:rsidR="002C6D31" w:rsidRPr="002C6D31">
        <w:rPr>
          <w:spacing w:val="-2"/>
          <w:sz w:val="28"/>
          <w:szCs w:val="28"/>
        </w:rPr>
        <w:t>10.</w:t>
      </w:r>
      <w:r w:rsidRPr="002C6D31">
        <w:rPr>
          <w:spacing w:val="-2"/>
          <w:sz w:val="28"/>
          <w:szCs w:val="28"/>
        </w:rPr>
        <w:t>3) дополнительный и</w:t>
      </w:r>
      <w:r w:rsidRPr="002C6D31">
        <w:rPr>
          <w:spacing w:val="-2"/>
          <w:sz w:val="28"/>
          <w:szCs w:val="28"/>
        </w:rPr>
        <w:t>е</w:t>
      </w:r>
      <w:r w:rsidRPr="002C6D31">
        <w:rPr>
          <w:spacing w:val="-2"/>
          <w:sz w:val="28"/>
          <w:szCs w:val="28"/>
        </w:rPr>
        <w:t xml:space="preserve">рархический уровень по строкам и сравните полученное изображение с рис. </w:t>
      </w:r>
      <w:r w:rsidR="002C6D31" w:rsidRPr="002C6D31">
        <w:rPr>
          <w:spacing w:val="-2"/>
          <w:sz w:val="28"/>
          <w:szCs w:val="28"/>
        </w:rPr>
        <w:t>10.</w:t>
      </w:r>
      <w:r w:rsidRPr="002C6D31">
        <w:rPr>
          <w:spacing w:val="-2"/>
          <w:sz w:val="28"/>
          <w:szCs w:val="28"/>
        </w:rPr>
        <w:t>6.</w:t>
      </w:r>
    </w:p>
    <w:p w:rsidR="002C6D31" w:rsidRPr="00C2309D" w:rsidRDefault="002C6D31" w:rsidP="007C6E0E">
      <w:pPr>
        <w:pStyle w:val="14"/>
        <w:spacing w:before="60" w:after="60" w:line="252" w:lineRule="auto"/>
        <w:ind w:firstLine="709"/>
        <w:jc w:val="both"/>
        <w:rPr>
          <w:spacing w:val="-6"/>
          <w:sz w:val="28"/>
          <w:szCs w:val="28"/>
        </w:rPr>
      </w:pPr>
      <w:r w:rsidRPr="00C176F2">
        <w:rPr>
          <w:b/>
          <w:i/>
          <w:sz w:val="28"/>
          <w:szCs w:val="28"/>
        </w:rPr>
        <w:t xml:space="preserve">Последовательность выполнения задания </w:t>
      </w:r>
      <w:r>
        <w:rPr>
          <w:b/>
          <w:i/>
          <w:sz w:val="28"/>
          <w:szCs w:val="28"/>
        </w:rPr>
        <w:t>10</w:t>
      </w:r>
      <w:r w:rsidRPr="00C176F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1. Проведите подготовительную работу: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откройте книгу с именем Spisok с помощью команды</w:t>
      </w:r>
      <w:r w:rsidRPr="003A01F2">
        <w:rPr>
          <w:b/>
          <w:sz w:val="28"/>
          <w:szCs w:val="28"/>
        </w:rPr>
        <w:t xml:space="preserve"> Файл, Открыть;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вставьте новый р</w:t>
      </w:r>
      <w:r w:rsidR="002C6D31">
        <w:rPr>
          <w:sz w:val="28"/>
          <w:szCs w:val="28"/>
        </w:rPr>
        <w:t>абочий лист и переименуйте его -</w:t>
      </w:r>
      <w:r w:rsidRPr="003A01F2">
        <w:rPr>
          <w:sz w:val="28"/>
          <w:szCs w:val="28"/>
        </w:rPr>
        <w:t xml:space="preserve"> </w:t>
      </w:r>
      <w:r w:rsidRPr="003A01F2">
        <w:rPr>
          <w:i/>
          <w:sz w:val="28"/>
          <w:szCs w:val="28"/>
        </w:rPr>
        <w:t>Зар.плата.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2. Создайте таблицу согласно рис. </w:t>
      </w:r>
      <w:r w:rsidR="002C6D31">
        <w:rPr>
          <w:sz w:val="28"/>
          <w:szCs w:val="28"/>
        </w:rPr>
        <w:t>10.</w:t>
      </w:r>
      <w:r w:rsidRPr="003A01F2">
        <w:rPr>
          <w:sz w:val="28"/>
          <w:szCs w:val="28"/>
        </w:rPr>
        <w:t xml:space="preserve">2: </w:t>
      </w:r>
    </w:p>
    <w:p w:rsidR="001B0D04" w:rsidRPr="003A01F2" w:rsidRDefault="001B0D04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перед вводом названий столбцов таблицы произведите форматирование ячеек первой строки: выделите строку, вызовите контекстное меню, введите команду </w:t>
      </w:r>
      <w:r w:rsidRPr="003A01F2">
        <w:rPr>
          <w:b/>
          <w:sz w:val="28"/>
          <w:szCs w:val="28"/>
        </w:rPr>
        <w:t>Формат, ячеек</w:t>
      </w:r>
      <w:r w:rsidRPr="003A01F2">
        <w:rPr>
          <w:sz w:val="28"/>
          <w:szCs w:val="28"/>
        </w:rPr>
        <w:t xml:space="preserve"> и на вкладке </w:t>
      </w:r>
      <w:r w:rsidRPr="003A01F2">
        <w:rPr>
          <w:i/>
          <w:sz w:val="28"/>
          <w:szCs w:val="28"/>
        </w:rPr>
        <w:t>Выравнивание</w:t>
      </w:r>
      <w:r w:rsidRPr="003A01F2">
        <w:rPr>
          <w:sz w:val="28"/>
          <w:szCs w:val="28"/>
        </w:rPr>
        <w:t xml:space="preserve"> установите параметры;</w:t>
      </w:r>
    </w:p>
    <w:p w:rsidR="001B0D04" w:rsidRPr="003A01F2" w:rsidRDefault="007C6E0E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B0D04" w:rsidRPr="003A01F2">
        <w:rPr>
          <w:sz w:val="28"/>
          <w:szCs w:val="28"/>
        </w:rPr>
        <w:t>о горизонтали: по значению</w:t>
      </w:r>
      <w:r>
        <w:rPr>
          <w:sz w:val="28"/>
          <w:szCs w:val="28"/>
        </w:rPr>
        <w:t>;</w:t>
      </w:r>
      <w:r w:rsidR="001B0D04" w:rsidRPr="003A01F2">
        <w:rPr>
          <w:sz w:val="28"/>
          <w:szCs w:val="28"/>
        </w:rPr>
        <w:t xml:space="preserve"> </w:t>
      </w:r>
    </w:p>
    <w:p w:rsidR="001B0D04" w:rsidRPr="003A01F2" w:rsidRDefault="007C6E0E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B0D04" w:rsidRPr="003A01F2">
        <w:rPr>
          <w:sz w:val="28"/>
          <w:szCs w:val="28"/>
        </w:rPr>
        <w:t>о вертикали: по верхнему краю</w:t>
      </w:r>
      <w:r>
        <w:rPr>
          <w:sz w:val="28"/>
          <w:szCs w:val="28"/>
        </w:rPr>
        <w:t>.</w:t>
      </w:r>
    </w:p>
    <w:p w:rsidR="001B0D04" w:rsidRPr="003A01F2" w:rsidRDefault="00725D11" w:rsidP="007C6E0E">
      <w:pPr>
        <w:pStyle w:val="14"/>
        <w:spacing w:before="0" w:after="0" w:line="25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-</w:t>
      </w:r>
      <w:r w:rsidR="001B0D04" w:rsidRPr="003A01F2">
        <w:rPr>
          <w:sz w:val="28"/>
          <w:szCs w:val="28"/>
        </w:rPr>
        <w:t xml:space="preserve"> переключатель </w:t>
      </w:r>
      <w:r w:rsidR="001B0D04" w:rsidRPr="003A01F2">
        <w:rPr>
          <w:i/>
          <w:sz w:val="28"/>
          <w:szCs w:val="28"/>
        </w:rPr>
        <w:t>переносить по словам:</w:t>
      </w:r>
      <w:r w:rsidR="001B0D04" w:rsidRPr="003A01F2">
        <w:rPr>
          <w:sz w:val="28"/>
          <w:szCs w:val="28"/>
        </w:rPr>
        <w:t xml:space="preserve"> установить флажок</w:t>
      </w:r>
      <w:r w:rsidR="007C6E0E">
        <w:rPr>
          <w:sz w:val="28"/>
          <w:szCs w:val="28"/>
        </w:rPr>
        <w:t>:</w:t>
      </w:r>
      <w:r w:rsidR="001B0D04" w:rsidRPr="003A01F2">
        <w:rPr>
          <w:sz w:val="28"/>
          <w:szCs w:val="28"/>
        </w:rPr>
        <w:t xml:space="preserve"> </w:t>
      </w:r>
    </w:p>
    <w:p w:rsidR="001B0D04" w:rsidRPr="003A01F2" w:rsidRDefault="001B0D04" w:rsidP="009351EA">
      <w:pPr>
        <w:pStyle w:val="14"/>
        <w:widowControl/>
        <w:numPr>
          <w:ilvl w:val="0"/>
          <w:numId w:val="68"/>
        </w:numPr>
        <w:tabs>
          <w:tab w:val="clear" w:pos="360"/>
          <w:tab w:val="num" w:pos="0"/>
          <w:tab w:val="left" w:pos="993"/>
        </w:tabs>
        <w:spacing w:before="0" w:after="0" w:line="252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введите шапку таблицы (название каждого</w:t>
      </w:r>
      <w:r w:rsidR="007C6E0E">
        <w:rPr>
          <w:sz w:val="28"/>
          <w:szCs w:val="28"/>
        </w:rPr>
        <w:t xml:space="preserve"> столбца может занять н</w:t>
      </w:r>
      <w:r w:rsidR="007C6E0E">
        <w:rPr>
          <w:sz w:val="28"/>
          <w:szCs w:val="28"/>
        </w:rPr>
        <w:t>е</w:t>
      </w:r>
      <w:r w:rsidR="007C6E0E">
        <w:rPr>
          <w:sz w:val="28"/>
          <w:szCs w:val="28"/>
        </w:rPr>
        <w:t>сколько</w:t>
      </w:r>
      <w:r w:rsidRPr="003A01F2">
        <w:rPr>
          <w:sz w:val="28"/>
          <w:szCs w:val="28"/>
        </w:rPr>
        <w:t xml:space="preserve"> строк в своей ячейке); </w:t>
      </w:r>
    </w:p>
    <w:p w:rsidR="001B0D04" w:rsidRPr="003A01F2" w:rsidRDefault="001B0D04" w:rsidP="009351EA">
      <w:pPr>
        <w:pStyle w:val="14"/>
        <w:widowControl/>
        <w:numPr>
          <w:ilvl w:val="0"/>
          <w:numId w:val="68"/>
        </w:numPr>
        <w:tabs>
          <w:tab w:val="clear" w:pos="360"/>
          <w:tab w:val="num" w:pos="0"/>
          <w:tab w:val="left" w:pos="993"/>
        </w:tabs>
        <w:spacing w:before="0" w:after="0" w:line="252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заполните таблицу исходными данными (константами) в столбцах </w:t>
      </w:r>
      <w:r w:rsidRPr="003A01F2">
        <w:rPr>
          <w:i/>
          <w:sz w:val="28"/>
          <w:szCs w:val="28"/>
        </w:rPr>
        <w:t>Ф</w:t>
      </w:r>
      <w:r w:rsidRPr="003A01F2">
        <w:rPr>
          <w:i/>
          <w:sz w:val="28"/>
          <w:szCs w:val="28"/>
        </w:rPr>
        <w:t>а</w:t>
      </w:r>
      <w:r w:rsidRPr="003A01F2">
        <w:rPr>
          <w:i/>
          <w:sz w:val="28"/>
          <w:szCs w:val="28"/>
        </w:rPr>
        <w:t>милия, Зар.плата, Надбавка, Премия;</w:t>
      </w:r>
      <w:r w:rsidRPr="003A01F2">
        <w:rPr>
          <w:sz w:val="28"/>
          <w:szCs w:val="28"/>
        </w:rPr>
        <w:t xml:space="preserve"> </w:t>
      </w:r>
    </w:p>
    <w:p w:rsidR="001B0D04" w:rsidRPr="003A01F2" w:rsidRDefault="001B0D04" w:rsidP="009351EA">
      <w:pPr>
        <w:pStyle w:val="14"/>
        <w:widowControl/>
        <w:numPr>
          <w:ilvl w:val="0"/>
          <w:numId w:val="68"/>
        </w:numPr>
        <w:tabs>
          <w:tab w:val="clear" w:pos="360"/>
          <w:tab w:val="num" w:pos="0"/>
          <w:tab w:val="left" w:pos="993"/>
        </w:tabs>
        <w:spacing w:before="0" w:after="0" w:line="252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введите формулы в ячейки второй строки столбцов, содержащих в</w:t>
      </w:r>
      <w:r w:rsidRPr="003A01F2">
        <w:rPr>
          <w:sz w:val="28"/>
          <w:szCs w:val="28"/>
        </w:rPr>
        <w:t>ы</w:t>
      </w:r>
      <w:r w:rsidRPr="003A01F2">
        <w:rPr>
          <w:sz w:val="28"/>
          <w:szCs w:val="28"/>
        </w:rPr>
        <w:t>чис</w:t>
      </w:r>
      <w:r w:rsidR="007C6E0E">
        <w:rPr>
          <w:sz w:val="28"/>
          <w:szCs w:val="28"/>
        </w:rPr>
        <w:t>ляемые</w:t>
      </w:r>
      <w:r w:rsidRPr="003A01F2">
        <w:rPr>
          <w:sz w:val="28"/>
          <w:szCs w:val="28"/>
        </w:rPr>
        <w:t xml:space="preserve"> значения, а также в ячейку </w:t>
      </w:r>
      <w:r w:rsidRPr="003A01F2">
        <w:rPr>
          <w:i/>
          <w:sz w:val="28"/>
          <w:szCs w:val="28"/>
        </w:rPr>
        <w:t>В6</w:t>
      </w:r>
      <w:r w:rsidR="007C6E0E" w:rsidRPr="007C6E0E">
        <w:rPr>
          <w:sz w:val="28"/>
          <w:szCs w:val="28"/>
        </w:rPr>
        <w:t>;</w:t>
      </w:r>
    </w:p>
    <w:p w:rsidR="001B0D04" w:rsidRPr="003A01F2" w:rsidRDefault="001B0D04" w:rsidP="009351EA">
      <w:pPr>
        <w:pStyle w:val="14"/>
        <w:widowControl/>
        <w:numPr>
          <w:ilvl w:val="0"/>
          <w:numId w:val="69"/>
        </w:numPr>
        <w:tabs>
          <w:tab w:val="clear" w:pos="360"/>
          <w:tab w:val="num" w:pos="0"/>
          <w:tab w:val="left" w:pos="993"/>
        </w:tabs>
        <w:spacing w:before="0" w:after="0" w:line="252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скопируйте формулы в остальные ячейки соответствующих столбцов любым известным способом;</w:t>
      </w:r>
    </w:p>
    <w:p w:rsidR="001B0D04" w:rsidRDefault="001B0D04" w:rsidP="009351EA">
      <w:pPr>
        <w:pStyle w:val="14"/>
        <w:widowControl/>
        <w:numPr>
          <w:ilvl w:val="0"/>
          <w:numId w:val="70"/>
        </w:numPr>
        <w:tabs>
          <w:tab w:val="num" w:pos="0"/>
          <w:tab w:val="left" w:pos="993"/>
        </w:tabs>
        <w:spacing w:before="0" w:after="0" w:line="252" w:lineRule="auto"/>
        <w:ind w:left="0"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проведите сортировку в списке по фамилиям.</w:t>
      </w:r>
    </w:p>
    <w:p w:rsidR="00725D11" w:rsidRPr="002C6D31" w:rsidRDefault="007C6E0E" w:rsidP="007C6E0E">
      <w:pPr>
        <w:pStyle w:val="14"/>
        <w:widowControl/>
        <w:tabs>
          <w:tab w:val="left" w:pos="3118"/>
        </w:tabs>
        <w:spacing w:before="0" w:after="0"/>
        <w:ind w:left="709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60"/>
        <w:gridCol w:w="1725"/>
        <w:gridCol w:w="1993"/>
      </w:tblGrid>
      <w:tr w:rsidR="00C2309D" w:rsidRPr="003A01F2" w:rsidTr="00DF69EB">
        <w:trPr>
          <w:jc w:val="center"/>
        </w:trPr>
        <w:tc>
          <w:tcPr>
            <w:tcW w:w="3060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lastRenderedPageBreak/>
              <w:t>Имя столбца</w:t>
            </w:r>
          </w:p>
        </w:tc>
        <w:tc>
          <w:tcPr>
            <w:tcW w:w="1725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Адрес ячейки</w:t>
            </w:r>
          </w:p>
        </w:tc>
        <w:tc>
          <w:tcPr>
            <w:tcW w:w="1993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Формула</w:t>
            </w:r>
          </w:p>
        </w:tc>
      </w:tr>
      <w:tr w:rsidR="00C2309D" w:rsidRPr="003A01F2" w:rsidTr="00DF69EB">
        <w:trPr>
          <w:jc w:val="center"/>
        </w:trPr>
        <w:tc>
          <w:tcPr>
            <w:tcW w:w="3060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Подоходный налог</w:t>
            </w:r>
          </w:p>
        </w:tc>
        <w:tc>
          <w:tcPr>
            <w:tcW w:w="1725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С2</w:t>
            </w:r>
          </w:p>
        </w:tc>
        <w:tc>
          <w:tcPr>
            <w:tcW w:w="1993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=0,12*В2</w:t>
            </w:r>
          </w:p>
        </w:tc>
      </w:tr>
      <w:tr w:rsidR="00C2309D" w:rsidRPr="003A01F2" w:rsidTr="00DF69EB">
        <w:trPr>
          <w:jc w:val="center"/>
        </w:trPr>
        <w:tc>
          <w:tcPr>
            <w:tcW w:w="3060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Пенсионный фонд</w:t>
            </w:r>
          </w:p>
        </w:tc>
        <w:tc>
          <w:tcPr>
            <w:tcW w:w="1725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D2</w:t>
            </w:r>
          </w:p>
        </w:tc>
        <w:tc>
          <w:tcPr>
            <w:tcW w:w="1993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=0,01 *В2</w:t>
            </w:r>
          </w:p>
        </w:tc>
      </w:tr>
      <w:tr w:rsidR="00C2309D" w:rsidRPr="003A01F2" w:rsidTr="00DF69EB">
        <w:trPr>
          <w:jc w:val="center"/>
        </w:trPr>
        <w:tc>
          <w:tcPr>
            <w:tcW w:w="3060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Общий налог</w:t>
            </w:r>
          </w:p>
        </w:tc>
        <w:tc>
          <w:tcPr>
            <w:tcW w:w="1725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Е2</w:t>
            </w:r>
          </w:p>
        </w:tc>
        <w:tc>
          <w:tcPr>
            <w:tcW w:w="1993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=C2+D2</w:t>
            </w:r>
          </w:p>
        </w:tc>
      </w:tr>
      <w:tr w:rsidR="00C2309D" w:rsidRPr="003A01F2" w:rsidTr="00DF69EB">
        <w:trPr>
          <w:jc w:val="center"/>
        </w:trPr>
        <w:tc>
          <w:tcPr>
            <w:tcW w:w="3060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Итого доплат</w:t>
            </w:r>
          </w:p>
        </w:tc>
        <w:tc>
          <w:tcPr>
            <w:tcW w:w="1725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Н2</w:t>
            </w:r>
          </w:p>
        </w:tc>
        <w:tc>
          <w:tcPr>
            <w:tcW w:w="1993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=F2+G2</w:t>
            </w:r>
          </w:p>
        </w:tc>
      </w:tr>
      <w:tr w:rsidR="00C2309D" w:rsidRPr="003A01F2" w:rsidTr="00DF69EB">
        <w:trPr>
          <w:jc w:val="center"/>
        </w:trPr>
        <w:tc>
          <w:tcPr>
            <w:tcW w:w="3060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Сумма к выдаче</w:t>
            </w:r>
          </w:p>
        </w:tc>
        <w:tc>
          <w:tcPr>
            <w:tcW w:w="1725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12</w:t>
            </w:r>
          </w:p>
        </w:tc>
        <w:tc>
          <w:tcPr>
            <w:tcW w:w="1993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= В2-Е2+Н2</w:t>
            </w:r>
          </w:p>
        </w:tc>
      </w:tr>
      <w:tr w:rsidR="00C2309D" w:rsidRPr="003A01F2" w:rsidTr="00DF69EB">
        <w:trPr>
          <w:jc w:val="center"/>
        </w:trPr>
        <w:tc>
          <w:tcPr>
            <w:tcW w:w="3060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Итого</w:t>
            </w:r>
          </w:p>
        </w:tc>
        <w:tc>
          <w:tcPr>
            <w:tcW w:w="1725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В6</w:t>
            </w:r>
          </w:p>
        </w:tc>
        <w:tc>
          <w:tcPr>
            <w:tcW w:w="1993" w:type="dxa"/>
          </w:tcPr>
          <w:p w:rsidR="00C2309D" w:rsidRPr="004129DE" w:rsidRDefault="00C2309D" w:rsidP="007C6E0E">
            <w:pPr>
              <w:pStyle w:val="14"/>
              <w:spacing w:before="0" w:after="0" w:line="264" w:lineRule="auto"/>
              <w:jc w:val="center"/>
              <w:rPr>
                <w:szCs w:val="24"/>
              </w:rPr>
            </w:pPr>
            <w:r w:rsidRPr="004129DE">
              <w:rPr>
                <w:szCs w:val="24"/>
              </w:rPr>
              <w:t>=СУММ(В2;В5)</w:t>
            </w:r>
          </w:p>
        </w:tc>
      </w:tr>
    </w:tbl>
    <w:p w:rsidR="007C6E0E" w:rsidRDefault="007C6E0E" w:rsidP="007C6E0E">
      <w:pPr>
        <w:pStyle w:val="14"/>
        <w:spacing w:before="0" w:after="0" w:line="264" w:lineRule="auto"/>
        <w:ind w:firstLine="709"/>
        <w:jc w:val="both"/>
        <w:rPr>
          <w:sz w:val="28"/>
          <w:szCs w:val="28"/>
        </w:rPr>
      </w:pPr>
    </w:p>
    <w:p w:rsidR="001B0D04" w:rsidRPr="003A01F2" w:rsidRDefault="001B0D04" w:rsidP="007C6E0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3. Создайте</w:t>
      </w:r>
      <w:r w:rsidRPr="003A01F2">
        <w:rPr>
          <w:b/>
          <w:sz w:val="28"/>
          <w:szCs w:val="28"/>
        </w:rPr>
        <w:t xml:space="preserve"> автоструктуру таблицы расчета </w:t>
      </w:r>
      <w:r w:rsidR="002C6D31" w:rsidRPr="003A01F2">
        <w:rPr>
          <w:b/>
          <w:sz w:val="28"/>
          <w:szCs w:val="28"/>
        </w:rPr>
        <w:t>з</w:t>
      </w:r>
      <w:r w:rsidRPr="003A01F2">
        <w:rPr>
          <w:b/>
          <w:sz w:val="28"/>
          <w:szCs w:val="28"/>
        </w:rPr>
        <w:t xml:space="preserve">аработной плиты </w:t>
      </w:r>
      <w:r w:rsidRPr="002C6D31">
        <w:rPr>
          <w:sz w:val="28"/>
          <w:szCs w:val="28"/>
        </w:rPr>
        <w:t>и с</w:t>
      </w:r>
      <w:r w:rsidRPr="003A01F2">
        <w:rPr>
          <w:sz w:val="28"/>
          <w:szCs w:val="28"/>
        </w:rPr>
        <w:t>ра</w:t>
      </w:r>
      <w:r w:rsidRPr="003A01F2">
        <w:rPr>
          <w:sz w:val="28"/>
          <w:szCs w:val="28"/>
        </w:rPr>
        <w:t>в</w:t>
      </w:r>
      <w:r w:rsidRPr="003A01F2">
        <w:rPr>
          <w:sz w:val="28"/>
          <w:szCs w:val="28"/>
        </w:rPr>
        <w:t xml:space="preserve">ните с изображением на рис. </w:t>
      </w:r>
      <w:r w:rsidR="002C6D31">
        <w:rPr>
          <w:sz w:val="28"/>
          <w:szCs w:val="28"/>
        </w:rPr>
        <w:t>10.</w:t>
      </w:r>
      <w:r w:rsidRPr="003A01F2">
        <w:rPr>
          <w:sz w:val="28"/>
          <w:szCs w:val="28"/>
        </w:rPr>
        <w:t>6:</w:t>
      </w:r>
    </w:p>
    <w:p w:rsidR="001B0D04" w:rsidRPr="003A01F2" w:rsidRDefault="001B0D04" w:rsidP="007C6E0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установите курсор в любую ячейку области данных;</w:t>
      </w:r>
    </w:p>
    <w:p w:rsidR="001B0D04" w:rsidRPr="003A01F2" w:rsidRDefault="001B0D04" w:rsidP="007C6E0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введите команду</w:t>
      </w:r>
      <w:r w:rsidRPr="003A01F2">
        <w:rPr>
          <w:b/>
          <w:sz w:val="28"/>
          <w:szCs w:val="28"/>
        </w:rPr>
        <w:t xml:space="preserve"> Данные, Группа и Структура, Создать структуру;</w:t>
      </w:r>
    </w:p>
    <w:p w:rsidR="001B0D04" w:rsidRPr="003A01F2" w:rsidRDefault="001B0D04" w:rsidP="007C6E0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появились поля (слева и сверху) с кнопками иерархических уровней и л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ниями,</w:t>
      </w:r>
      <w:r w:rsidR="007C6E0E">
        <w:rPr>
          <w:sz w:val="28"/>
          <w:szCs w:val="28"/>
        </w:rPr>
        <w:t xml:space="preserve"> </w:t>
      </w:r>
      <w:r w:rsidRPr="003A01F2">
        <w:rPr>
          <w:sz w:val="28"/>
          <w:szCs w:val="28"/>
        </w:rPr>
        <w:t>на концах которых находятся кнопки со знаками плюс и минус.</w:t>
      </w:r>
    </w:p>
    <w:p w:rsidR="001B0D04" w:rsidRPr="003A01F2" w:rsidRDefault="001B0D04" w:rsidP="007C6E0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4. Ознакомьтесь с разными видами таблиц, нажимая на кнопки иерарх</w:t>
      </w:r>
      <w:r w:rsidRPr="003A01F2">
        <w:rPr>
          <w:sz w:val="28"/>
          <w:szCs w:val="28"/>
        </w:rPr>
        <w:t>и</w:t>
      </w:r>
      <w:r w:rsidRPr="003A01F2">
        <w:rPr>
          <w:sz w:val="28"/>
          <w:szCs w:val="28"/>
        </w:rPr>
        <w:t>ческих уровней и на кнопки со знаками плюс и минус.</w:t>
      </w:r>
    </w:p>
    <w:p w:rsidR="001B0D04" w:rsidRPr="003A01F2" w:rsidRDefault="001B0D04" w:rsidP="007C6E0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5. Введите в структурированную </w:t>
      </w:r>
      <w:r w:rsidRPr="002C6D31">
        <w:rPr>
          <w:sz w:val="28"/>
          <w:szCs w:val="28"/>
        </w:rPr>
        <w:t>таблицу (</w:t>
      </w:r>
      <w:r w:rsidRPr="003A01F2">
        <w:rPr>
          <w:sz w:val="28"/>
          <w:szCs w:val="28"/>
        </w:rPr>
        <w:t xml:space="preserve">рис. </w:t>
      </w:r>
      <w:r w:rsidR="002C6D31">
        <w:rPr>
          <w:sz w:val="28"/>
          <w:szCs w:val="28"/>
        </w:rPr>
        <w:t>10.</w:t>
      </w:r>
      <w:r w:rsidRPr="003A01F2">
        <w:rPr>
          <w:sz w:val="28"/>
          <w:szCs w:val="28"/>
        </w:rPr>
        <w:t>6) дополнительный и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>рархический уровень по строкам, разделив, например, весь список фамилий на группы по две фамилии. Для этого:</w:t>
      </w:r>
    </w:p>
    <w:p w:rsidR="001B0D04" w:rsidRPr="003A01F2" w:rsidRDefault="001B0D04" w:rsidP="007C6E0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вставьте пустую строку после первых двух фамилий: выделите третью строку и в контекстном меню выберите команду </w:t>
      </w:r>
      <w:r w:rsidRPr="003A01F2">
        <w:rPr>
          <w:b/>
          <w:sz w:val="28"/>
          <w:szCs w:val="28"/>
        </w:rPr>
        <w:t>Добавить ячейки</w:t>
      </w:r>
      <w:r w:rsidRPr="003A01F2">
        <w:rPr>
          <w:sz w:val="28"/>
          <w:szCs w:val="28"/>
        </w:rPr>
        <w:t xml:space="preserve">; </w:t>
      </w:r>
    </w:p>
    <w:p w:rsidR="001B0D04" w:rsidRPr="003A01F2" w:rsidRDefault="001B0D04" w:rsidP="007C6E0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вставьте пустую строку перед строкой </w:t>
      </w:r>
      <w:r w:rsidRPr="003A01F2">
        <w:rPr>
          <w:i/>
          <w:sz w:val="28"/>
          <w:szCs w:val="28"/>
        </w:rPr>
        <w:t>Итого:</w:t>
      </w:r>
      <w:r w:rsidRPr="003A01F2">
        <w:rPr>
          <w:sz w:val="28"/>
          <w:szCs w:val="28"/>
        </w:rPr>
        <w:t xml:space="preserve"> выделите эту строку и в контекстном меню выберите команду </w:t>
      </w:r>
      <w:r w:rsidRPr="003A01F2">
        <w:rPr>
          <w:b/>
          <w:sz w:val="28"/>
          <w:szCs w:val="28"/>
        </w:rPr>
        <w:t>Добавить ячейки;</w:t>
      </w:r>
    </w:p>
    <w:p w:rsidR="001B0D04" w:rsidRPr="003A01F2" w:rsidRDefault="001B0D04" w:rsidP="007C6E0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выделите строки с первыми двумя фамилиями, вызовите контекстное м</w:t>
      </w:r>
      <w:r w:rsidRPr="003A01F2">
        <w:rPr>
          <w:sz w:val="28"/>
          <w:szCs w:val="28"/>
        </w:rPr>
        <w:t>е</w:t>
      </w:r>
      <w:r w:rsidRPr="003A01F2">
        <w:rPr>
          <w:sz w:val="28"/>
          <w:szCs w:val="28"/>
        </w:rPr>
        <w:t>ню и выполните команду</w:t>
      </w:r>
      <w:r w:rsidRPr="003A01F2">
        <w:rPr>
          <w:b/>
          <w:sz w:val="28"/>
          <w:szCs w:val="28"/>
        </w:rPr>
        <w:t xml:space="preserve"> Данные, Группа и Структура, Группировать;</w:t>
      </w:r>
    </w:p>
    <w:p w:rsidR="001B0D04" w:rsidRPr="003A01F2" w:rsidRDefault="001B0D04" w:rsidP="007C6E0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>выделите строки с остальными фамилиями, вызовите контекстное меню и выполните команду</w:t>
      </w:r>
      <w:r w:rsidRPr="003A01F2">
        <w:rPr>
          <w:b/>
          <w:sz w:val="28"/>
          <w:szCs w:val="28"/>
        </w:rPr>
        <w:t xml:space="preserve"> Данные, Группа и Структура, Группировать;</w:t>
      </w:r>
      <w:r w:rsidRPr="003A01F2">
        <w:rPr>
          <w:sz w:val="28"/>
          <w:szCs w:val="28"/>
        </w:rPr>
        <w:t xml:space="preserve"> </w:t>
      </w:r>
    </w:p>
    <w:p w:rsidR="001B0D04" w:rsidRDefault="001B0D04" w:rsidP="007C6E0E">
      <w:pPr>
        <w:pStyle w:val="14"/>
        <w:spacing w:before="0" w:after="0"/>
        <w:ind w:firstLine="709"/>
        <w:jc w:val="both"/>
        <w:rPr>
          <w:sz w:val="28"/>
          <w:szCs w:val="28"/>
        </w:rPr>
      </w:pPr>
      <w:r w:rsidRPr="003A01F2">
        <w:rPr>
          <w:sz w:val="28"/>
          <w:szCs w:val="28"/>
        </w:rPr>
        <w:t xml:space="preserve">сравните полученное изображение с рис. </w:t>
      </w:r>
      <w:r w:rsidR="002C6D31">
        <w:rPr>
          <w:sz w:val="28"/>
          <w:szCs w:val="28"/>
        </w:rPr>
        <w:t>10.</w:t>
      </w:r>
      <w:r w:rsidRPr="003A01F2">
        <w:rPr>
          <w:sz w:val="28"/>
          <w:szCs w:val="28"/>
        </w:rPr>
        <w:t>6.</w:t>
      </w:r>
    </w:p>
    <w:p w:rsidR="004129DE" w:rsidRPr="003A01F2" w:rsidRDefault="004129DE" w:rsidP="007C6E0E">
      <w:pPr>
        <w:pStyle w:val="14"/>
        <w:spacing w:before="0" w:after="0"/>
        <w:jc w:val="center"/>
        <w:rPr>
          <w:sz w:val="28"/>
          <w:szCs w:val="28"/>
        </w:rPr>
      </w:pPr>
    </w:p>
    <w:p w:rsidR="001B0D04" w:rsidRPr="003A01F2" w:rsidRDefault="001B0D04" w:rsidP="007C6E0E">
      <w:pPr>
        <w:pStyle w:val="14"/>
        <w:spacing w:before="0" w:after="0"/>
        <w:jc w:val="center"/>
        <w:rPr>
          <w:noProof/>
          <w:sz w:val="28"/>
          <w:szCs w:val="28"/>
        </w:rPr>
      </w:pPr>
      <w:r w:rsidRPr="003A01F2">
        <w:rPr>
          <w:noProof/>
          <w:snapToGrid/>
          <w:sz w:val="28"/>
          <w:szCs w:val="28"/>
        </w:rPr>
        <w:drawing>
          <wp:inline distT="0" distB="0" distL="0" distR="0">
            <wp:extent cx="6051160" cy="1616201"/>
            <wp:effectExtent l="19050" t="0" r="674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620" cy="161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9DE" w:rsidRDefault="004129DE" w:rsidP="007C6E0E">
      <w:pPr>
        <w:pStyle w:val="14"/>
        <w:spacing w:before="0" w:after="0"/>
        <w:jc w:val="center"/>
        <w:rPr>
          <w:sz w:val="28"/>
          <w:szCs w:val="28"/>
        </w:rPr>
      </w:pPr>
    </w:p>
    <w:p w:rsidR="002C6D31" w:rsidRDefault="001B0D04" w:rsidP="007C6E0E">
      <w:pPr>
        <w:pStyle w:val="14"/>
        <w:spacing w:before="0" w:after="0"/>
        <w:jc w:val="center"/>
        <w:rPr>
          <w:szCs w:val="24"/>
        </w:rPr>
      </w:pPr>
      <w:r w:rsidRPr="00725D11">
        <w:rPr>
          <w:b/>
          <w:szCs w:val="24"/>
        </w:rPr>
        <w:t xml:space="preserve">Рис. </w:t>
      </w:r>
      <w:r w:rsidR="00E63B10">
        <w:rPr>
          <w:b/>
          <w:szCs w:val="24"/>
        </w:rPr>
        <w:t>10.</w:t>
      </w:r>
      <w:r w:rsidRPr="00725D11">
        <w:rPr>
          <w:b/>
          <w:szCs w:val="24"/>
        </w:rPr>
        <w:t>6.</w:t>
      </w:r>
      <w:r w:rsidRPr="003A01F2">
        <w:rPr>
          <w:sz w:val="28"/>
          <w:szCs w:val="28"/>
        </w:rPr>
        <w:t xml:space="preserve"> </w:t>
      </w:r>
      <w:r w:rsidRPr="0092036A">
        <w:rPr>
          <w:szCs w:val="24"/>
        </w:rPr>
        <w:t xml:space="preserve">Таблица расчета заработной платы после проведения автоструктурирования </w:t>
      </w:r>
    </w:p>
    <w:p w:rsidR="001B0D04" w:rsidRPr="0092036A" w:rsidRDefault="001B0D04" w:rsidP="007C6E0E">
      <w:pPr>
        <w:pStyle w:val="14"/>
        <w:spacing w:before="0" w:after="0"/>
        <w:jc w:val="center"/>
        <w:rPr>
          <w:szCs w:val="24"/>
        </w:rPr>
      </w:pPr>
      <w:r w:rsidRPr="0092036A">
        <w:rPr>
          <w:szCs w:val="24"/>
        </w:rPr>
        <w:t>по столбцам и ручного структурирования по строкам</w:t>
      </w:r>
    </w:p>
    <w:p w:rsidR="0092036A" w:rsidRDefault="0092036A" w:rsidP="007C6E0E">
      <w:pPr>
        <w:pStyle w:val="14"/>
        <w:spacing w:before="0" w:after="0"/>
        <w:jc w:val="center"/>
        <w:rPr>
          <w:sz w:val="28"/>
          <w:szCs w:val="28"/>
        </w:rPr>
      </w:pPr>
    </w:p>
    <w:sectPr w:rsidR="0092036A" w:rsidSect="00BD2544">
      <w:footerReference w:type="default" r:id="rId14"/>
      <w:pgSz w:w="11906" w:h="16838"/>
      <w:pgMar w:top="1134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72E" w:rsidRDefault="0012672E" w:rsidP="000752DB">
      <w:pPr>
        <w:spacing w:after="0" w:line="240" w:lineRule="auto"/>
      </w:pPr>
      <w:r>
        <w:separator/>
      </w:r>
    </w:p>
  </w:endnote>
  <w:endnote w:type="continuationSeparator" w:id="1">
    <w:p w:rsidR="0012672E" w:rsidRDefault="0012672E" w:rsidP="0007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223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01D8F" w:rsidRDefault="00512253">
        <w:pPr>
          <w:pStyle w:val="af2"/>
          <w:jc w:val="center"/>
        </w:pPr>
        <w:r w:rsidRPr="00972D35">
          <w:rPr>
            <w:rFonts w:ascii="Times New Roman" w:hAnsi="Times New Roman" w:cs="Times New Roman"/>
          </w:rPr>
          <w:fldChar w:fldCharType="begin"/>
        </w:r>
        <w:r w:rsidR="00701D8F" w:rsidRPr="00972D35">
          <w:rPr>
            <w:rFonts w:ascii="Times New Roman" w:hAnsi="Times New Roman" w:cs="Times New Roman"/>
          </w:rPr>
          <w:instrText xml:space="preserve"> PAGE   \* MERGEFORMAT </w:instrText>
        </w:r>
        <w:r w:rsidRPr="00972D35">
          <w:rPr>
            <w:rFonts w:ascii="Times New Roman" w:hAnsi="Times New Roman" w:cs="Times New Roman"/>
          </w:rPr>
          <w:fldChar w:fldCharType="separate"/>
        </w:r>
        <w:r w:rsidR="00902ECF">
          <w:rPr>
            <w:rFonts w:ascii="Times New Roman" w:hAnsi="Times New Roman" w:cs="Times New Roman"/>
            <w:noProof/>
          </w:rPr>
          <w:t>8</w:t>
        </w:r>
        <w:r w:rsidRPr="00972D35">
          <w:rPr>
            <w:rFonts w:ascii="Times New Roman" w:hAnsi="Times New Roman" w:cs="Times New Roman"/>
          </w:rPr>
          <w:fldChar w:fldCharType="end"/>
        </w:r>
      </w:p>
    </w:sdtContent>
  </w:sdt>
  <w:p w:rsidR="00701D8F" w:rsidRDefault="00701D8F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72E" w:rsidRDefault="0012672E" w:rsidP="000752DB">
      <w:pPr>
        <w:spacing w:after="0" w:line="240" w:lineRule="auto"/>
      </w:pPr>
      <w:r>
        <w:separator/>
      </w:r>
    </w:p>
  </w:footnote>
  <w:footnote w:type="continuationSeparator" w:id="1">
    <w:p w:rsidR="0012672E" w:rsidRDefault="0012672E" w:rsidP="00075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8">
    <w:nsid w:val="00000124"/>
    <w:multiLevelType w:val="hybridMultilevel"/>
    <w:tmpl w:val="0000305E"/>
    <w:lvl w:ilvl="0" w:tplc="0000440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732"/>
    <w:multiLevelType w:val="hybridMultilevel"/>
    <w:tmpl w:val="00000120"/>
    <w:lvl w:ilvl="0" w:tplc="000075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D66"/>
    <w:multiLevelType w:val="hybridMultilevel"/>
    <w:tmpl w:val="00007983"/>
    <w:lvl w:ilvl="0" w:tplc="000075E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1238"/>
    <w:multiLevelType w:val="hybridMultilevel"/>
    <w:tmpl w:val="00003B25"/>
    <w:lvl w:ilvl="0" w:tplc="00001E1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13E9"/>
    <w:multiLevelType w:val="hybridMultilevel"/>
    <w:tmpl w:val="00004080"/>
    <w:lvl w:ilvl="0" w:tplc="00005D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1547"/>
    <w:multiLevelType w:val="hybridMultilevel"/>
    <w:tmpl w:val="000054DE"/>
    <w:lvl w:ilvl="0" w:tplc="000039B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1CD0"/>
    <w:multiLevelType w:val="hybridMultilevel"/>
    <w:tmpl w:val="0000366B"/>
    <w:lvl w:ilvl="0" w:tplc="000066C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22CD"/>
    <w:multiLevelType w:val="hybridMultilevel"/>
    <w:tmpl w:val="00007DD1"/>
    <w:lvl w:ilvl="0" w:tplc="0000261E">
      <w:start w:val="1"/>
      <w:numFmt w:val="decimal"/>
      <w:lvlText w:val="1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2350"/>
    <w:multiLevelType w:val="hybridMultilevel"/>
    <w:tmpl w:val="000022EE"/>
    <w:lvl w:ilvl="0" w:tplc="00004B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260D"/>
    <w:multiLevelType w:val="hybridMultilevel"/>
    <w:tmpl w:val="00006B89"/>
    <w:lvl w:ilvl="0" w:tplc="000003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26A6"/>
    <w:multiLevelType w:val="hybridMultilevel"/>
    <w:tmpl w:val="0000701F"/>
    <w:lvl w:ilvl="0" w:tplc="00005D0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26E9"/>
    <w:multiLevelType w:val="hybridMultilevel"/>
    <w:tmpl w:val="000001EB"/>
    <w:lvl w:ilvl="0" w:tplc="00000BB3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2C3B"/>
    <w:multiLevelType w:val="hybridMultilevel"/>
    <w:tmpl w:val="000015A1"/>
    <w:lvl w:ilvl="0" w:tplc="0000542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2D12"/>
    <w:multiLevelType w:val="hybridMultilevel"/>
    <w:tmpl w:val="0000074D"/>
    <w:lvl w:ilvl="0" w:tplc="00004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2F14"/>
    <w:multiLevelType w:val="hybridMultilevel"/>
    <w:tmpl w:val="00006AD6"/>
    <w:lvl w:ilvl="0" w:tplc="000004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301C"/>
    <w:multiLevelType w:val="hybridMultilevel"/>
    <w:tmpl w:val="00000BDB"/>
    <w:lvl w:ilvl="0" w:tplc="000056A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314F"/>
    <w:multiLevelType w:val="hybridMultilevel"/>
    <w:tmpl w:val="00005E14"/>
    <w:lvl w:ilvl="0" w:tplc="00004D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33EA"/>
    <w:multiLevelType w:val="hybridMultilevel"/>
    <w:tmpl w:val="000023C9"/>
    <w:lvl w:ilvl="0" w:tplc="000048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5753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3699"/>
    <w:multiLevelType w:val="hybridMultilevel"/>
    <w:tmpl w:val="00000902"/>
    <w:lvl w:ilvl="0" w:tplc="00007BB9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3BF6"/>
    <w:multiLevelType w:val="hybridMultilevel"/>
    <w:tmpl w:val="00003A9E"/>
    <w:lvl w:ilvl="0" w:tplc="0000797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3E12"/>
    <w:multiLevelType w:val="hybridMultilevel"/>
    <w:tmpl w:val="00001A49"/>
    <w:lvl w:ilvl="0" w:tplc="00005F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3EF6"/>
    <w:multiLevelType w:val="hybridMultilevel"/>
    <w:tmpl w:val="00000822"/>
    <w:lvl w:ilvl="0" w:tplc="0000599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401D"/>
    <w:multiLevelType w:val="hybridMultilevel"/>
    <w:tmpl w:val="000071F0"/>
    <w:lvl w:ilvl="0" w:tplc="000003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409D"/>
    <w:multiLevelType w:val="hybridMultilevel"/>
    <w:tmpl w:val="000012E1"/>
    <w:lvl w:ilvl="0" w:tplc="0000798B">
      <w:start w:val="1"/>
      <w:numFmt w:val="bullet"/>
      <w:lvlText w:val="в"/>
      <w:lvlJc w:val="left"/>
      <w:pPr>
        <w:tabs>
          <w:tab w:val="num" w:pos="720"/>
        </w:tabs>
        <w:ind w:left="720" w:hanging="360"/>
      </w:pPr>
    </w:lvl>
    <w:lvl w:ilvl="1" w:tplc="0000121F">
      <w:start w:val="4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422D"/>
    <w:multiLevelType w:val="hybridMultilevel"/>
    <w:tmpl w:val="000054DC"/>
    <w:lvl w:ilvl="0" w:tplc="000036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4230"/>
    <w:multiLevelType w:val="hybridMultilevel"/>
    <w:tmpl w:val="00007EB7"/>
    <w:lvl w:ilvl="0" w:tplc="000060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4402"/>
    <w:multiLevelType w:val="hybridMultilevel"/>
    <w:tmpl w:val="000018D7"/>
    <w:lvl w:ilvl="0" w:tplc="00006B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4657"/>
    <w:multiLevelType w:val="hybridMultilevel"/>
    <w:tmpl w:val="00002C49"/>
    <w:lvl w:ilvl="0" w:tplc="00003C6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2FFF">
      <w:start w:val="3"/>
      <w:numFmt w:val="decimal"/>
      <w:lvlText w:val="1.1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491C"/>
    <w:multiLevelType w:val="hybridMultilevel"/>
    <w:tmpl w:val="00004D06"/>
    <w:lvl w:ilvl="0" w:tplc="00004DB7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4944"/>
    <w:multiLevelType w:val="hybridMultilevel"/>
    <w:tmpl w:val="00002E40"/>
    <w:lvl w:ilvl="0" w:tplc="000013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4AE1"/>
    <w:multiLevelType w:val="hybridMultilevel"/>
    <w:tmpl w:val="00003D6C"/>
    <w:lvl w:ilvl="0" w:tplc="00002CD6">
      <w:start w:val="1"/>
      <w:numFmt w:val="bullet"/>
      <w:lvlText w:val="и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4E45"/>
    <w:multiLevelType w:val="hybridMultilevel"/>
    <w:tmpl w:val="0000323B"/>
    <w:lvl w:ilvl="0" w:tplc="0000221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5772"/>
    <w:multiLevelType w:val="hybridMultilevel"/>
    <w:tmpl w:val="0000139D"/>
    <w:lvl w:ilvl="0" w:tplc="00007049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5878"/>
    <w:multiLevelType w:val="hybridMultilevel"/>
    <w:tmpl w:val="00006B36"/>
    <w:lvl w:ilvl="0" w:tplc="00005CF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5E9D"/>
    <w:multiLevelType w:val="hybridMultilevel"/>
    <w:tmpl w:val="0000489C"/>
    <w:lvl w:ilvl="0" w:tplc="00001916">
      <w:start w:val="1"/>
      <w:numFmt w:val="decimal"/>
      <w:lvlText w:val="1.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00005F49"/>
    <w:multiLevelType w:val="hybridMultilevel"/>
    <w:tmpl w:val="00000DDC"/>
    <w:lvl w:ilvl="0" w:tplc="00004CAD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000060BF"/>
    <w:multiLevelType w:val="hybridMultilevel"/>
    <w:tmpl w:val="00005C67"/>
    <w:lvl w:ilvl="0" w:tplc="00003CD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0FBF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00006172"/>
    <w:multiLevelType w:val="hybridMultilevel"/>
    <w:tmpl w:val="00006B72"/>
    <w:lvl w:ilvl="0" w:tplc="000032E6">
      <w:start w:val="1"/>
      <w:numFmt w:val="decimal"/>
      <w:lvlText w:val="1.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00006443"/>
    <w:multiLevelType w:val="hybridMultilevel"/>
    <w:tmpl w:val="000066BB"/>
    <w:lvl w:ilvl="0" w:tplc="0000428B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0000692C"/>
    <w:multiLevelType w:val="hybridMultilevel"/>
    <w:tmpl w:val="00004A80"/>
    <w:lvl w:ilvl="0" w:tplc="000018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00006952"/>
    <w:multiLevelType w:val="hybridMultilevel"/>
    <w:tmpl w:val="00005F90"/>
    <w:lvl w:ilvl="0" w:tplc="00001649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00006BFC"/>
    <w:multiLevelType w:val="hybridMultilevel"/>
    <w:tmpl w:val="00007F96"/>
    <w:lvl w:ilvl="0" w:tplc="00007FF5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>
    <w:nsid w:val="00006C69"/>
    <w:multiLevelType w:val="hybridMultilevel"/>
    <w:tmpl w:val="0000288F"/>
    <w:lvl w:ilvl="0" w:tplc="00003A6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00006DF1"/>
    <w:multiLevelType w:val="hybridMultilevel"/>
    <w:tmpl w:val="00005AF1"/>
    <w:lvl w:ilvl="0" w:tplc="000041BB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>
    <w:nsid w:val="00006E5D"/>
    <w:multiLevelType w:val="hybridMultilevel"/>
    <w:tmpl w:val="00001AD4"/>
    <w:lvl w:ilvl="0" w:tplc="000063CB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>
    <w:nsid w:val="00007A5A"/>
    <w:multiLevelType w:val="hybridMultilevel"/>
    <w:tmpl w:val="0000767D"/>
    <w:lvl w:ilvl="0" w:tplc="000045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>
    <w:nsid w:val="00007F4F"/>
    <w:multiLevelType w:val="hybridMultilevel"/>
    <w:tmpl w:val="0000494A"/>
    <w:lvl w:ilvl="0" w:tplc="0000067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>
    <w:nsid w:val="028901F8"/>
    <w:multiLevelType w:val="hybridMultilevel"/>
    <w:tmpl w:val="542A3DEA"/>
    <w:lvl w:ilvl="0" w:tplc="A8B6C626">
      <w:start w:val="1"/>
      <w:numFmt w:val="decimal"/>
      <w:lvlText w:val="%1."/>
      <w:lvlJc w:val="left"/>
      <w:pPr>
        <w:tabs>
          <w:tab w:val="num" w:pos="993"/>
        </w:tabs>
        <w:ind w:left="993" w:hanging="284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168EC612">
      <w:numFmt w:val="none"/>
      <w:lvlText w:val=""/>
      <w:lvlJc w:val="left"/>
      <w:pPr>
        <w:tabs>
          <w:tab w:val="num" w:pos="360"/>
        </w:tabs>
      </w:pPr>
    </w:lvl>
    <w:lvl w:ilvl="2" w:tplc="4D00688C">
      <w:numFmt w:val="none"/>
      <w:lvlText w:val=""/>
      <w:lvlJc w:val="left"/>
      <w:pPr>
        <w:tabs>
          <w:tab w:val="num" w:pos="360"/>
        </w:tabs>
      </w:pPr>
    </w:lvl>
    <w:lvl w:ilvl="3" w:tplc="4E9C4842">
      <w:numFmt w:val="none"/>
      <w:lvlText w:val=""/>
      <w:lvlJc w:val="left"/>
      <w:pPr>
        <w:tabs>
          <w:tab w:val="num" w:pos="360"/>
        </w:tabs>
      </w:pPr>
    </w:lvl>
    <w:lvl w:ilvl="4" w:tplc="82C2E2AC">
      <w:numFmt w:val="none"/>
      <w:lvlText w:val=""/>
      <w:lvlJc w:val="left"/>
      <w:pPr>
        <w:tabs>
          <w:tab w:val="num" w:pos="360"/>
        </w:tabs>
      </w:pPr>
    </w:lvl>
    <w:lvl w:ilvl="5" w:tplc="67F82E22">
      <w:numFmt w:val="none"/>
      <w:lvlText w:val=""/>
      <w:lvlJc w:val="left"/>
      <w:pPr>
        <w:tabs>
          <w:tab w:val="num" w:pos="360"/>
        </w:tabs>
      </w:pPr>
    </w:lvl>
    <w:lvl w:ilvl="6" w:tplc="301ABB96">
      <w:numFmt w:val="none"/>
      <w:lvlText w:val=""/>
      <w:lvlJc w:val="left"/>
      <w:pPr>
        <w:tabs>
          <w:tab w:val="num" w:pos="360"/>
        </w:tabs>
      </w:pPr>
    </w:lvl>
    <w:lvl w:ilvl="7" w:tplc="EDF0B5EC">
      <w:numFmt w:val="none"/>
      <w:lvlText w:val=""/>
      <w:lvlJc w:val="left"/>
      <w:pPr>
        <w:tabs>
          <w:tab w:val="num" w:pos="360"/>
        </w:tabs>
      </w:pPr>
    </w:lvl>
    <w:lvl w:ilvl="8" w:tplc="B08C84EA">
      <w:numFmt w:val="none"/>
      <w:lvlText w:val=""/>
      <w:lvlJc w:val="left"/>
      <w:pPr>
        <w:tabs>
          <w:tab w:val="num" w:pos="360"/>
        </w:tabs>
      </w:pPr>
    </w:lvl>
  </w:abstractNum>
  <w:abstractNum w:abstractNumId="56">
    <w:nsid w:val="06017A58"/>
    <w:multiLevelType w:val="hybridMultilevel"/>
    <w:tmpl w:val="95B26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>
    <w:nsid w:val="07BC63F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>
    <w:nsid w:val="14A402D1"/>
    <w:multiLevelType w:val="hybridMultilevel"/>
    <w:tmpl w:val="840AFFC4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>
    <w:nsid w:val="155B7F81"/>
    <w:multiLevelType w:val="multilevel"/>
    <w:tmpl w:val="7D86EB18"/>
    <w:lvl w:ilvl="0">
      <w:start w:val="1"/>
      <w:numFmt w:val="decimal"/>
      <w:lvlText w:val="%1."/>
      <w:lvlJc w:val="left"/>
      <w:pPr>
        <w:tabs>
          <w:tab w:val="num" w:pos="-967"/>
        </w:tabs>
        <w:ind w:left="2151" w:hanging="2835"/>
      </w:pPr>
      <w:rPr>
        <w:rFonts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Restart w:val="0"/>
      <w:pStyle w:val="a"/>
      <w:suff w:val="space"/>
      <w:lvlText w:val="%1.%2."/>
      <w:lvlJc w:val="left"/>
      <w:pPr>
        <w:ind w:left="1078" w:hanging="511"/>
      </w:pPr>
      <w:rPr>
        <w:rFonts w:ascii="Times New Roman" w:hAnsi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979"/>
        </w:tabs>
        <w:ind w:left="17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99"/>
        </w:tabs>
        <w:ind w:left="22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59"/>
        </w:tabs>
        <w:ind w:left="27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79"/>
        </w:tabs>
        <w:ind w:left="32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99"/>
        </w:tabs>
        <w:ind w:left="37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9"/>
        </w:tabs>
        <w:ind w:left="42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9"/>
        </w:tabs>
        <w:ind w:left="4859" w:hanging="1440"/>
      </w:pPr>
      <w:rPr>
        <w:rFonts w:hint="default"/>
      </w:rPr>
    </w:lvl>
  </w:abstractNum>
  <w:abstractNum w:abstractNumId="60">
    <w:nsid w:val="1E03145B"/>
    <w:multiLevelType w:val="hybridMultilevel"/>
    <w:tmpl w:val="8174B0C2"/>
    <w:lvl w:ilvl="0" w:tplc="AC52359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2B4C4E5B"/>
    <w:multiLevelType w:val="hybridMultilevel"/>
    <w:tmpl w:val="6E24B7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>
    <w:nsid w:val="2B55191A"/>
    <w:multiLevelType w:val="multilevel"/>
    <w:tmpl w:val="3D7C4B2A"/>
    <w:lvl w:ilvl="0">
      <w:start w:val="1"/>
      <w:numFmt w:val="decimal"/>
      <w:pStyle w:val="a0"/>
      <w:suff w:val="space"/>
      <w:lvlText w:val="%1."/>
      <w:lvlJc w:val="left"/>
      <w:pPr>
        <w:ind w:left="794" w:hanging="11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6"/>
        </w:tabs>
        <w:ind w:left="2583" w:hanging="82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343"/>
        </w:tabs>
        <w:ind w:left="312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3"/>
        </w:tabs>
        <w:ind w:left="36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23"/>
        </w:tabs>
        <w:ind w:left="41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43"/>
        </w:tabs>
        <w:ind w:left="46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63"/>
        </w:tabs>
        <w:ind w:left="51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23"/>
        </w:tabs>
        <w:ind w:left="56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943"/>
        </w:tabs>
        <w:ind w:left="6223" w:hanging="1440"/>
      </w:pPr>
      <w:rPr>
        <w:rFonts w:hint="default"/>
      </w:rPr>
    </w:lvl>
  </w:abstractNum>
  <w:abstractNum w:abstractNumId="63">
    <w:nsid w:val="2C627354"/>
    <w:multiLevelType w:val="hybridMultilevel"/>
    <w:tmpl w:val="716E29F2"/>
    <w:lvl w:ilvl="0" w:tplc="04190011">
      <w:start w:val="1"/>
      <w:numFmt w:val="decimal"/>
      <w:lvlText w:val="%1)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4">
    <w:nsid w:val="2DE732F1"/>
    <w:multiLevelType w:val="singleLevel"/>
    <w:tmpl w:val="04190001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</w:abstractNum>
  <w:abstractNum w:abstractNumId="65">
    <w:nsid w:val="2FC969EA"/>
    <w:multiLevelType w:val="hybridMultilevel"/>
    <w:tmpl w:val="F4122084"/>
    <w:lvl w:ilvl="0" w:tplc="04190011">
      <w:start w:val="1"/>
      <w:numFmt w:val="decimal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B58726A">
      <w:numFmt w:val="none"/>
      <w:lvlText w:val=""/>
      <w:lvlJc w:val="left"/>
      <w:pPr>
        <w:tabs>
          <w:tab w:val="num" w:pos="360"/>
        </w:tabs>
      </w:pPr>
    </w:lvl>
    <w:lvl w:ilvl="2" w:tplc="E3048EFA">
      <w:numFmt w:val="none"/>
      <w:lvlText w:val=""/>
      <w:lvlJc w:val="left"/>
      <w:pPr>
        <w:tabs>
          <w:tab w:val="num" w:pos="360"/>
        </w:tabs>
      </w:pPr>
    </w:lvl>
    <w:lvl w:ilvl="3" w:tplc="A8AC7F24">
      <w:numFmt w:val="none"/>
      <w:lvlText w:val=""/>
      <w:lvlJc w:val="left"/>
      <w:pPr>
        <w:tabs>
          <w:tab w:val="num" w:pos="360"/>
        </w:tabs>
      </w:pPr>
    </w:lvl>
    <w:lvl w:ilvl="4" w:tplc="1D882C58">
      <w:numFmt w:val="none"/>
      <w:lvlText w:val=""/>
      <w:lvlJc w:val="left"/>
      <w:pPr>
        <w:tabs>
          <w:tab w:val="num" w:pos="360"/>
        </w:tabs>
      </w:pPr>
    </w:lvl>
    <w:lvl w:ilvl="5" w:tplc="B470AFA8">
      <w:numFmt w:val="none"/>
      <w:lvlText w:val=""/>
      <w:lvlJc w:val="left"/>
      <w:pPr>
        <w:tabs>
          <w:tab w:val="num" w:pos="360"/>
        </w:tabs>
      </w:pPr>
    </w:lvl>
    <w:lvl w:ilvl="6" w:tplc="402AFB3C">
      <w:numFmt w:val="none"/>
      <w:lvlText w:val=""/>
      <w:lvlJc w:val="left"/>
      <w:pPr>
        <w:tabs>
          <w:tab w:val="num" w:pos="360"/>
        </w:tabs>
      </w:pPr>
    </w:lvl>
    <w:lvl w:ilvl="7" w:tplc="EB64DDAE">
      <w:numFmt w:val="none"/>
      <w:lvlText w:val=""/>
      <w:lvlJc w:val="left"/>
      <w:pPr>
        <w:tabs>
          <w:tab w:val="num" w:pos="360"/>
        </w:tabs>
      </w:pPr>
    </w:lvl>
    <w:lvl w:ilvl="8" w:tplc="1B24BC52">
      <w:numFmt w:val="none"/>
      <w:lvlText w:val=""/>
      <w:lvlJc w:val="left"/>
      <w:pPr>
        <w:tabs>
          <w:tab w:val="num" w:pos="360"/>
        </w:tabs>
      </w:pPr>
    </w:lvl>
  </w:abstractNum>
  <w:abstractNum w:abstractNumId="66">
    <w:nsid w:val="30086AB5"/>
    <w:multiLevelType w:val="hybridMultilevel"/>
    <w:tmpl w:val="D7D492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>
    <w:nsid w:val="3FD224BA"/>
    <w:multiLevelType w:val="hybridMultilevel"/>
    <w:tmpl w:val="6E066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>
    <w:nsid w:val="40BB747C"/>
    <w:multiLevelType w:val="hybridMultilevel"/>
    <w:tmpl w:val="0C5EC07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1">
      <w:start w:val="1"/>
      <w:numFmt w:val="decimal"/>
      <w:lvlText w:val="%2)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9">
    <w:nsid w:val="439209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0">
    <w:nsid w:val="45A217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>
    <w:nsid w:val="4CDA11B6"/>
    <w:multiLevelType w:val="hybridMultilevel"/>
    <w:tmpl w:val="6076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>
    <w:nsid w:val="51D101EB"/>
    <w:multiLevelType w:val="hybridMultilevel"/>
    <w:tmpl w:val="72A0D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521F27A8"/>
    <w:multiLevelType w:val="hybridMultilevel"/>
    <w:tmpl w:val="3A80CF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52F3FC1"/>
    <w:multiLevelType w:val="hybridMultilevel"/>
    <w:tmpl w:val="10747BE4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>
    <w:nsid w:val="595A2A81"/>
    <w:multiLevelType w:val="hybridMultilevel"/>
    <w:tmpl w:val="9EE8C3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6">
    <w:nsid w:val="5C950B6F"/>
    <w:multiLevelType w:val="hybridMultilevel"/>
    <w:tmpl w:val="96829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>
    <w:nsid w:val="5EA36C1E"/>
    <w:multiLevelType w:val="hybridMultilevel"/>
    <w:tmpl w:val="13D2BAFE"/>
    <w:lvl w:ilvl="0" w:tplc="04190011">
      <w:start w:val="1"/>
      <w:numFmt w:val="decimal"/>
      <w:lvlText w:val="%1)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78">
    <w:nsid w:val="62837C6C"/>
    <w:multiLevelType w:val="hybridMultilevel"/>
    <w:tmpl w:val="04046F34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>
    <w:nsid w:val="68E7298E"/>
    <w:multiLevelType w:val="hybridMultilevel"/>
    <w:tmpl w:val="EAEE6F4E"/>
    <w:lvl w:ilvl="0" w:tplc="FFFFFFFF">
      <w:numFmt w:val="bullet"/>
      <w:lvlText w:val=""/>
      <w:legacy w:legacy="1" w:legacySpace="0" w:legacyIndent="36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>
    <w:nsid w:val="6CDE490F"/>
    <w:multiLevelType w:val="hybridMultilevel"/>
    <w:tmpl w:val="48B6FC2C"/>
    <w:lvl w:ilvl="0" w:tplc="E788E648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1">
    <w:nsid w:val="6FC77B06"/>
    <w:multiLevelType w:val="hybridMultilevel"/>
    <w:tmpl w:val="D666B4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>
    <w:nsid w:val="730C5F89"/>
    <w:multiLevelType w:val="hybridMultilevel"/>
    <w:tmpl w:val="7C36AF3A"/>
    <w:lvl w:ilvl="0" w:tplc="C3F4F898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3DC1CC0"/>
    <w:multiLevelType w:val="hybridMultilevel"/>
    <w:tmpl w:val="40043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>
    <w:nsid w:val="780F3B5F"/>
    <w:multiLevelType w:val="singleLevel"/>
    <w:tmpl w:val="04190011"/>
    <w:lvl w:ilvl="0">
      <w:start w:val="1"/>
      <w:numFmt w:val="decimal"/>
      <w:lvlText w:val="%1)"/>
      <w:lvlJc w:val="left"/>
      <w:pPr>
        <w:ind w:left="2869" w:hanging="360"/>
      </w:pPr>
    </w:lvl>
  </w:abstractNum>
  <w:num w:numId="1">
    <w:abstractNumId w:val="59"/>
  </w:num>
  <w:num w:numId="2">
    <w:abstractNumId w:val="60"/>
  </w:num>
  <w:num w:numId="3">
    <w:abstractNumId w:val="55"/>
  </w:num>
  <w:num w:numId="4">
    <w:abstractNumId w:val="62"/>
  </w:num>
  <w:num w:numId="5">
    <w:abstractNumId w:val="65"/>
  </w:num>
  <w:num w:numId="6">
    <w:abstractNumId w:val="48"/>
  </w:num>
  <w:num w:numId="7">
    <w:abstractNumId w:val="51"/>
  </w:num>
  <w:num w:numId="8">
    <w:abstractNumId w:val="19"/>
  </w:num>
  <w:num w:numId="9">
    <w:abstractNumId w:val="8"/>
  </w:num>
  <w:num w:numId="10">
    <w:abstractNumId w:val="36"/>
  </w:num>
  <w:num w:numId="11">
    <w:abstractNumId w:val="13"/>
  </w:num>
  <w:num w:numId="12">
    <w:abstractNumId w:val="21"/>
  </w:num>
  <w:num w:numId="13">
    <w:abstractNumId w:val="46"/>
  </w:num>
  <w:num w:numId="14">
    <w:abstractNumId w:val="18"/>
  </w:num>
  <w:num w:numId="15">
    <w:abstractNumId w:val="53"/>
  </w:num>
  <w:num w:numId="16">
    <w:abstractNumId w:val="11"/>
  </w:num>
  <w:num w:numId="17">
    <w:abstractNumId w:val="52"/>
  </w:num>
  <w:num w:numId="18">
    <w:abstractNumId w:val="49"/>
  </w:num>
  <w:num w:numId="19">
    <w:abstractNumId w:val="39"/>
  </w:num>
  <w:num w:numId="20">
    <w:abstractNumId w:val="17"/>
  </w:num>
  <w:num w:numId="21">
    <w:abstractNumId w:val="23"/>
  </w:num>
  <w:num w:numId="22">
    <w:abstractNumId w:val="9"/>
  </w:num>
  <w:num w:numId="23">
    <w:abstractNumId w:val="16"/>
  </w:num>
  <w:num w:numId="24">
    <w:abstractNumId w:val="41"/>
  </w:num>
  <w:num w:numId="25">
    <w:abstractNumId w:val="28"/>
  </w:num>
  <w:num w:numId="26">
    <w:abstractNumId w:val="27"/>
  </w:num>
  <w:num w:numId="27">
    <w:abstractNumId w:val="43"/>
  </w:num>
  <w:num w:numId="28">
    <w:abstractNumId w:val="24"/>
  </w:num>
  <w:num w:numId="29">
    <w:abstractNumId w:val="37"/>
  </w:num>
  <w:num w:numId="30">
    <w:abstractNumId w:val="14"/>
  </w:num>
  <w:num w:numId="31">
    <w:abstractNumId w:val="33"/>
  </w:num>
  <w:num w:numId="32">
    <w:abstractNumId w:val="20"/>
  </w:num>
  <w:num w:numId="33">
    <w:abstractNumId w:val="29"/>
  </w:num>
  <w:num w:numId="34">
    <w:abstractNumId w:val="31"/>
  </w:num>
  <w:num w:numId="35">
    <w:abstractNumId w:val="26"/>
  </w:num>
  <w:num w:numId="36">
    <w:abstractNumId w:val="40"/>
  </w:num>
  <w:num w:numId="37">
    <w:abstractNumId w:val="47"/>
  </w:num>
  <w:num w:numId="38">
    <w:abstractNumId w:val="12"/>
  </w:num>
  <w:num w:numId="39">
    <w:abstractNumId w:val="25"/>
  </w:num>
  <w:num w:numId="40">
    <w:abstractNumId w:val="44"/>
  </w:num>
  <w:num w:numId="41">
    <w:abstractNumId w:val="22"/>
  </w:num>
  <w:num w:numId="42">
    <w:abstractNumId w:val="32"/>
  </w:num>
  <w:num w:numId="43">
    <w:abstractNumId w:val="10"/>
  </w:num>
  <w:num w:numId="44">
    <w:abstractNumId w:val="35"/>
  </w:num>
  <w:num w:numId="45">
    <w:abstractNumId w:val="50"/>
  </w:num>
  <w:num w:numId="46">
    <w:abstractNumId w:val="15"/>
  </w:num>
  <w:num w:numId="47">
    <w:abstractNumId w:val="42"/>
  </w:num>
  <w:num w:numId="48">
    <w:abstractNumId w:val="45"/>
  </w:num>
  <w:num w:numId="49">
    <w:abstractNumId w:val="30"/>
  </w:num>
  <w:num w:numId="50">
    <w:abstractNumId w:val="54"/>
  </w:num>
  <w:num w:numId="51">
    <w:abstractNumId w:val="34"/>
  </w:num>
  <w:num w:numId="5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6">
    <w:abstractNumId w:val="2"/>
    <w:lvlOverride w:ilvl="0">
      <w:startOverride w:val="4"/>
      <w:lvl w:ilvl="0">
        <w:start w:val="4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57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8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9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1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2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3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4">
    <w:abstractNumId w:val="6"/>
    <w:lvlOverride w:ilvl="0">
      <w:startOverride w:val="11"/>
      <w:lvl w:ilvl="0">
        <w:start w:val="1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65">
    <w:abstractNumId w:val="7"/>
    <w:lvlOverride w:ilvl="0">
      <w:startOverride w:val="14"/>
      <w:lvl w:ilvl="0">
        <w:start w:val="14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66">
    <w:abstractNumId w:val="69"/>
  </w:num>
  <w:num w:numId="67">
    <w:abstractNumId w:val="84"/>
  </w:num>
  <w:num w:numId="68">
    <w:abstractNumId w:val="57"/>
  </w:num>
  <w:num w:numId="69">
    <w:abstractNumId w:val="70"/>
  </w:num>
  <w:num w:numId="70">
    <w:abstractNumId w:val="64"/>
  </w:num>
  <w:num w:numId="71">
    <w:abstractNumId w:val="38"/>
  </w:num>
  <w:num w:numId="72">
    <w:abstractNumId w:val="82"/>
  </w:num>
  <w:num w:numId="73">
    <w:abstractNumId w:val="78"/>
  </w:num>
  <w:num w:numId="74">
    <w:abstractNumId w:val="58"/>
  </w:num>
  <w:num w:numId="75">
    <w:abstractNumId w:val="74"/>
  </w:num>
  <w:num w:numId="76">
    <w:abstractNumId w:val="56"/>
  </w:num>
  <w:num w:numId="77">
    <w:abstractNumId w:val="61"/>
  </w:num>
  <w:num w:numId="78">
    <w:abstractNumId w:val="80"/>
  </w:num>
  <w:num w:numId="79">
    <w:abstractNumId w:val="63"/>
  </w:num>
  <w:num w:numId="80">
    <w:abstractNumId w:val="73"/>
  </w:num>
  <w:num w:numId="81">
    <w:abstractNumId w:val="67"/>
  </w:num>
  <w:num w:numId="82">
    <w:abstractNumId w:val="77"/>
  </w:num>
  <w:num w:numId="83">
    <w:abstractNumId w:val="79"/>
  </w:num>
  <w:num w:numId="84">
    <w:abstractNumId w:val="71"/>
  </w:num>
  <w:num w:numId="85">
    <w:abstractNumId w:val="72"/>
  </w:num>
  <w:num w:numId="86">
    <w:abstractNumId w:val="66"/>
  </w:num>
  <w:num w:numId="87">
    <w:abstractNumId w:val="68"/>
  </w:num>
  <w:num w:numId="88">
    <w:abstractNumId w:val="75"/>
  </w:num>
  <w:num w:numId="89">
    <w:abstractNumId w:val="81"/>
  </w:num>
  <w:num w:numId="90">
    <w:abstractNumId w:val="83"/>
  </w:num>
  <w:num w:numId="91">
    <w:abstractNumId w:val="76"/>
  </w:num>
  <w:numIdMacAtCleanup w:val="9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2BA8"/>
    <w:rsid w:val="0000039B"/>
    <w:rsid w:val="000063CD"/>
    <w:rsid w:val="0001286B"/>
    <w:rsid w:val="000178E8"/>
    <w:rsid w:val="0002032C"/>
    <w:rsid w:val="00022927"/>
    <w:rsid w:val="00027B95"/>
    <w:rsid w:val="00041A0C"/>
    <w:rsid w:val="000438A8"/>
    <w:rsid w:val="0004748F"/>
    <w:rsid w:val="00055BFB"/>
    <w:rsid w:val="000641B9"/>
    <w:rsid w:val="00064DBF"/>
    <w:rsid w:val="000725FE"/>
    <w:rsid w:val="000752DB"/>
    <w:rsid w:val="000773DC"/>
    <w:rsid w:val="00087C98"/>
    <w:rsid w:val="00092755"/>
    <w:rsid w:val="00093EB0"/>
    <w:rsid w:val="000954AB"/>
    <w:rsid w:val="000A2253"/>
    <w:rsid w:val="000A5276"/>
    <w:rsid w:val="000A64B2"/>
    <w:rsid w:val="000B1D59"/>
    <w:rsid w:val="000B448C"/>
    <w:rsid w:val="000B5422"/>
    <w:rsid w:val="000C1EFD"/>
    <w:rsid w:val="000C6228"/>
    <w:rsid w:val="000C719D"/>
    <w:rsid w:val="000D07A5"/>
    <w:rsid w:val="000D536A"/>
    <w:rsid w:val="000E380F"/>
    <w:rsid w:val="000E52C0"/>
    <w:rsid w:val="000E6642"/>
    <w:rsid w:val="000F4AC7"/>
    <w:rsid w:val="000F6E0D"/>
    <w:rsid w:val="00105EE6"/>
    <w:rsid w:val="00112B01"/>
    <w:rsid w:val="001256FA"/>
    <w:rsid w:val="0012672E"/>
    <w:rsid w:val="001372BF"/>
    <w:rsid w:val="001420C1"/>
    <w:rsid w:val="00143058"/>
    <w:rsid w:val="00144BF2"/>
    <w:rsid w:val="00162BA8"/>
    <w:rsid w:val="00164B95"/>
    <w:rsid w:val="0016586B"/>
    <w:rsid w:val="001658F9"/>
    <w:rsid w:val="00167A42"/>
    <w:rsid w:val="001760EE"/>
    <w:rsid w:val="00181E9F"/>
    <w:rsid w:val="00182F77"/>
    <w:rsid w:val="00184327"/>
    <w:rsid w:val="00185F0E"/>
    <w:rsid w:val="001A6166"/>
    <w:rsid w:val="001A780A"/>
    <w:rsid w:val="001A7ACE"/>
    <w:rsid w:val="001B0D04"/>
    <w:rsid w:val="001B44FF"/>
    <w:rsid w:val="001C2BA7"/>
    <w:rsid w:val="001D0EE1"/>
    <w:rsid w:val="001D5AE1"/>
    <w:rsid w:val="001D78BD"/>
    <w:rsid w:val="001E3C54"/>
    <w:rsid w:val="001F4EC0"/>
    <w:rsid w:val="001F4FED"/>
    <w:rsid w:val="0020376E"/>
    <w:rsid w:val="00205449"/>
    <w:rsid w:val="00206898"/>
    <w:rsid w:val="00216A23"/>
    <w:rsid w:val="0021700F"/>
    <w:rsid w:val="002239CA"/>
    <w:rsid w:val="00230B30"/>
    <w:rsid w:val="00230FDD"/>
    <w:rsid w:val="00243904"/>
    <w:rsid w:val="00245E4A"/>
    <w:rsid w:val="00254017"/>
    <w:rsid w:val="0025712E"/>
    <w:rsid w:val="00263060"/>
    <w:rsid w:val="00265006"/>
    <w:rsid w:val="002653C1"/>
    <w:rsid w:val="00267E13"/>
    <w:rsid w:val="00271DD3"/>
    <w:rsid w:val="00274C96"/>
    <w:rsid w:val="00295197"/>
    <w:rsid w:val="002965A8"/>
    <w:rsid w:val="002A6032"/>
    <w:rsid w:val="002B4670"/>
    <w:rsid w:val="002C30EB"/>
    <w:rsid w:val="002C408A"/>
    <w:rsid w:val="002C561B"/>
    <w:rsid w:val="002C6D31"/>
    <w:rsid w:val="002D3927"/>
    <w:rsid w:val="002D5B44"/>
    <w:rsid w:val="002E2208"/>
    <w:rsid w:val="002E2655"/>
    <w:rsid w:val="002E34AA"/>
    <w:rsid w:val="002E45A8"/>
    <w:rsid w:val="002E4E5C"/>
    <w:rsid w:val="002F05E0"/>
    <w:rsid w:val="00300B56"/>
    <w:rsid w:val="00304953"/>
    <w:rsid w:val="00305D74"/>
    <w:rsid w:val="003060C8"/>
    <w:rsid w:val="00306BB8"/>
    <w:rsid w:val="0031017D"/>
    <w:rsid w:val="00313A86"/>
    <w:rsid w:val="00314F0A"/>
    <w:rsid w:val="00316393"/>
    <w:rsid w:val="00317F81"/>
    <w:rsid w:val="00334B7F"/>
    <w:rsid w:val="00336451"/>
    <w:rsid w:val="003421AE"/>
    <w:rsid w:val="003442D8"/>
    <w:rsid w:val="0034733E"/>
    <w:rsid w:val="00352D28"/>
    <w:rsid w:val="0036796E"/>
    <w:rsid w:val="003735F3"/>
    <w:rsid w:val="00376E33"/>
    <w:rsid w:val="00384189"/>
    <w:rsid w:val="00385D69"/>
    <w:rsid w:val="00393AB5"/>
    <w:rsid w:val="0039573E"/>
    <w:rsid w:val="003A01F2"/>
    <w:rsid w:val="003A324C"/>
    <w:rsid w:val="003A4AA0"/>
    <w:rsid w:val="003A6F12"/>
    <w:rsid w:val="003B0BFC"/>
    <w:rsid w:val="003B6DFA"/>
    <w:rsid w:val="003D659B"/>
    <w:rsid w:val="003E0428"/>
    <w:rsid w:val="003E1697"/>
    <w:rsid w:val="003E4C7B"/>
    <w:rsid w:val="003E71BA"/>
    <w:rsid w:val="003F2623"/>
    <w:rsid w:val="003F4026"/>
    <w:rsid w:val="003F46D5"/>
    <w:rsid w:val="003F7814"/>
    <w:rsid w:val="004049AC"/>
    <w:rsid w:val="004065A1"/>
    <w:rsid w:val="004071FF"/>
    <w:rsid w:val="004129DE"/>
    <w:rsid w:val="00417433"/>
    <w:rsid w:val="00422614"/>
    <w:rsid w:val="00425298"/>
    <w:rsid w:val="00431AED"/>
    <w:rsid w:val="00436D03"/>
    <w:rsid w:val="0044388B"/>
    <w:rsid w:val="00450B31"/>
    <w:rsid w:val="00454360"/>
    <w:rsid w:val="00457849"/>
    <w:rsid w:val="00460162"/>
    <w:rsid w:val="004651A5"/>
    <w:rsid w:val="00467B65"/>
    <w:rsid w:val="00474B00"/>
    <w:rsid w:val="00475227"/>
    <w:rsid w:val="00477165"/>
    <w:rsid w:val="004815BD"/>
    <w:rsid w:val="0048525B"/>
    <w:rsid w:val="004927D0"/>
    <w:rsid w:val="00494481"/>
    <w:rsid w:val="00494554"/>
    <w:rsid w:val="0049752F"/>
    <w:rsid w:val="00497AAB"/>
    <w:rsid w:val="004A5542"/>
    <w:rsid w:val="004A6076"/>
    <w:rsid w:val="004B21EA"/>
    <w:rsid w:val="004B223B"/>
    <w:rsid w:val="004B3A8C"/>
    <w:rsid w:val="004B6E69"/>
    <w:rsid w:val="004C3BA1"/>
    <w:rsid w:val="004C50EC"/>
    <w:rsid w:val="004C7AA8"/>
    <w:rsid w:val="004D327E"/>
    <w:rsid w:val="004D6C23"/>
    <w:rsid w:val="004D7A8F"/>
    <w:rsid w:val="004E725C"/>
    <w:rsid w:val="004E77BD"/>
    <w:rsid w:val="004E7CE7"/>
    <w:rsid w:val="004F15E5"/>
    <w:rsid w:val="004F6E97"/>
    <w:rsid w:val="00502C96"/>
    <w:rsid w:val="00506762"/>
    <w:rsid w:val="00510C68"/>
    <w:rsid w:val="00512253"/>
    <w:rsid w:val="0051658B"/>
    <w:rsid w:val="00522D95"/>
    <w:rsid w:val="00532DDD"/>
    <w:rsid w:val="00533C11"/>
    <w:rsid w:val="00552D15"/>
    <w:rsid w:val="0055319E"/>
    <w:rsid w:val="00556803"/>
    <w:rsid w:val="0056144D"/>
    <w:rsid w:val="00562D5E"/>
    <w:rsid w:val="00567D68"/>
    <w:rsid w:val="0057177A"/>
    <w:rsid w:val="005730D1"/>
    <w:rsid w:val="005841D1"/>
    <w:rsid w:val="005860B1"/>
    <w:rsid w:val="00592192"/>
    <w:rsid w:val="00593EB8"/>
    <w:rsid w:val="005A40DF"/>
    <w:rsid w:val="005C235E"/>
    <w:rsid w:val="005C61D0"/>
    <w:rsid w:val="005C7428"/>
    <w:rsid w:val="005D5172"/>
    <w:rsid w:val="005E111F"/>
    <w:rsid w:val="005E5852"/>
    <w:rsid w:val="005F44CE"/>
    <w:rsid w:val="005F7331"/>
    <w:rsid w:val="0060080B"/>
    <w:rsid w:val="00606778"/>
    <w:rsid w:val="00610CD1"/>
    <w:rsid w:val="00614797"/>
    <w:rsid w:val="006158A5"/>
    <w:rsid w:val="00625C2C"/>
    <w:rsid w:val="0063321D"/>
    <w:rsid w:val="006351E7"/>
    <w:rsid w:val="006456D3"/>
    <w:rsid w:val="00645942"/>
    <w:rsid w:val="00650B46"/>
    <w:rsid w:val="006545D6"/>
    <w:rsid w:val="0065575A"/>
    <w:rsid w:val="006615D2"/>
    <w:rsid w:val="00671A20"/>
    <w:rsid w:val="0067733F"/>
    <w:rsid w:val="006775E7"/>
    <w:rsid w:val="00677A40"/>
    <w:rsid w:val="00691259"/>
    <w:rsid w:val="0069305D"/>
    <w:rsid w:val="006A5BC8"/>
    <w:rsid w:val="006C5430"/>
    <w:rsid w:val="006D0F0C"/>
    <w:rsid w:val="006D76A7"/>
    <w:rsid w:val="006E0AB4"/>
    <w:rsid w:val="006E207D"/>
    <w:rsid w:val="006E3B02"/>
    <w:rsid w:val="006E3C4D"/>
    <w:rsid w:val="006F49FD"/>
    <w:rsid w:val="006F54E9"/>
    <w:rsid w:val="006F74EE"/>
    <w:rsid w:val="00700EFA"/>
    <w:rsid w:val="00701D8F"/>
    <w:rsid w:val="007038B8"/>
    <w:rsid w:val="007046AE"/>
    <w:rsid w:val="0071485D"/>
    <w:rsid w:val="00725D11"/>
    <w:rsid w:val="00727298"/>
    <w:rsid w:val="007316AE"/>
    <w:rsid w:val="00733375"/>
    <w:rsid w:val="00735366"/>
    <w:rsid w:val="00737045"/>
    <w:rsid w:val="00737B8F"/>
    <w:rsid w:val="00737F3E"/>
    <w:rsid w:val="007468B9"/>
    <w:rsid w:val="00746F89"/>
    <w:rsid w:val="00747183"/>
    <w:rsid w:val="00747C48"/>
    <w:rsid w:val="007543E8"/>
    <w:rsid w:val="0075744C"/>
    <w:rsid w:val="0077295A"/>
    <w:rsid w:val="00776118"/>
    <w:rsid w:val="00777F74"/>
    <w:rsid w:val="007808FC"/>
    <w:rsid w:val="0078644D"/>
    <w:rsid w:val="007A6F97"/>
    <w:rsid w:val="007B6BCA"/>
    <w:rsid w:val="007C05E0"/>
    <w:rsid w:val="007C66F2"/>
    <w:rsid w:val="007C6E0E"/>
    <w:rsid w:val="007C747F"/>
    <w:rsid w:val="007D51C8"/>
    <w:rsid w:val="007E15D9"/>
    <w:rsid w:val="007E27A6"/>
    <w:rsid w:val="007E28A0"/>
    <w:rsid w:val="007E316E"/>
    <w:rsid w:val="007F54F2"/>
    <w:rsid w:val="007F7363"/>
    <w:rsid w:val="008051D8"/>
    <w:rsid w:val="00806A9C"/>
    <w:rsid w:val="0080747A"/>
    <w:rsid w:val="00821FB6"/>
    <w:rsid w:val="00822A5E"/>
    <w:rsid w:val="00830353"/>
    <w:rsid w:val="008315C6"/>
    <w:rsid w:val="00832B3E"/>
    <w:rsid w:val="00834341"/>
    <w:rsid w:val="008371BD"/>
    <w:rsid w:val="0084180C"/>
    <w:rsid w:val="00841E4B"/>
    <w:rsid w:val="008449D6"/>
    <w:rsid w:val="0085106C"/>
    <w:rsid w:val="00851262"/>
    <w:rsid w:val="008525D9"/>
    <w:rsid w:val="00852AC7"/>
    <w:rsid w:val="00853B8D"/>
    <w:rsid w:val="00854AF9"/>
    <w:rsid w:val="00862E32"/>
    <w:rsid w:val="0086368D"/>
    <w:rsid w:val="00870E5F"/>
    <w:rsid w:val="008720EB"/>
    <w:rsid w:val="00874B26"/>
    <w:rsid w:val="00882930"/>
    <w:rsid w:val="00882A1A"/>
    <w:rsid w:val="008944EC"/>
    <w:rsid w:val="00895EB2"/>
    <w:rsid w:val="008A15D7"/>
    <w:rsid w:val="008A4E40"/>
    <w:rsid w:val="008A6A0F"/>
    <w:rsid w:val="008A7364"/>
    <w:rsid w:val="008B1102"/>
    <w:rsid w:val="008B6A1C"/>
    <w:rsid w:val="008C2625"/>
    <w:rsid w:val="008C6466"/>
    <w:rsid w:val="008C64B9"/>
    <w:rsid w:val="008D091B"/>
    <w:rsid w:val="008E46E4"/>
    <w:rsid w:val="008F00E0"/>
    <w:rsid w:val="008F21EA"/>
    <w:rsid w:val="00902ECF"/>
    <w:rsid w:val="009124C9"/>
    <w:rsid w:val="00917491"/>
    <w:rsid w:val="009174FB"/>
    <w:rsid w:val="0092036A"/>
    <w:rsid w:val="00923F4A"/>
    <w:rsid w:val="00924829"/>
    <w:rsid w:val="0092766D"/>
    <w:rsid w:val="00930C36"/>
    <w:rsid w:val="00931150"/>
    <w:rsid w:val="00932457"/>
    <w:rsid w:val="009349F7"/>
    <w:rsid w:val="009351EA"/>
    <w:rsid w:val="00942535"/>
    <w:rsid w:val="0094675D"/>
    <w:rsid w:val="00946FA9"/>
    <w:rsid w:val="00953A9F"/>
    <w:rsid w:val="009629FD"/>
    <w:rsid w:val="00962CC6"/>
    <w:rsid w:val="00962F02"/>
    <w:rsid w:val="00964801"/>
    <w:rsid w:val="00965D30"/>
    <w:rsid w:val="00972D35"/>
    <w:rsid w:val="00973549"/>
    <w:rsid w:val="009772EB"/>
    <w:rsid w:val="00977F42"/>
    <w:rsid w:val="00980AF7"/>
    <w:rsid w:val="0098348E"/>
    <w:rsid w:val="00985862"/>
    <w:rsid w:val="00986368"/>
    <w:rsid w:val="009A7DED"/>
    <w:rsid w:val="009B2F49"/>
    <w:rsid w:val="009C212C"/>
    <w:rsid w:val="009C4D72"/>
    <w:rsid w:val="009C640C"/>
    <w:rsid w:val="009C7C8F"/>
    <w:rsid w:val="009D2A18"/>
    <w:rsid w:val="009D62C8"/>
    <w:rsid w:val="009D6981"/>
    <w:rsid w:val="009E11D6"/>
    <w:rsid w:val="009E4BAF"/>
    <w:rsid w:val="009E5A2B"/>
    <w:rsid w:val="009E6CC0"/>
    <w:rsid w:val="009E7B99"/>
    <w:rsid w:val="009F6CB5"/>
    <w:rsid w:val="00A00BE5"/>
    <w:rsid w:val="00A02B16"/>
    <w:rsid w:val="00A16011"/>
    <w:rsid w:val="00A167A2"/>
    <w:rsid w:val="00A21246"/>
    <w:rsid w:val="00A24E54"/>
    <w:rsid w:val="00A26F49"/>
    <w:rsid w:val="00A2743D"/>
    <w:rsid w:val="00A33307"/>
    <w:rsid w:val="00A342FA"/>
    <w:rsid w:val="00A35108"/>
    <w:rsid w:val="00A356DE"/>
    <w:rsid w:val="00A365BD"/>
    <w:rsid w:val="00A36990"/>
    <w:rsid w:val="00A37541"/>
    <w:rsid w:val="00A430C7"/>
    <w:rsid w:val="00A533D8"/>
    <w:rsid w:val="00A57484"/>
    <w:rsid w:val="00A61896"/>
    <w:rsid w:val="00A62EE8"/>
    <w:rsid w:val="00A708BF"/>
    <w:rsid w:val="00A84DD4"/>
    <w:rsid w:val="00A87951"/>
    <w:rsid w:val="00A915D2"/>
    <w:rsid w:val="00A97A9F"/>
    <w:rsid w:val="00AA225E"/>
    <w:rsid w:val="00AA3270"/>
    <w:rsid w:val="00AB0A64"/>
    <w:rsid w:val="00AB1738"/>
    <w:rsid w:val="00AB57F3"/>
    <w:rsid w:val="00AB6AB7"/>
    <w:rsid w:val="00AB7944"/>
    <w:rsid w:val="00AC0AD2"/>
    <w:rsid w:val="00AC34FD"/>
    <w:rsid w:val="00AC4099"/>
    <w:rsid w:val="00AC4550"/>
    <w:rsid w:val="00AC5496"/>
    <w:rsid w:val="00AC6BE1"/>
    <w:rsid w:val="00AC7B12"/>
    <w:rsid w:val="00AD0500"/>
    <w:rsid w:val="00AD0CCD"/>
    <w:rsid w:val="00AE2CAF"/>
    <w:rsid w:val="00AE3631"/>
    <w:rsid w:val="00AE58D9"/>
    <w:rsid w:val="00AF0F68"/>
    <w:rsid w:val="00AF7541"/>
    <w:rsid w:val="00B028A7"/>
    <w:rsid w:val="00B1490F"/>
    <w:rsid w:val="00B15BB0"/>
    <w:rsid w:val="00B174B1"/>
    <w:rsid w:val="00B2486A"/>
    <w:rsid w:val="00B24994"/>
    <w:rsid w:val="00B26CBB"/>
    <w:rsid w:val="00B33379"/>
    <w:rsid w:val="00B41A87"/>
    <w:rsid w:val="00B4449E"/>
    <w:rsid w:val="00B45A81"/>
    <w:rsid w:val="00B46BF4"/>
    <w:rsid w:val="00B54C9B"/>
    <w:rsid w:val="00B62097"/>
    <w:rsid w:val="00B630CB"/>
    <w:rsid w:val="00B65A51"/>
    <w:rsid w:val="00B6703E"/>
    <w:rsid w:val="00B70287"/>
    <w:rsid w:val="00B707BC"/>
    <w:rsid w:val="00B70EE8"/>
    <w:rsid w:val="00B73294"/>
    <w:rsid w:val="00B746FB"/>
    <w:rsid w:val="00B7585E"/>
    <w:rsid w:val="00B80DD8"/>
    <w:rsid w:val="00B80F93"/>
    <w:rsid w:val="00B83B83"/>
    <w:rsid w:val="00B85A9E"/>
    <w:rsid w:val="00B9263E"/>
    <w:rsid w:val="00B96D79"/>
    <w:rsid w:val="00BA7738"/>
    <w:rsid w:val="00BB0182"/>
    <w:rsid w:val="00BB1765"/>
    <w:rsid w:val="00BB3457"/>
    <w:rsid w:val="00BB5656"/>
    <w:rsid w:val="00BC1DE6"/>
    <w:rsid w:val="00BC4CC4"/>
    <w:rsid w:val="00BC6B5A"/>
    <w:rsid w:val="00BD2544"/>
    <w:rsid w:val="00BD7670"/>
    <w:rsid w:val="00BF02D2"/>
    <w:rsid w:val="00BF501F"/>
    <w:rsid w:val="00C10C6C"/>
    <w:rsid w:val="00C11BE3"/>
    <w:rsid w:val="00C12B3E"/>
    <w:rsid w:val="00C176F2"/>
    <w:rsid w:val="00C20A5C"/>
    <w:rsid w:val="00C2309D"/>
    <w:rsid w:val="00C3012F"/>
    <w:rsid w:val="00C30943"/>
    <w:rsid w:val="00C3234F"/>
    <w:rsid w:val="00C35B3D"/>
    <w:rsid w:val="00C464CB"/>
    <w:rsid w:val="00C46990"/>
    <w:rsid w:val="00C52778"/>
    <w:rsid w:val="00C6124B"/>
    <w:rsid w:val="00C64AAC"/>
    <w:rsid w:val="00C8093A"/>
    <w:rsid w:val="00C8311C"/>
    <w:rsid w:val="00C84E03"/>
    <w:rsid w:val="00C87193"/>
    <w:rsid w:val="00C921B2"/>
    <w:rsid w:val="00CA4349"/>
    <w:rsid w:val="00CA6567"/>
    <w:rsid w:val="00CB2BD5"/>
    <w:rsid w:val="00CB6E0B"/>
    <w:rsid w:val="00CC5434"/>
    <w:rsid w:val="00CC69FA"/>
    <w:rsid w:val="00CD0CA7"/>
    <w:rsid w:val="00CD120A"/>
    <w:rsid w:val="00CD2226"/>
    <w:rsid w:val="00CD71CC"/>
    <w:rsid w:val="00CE6280"/>
    <w:rsid w:val="00CF16C4"/>
    <w:rsid w:val="00CF2A90"/>
    <w:rsid w:val="00CF7483"/>
    <w:rsid w:val="00D01951"/>
    <w:rsid w:val="00D05EA5"/>
    <w:rsid w:val="00D141FC"/>
    <w:rsid w:val="00D1426F"/>
    <w:rsid w:val="00D21113"/>
    <w:rsid w:val="00D23DFF"/>
    <w:rsid w:val="00D34D4B"/>
    <w:rsid w:val="00D44053"/>
    <w:rsid w:val="00D51204"/>
    <w:rsid w:val="00D521C6"/>
    <w:rsid w:val="00D534E9"/>
    <w:rsid w:val="00D5357F"/>
    <w:rsid w:val="00D661CC"/>
    <w:rsid w:val="00D72CD5"/>
    <w:rsid w:val="00D73419"/>
    <w:rsid w:val="00D82763"/>
    <w:rsid w:val="00D82BF2"/>
    <w:rsid w:val="00D8481F"/>
    <w:rsid w:val="00D85200"/>
    <w:rsid w:val="00D85865"/>
    <w:rsid w:val="00D955AF"/>
    <w:rsid w:val="00DA4C52"/>
    <w:rsid w:val="00DC1C1E"/>
    <w:rsid w:val="00DC6340"/>
    <w:rsid w:val="00DC7F78"/>
    <w:rsid w:val="00DD28E3"/>
    <w:rsid w:val="00DD2BD9"/>
    <w:rsid w:val="00DD642B"/>
    <w:rsid w:val="00DD7AD2"/>
    <w:rsid w:val="00DE170B"/>
    <w:rsid w:val="00DE7E59"/>
    <w:rsid w:val="00DF2F00"/>
    <w:rsid w:val="00DF69EB"/>
    <w:rsid w:val="00E01E3E"/>
    <w:rsid w:val="00E07E21"/>
    <w:rsid w:val="00E15269"/>
    <w:rsid w:val="00E227D5"/>
    <w:rsid w:val="00E316BE"/>
    <w:rsid w:val="00E351F6"/>
    <w:rsid w:val="00E4438C"/>
    <w:rsid w:val="00E457E7"/>
    <w:rsid w:val="00E50E8A"/>
    <w:rsid w:val="00E51B55"/>
    <w:rsid w:val="00E51DAE"/>
    <w:rsid w:val="00E5200E"/>
    <w:rsid w:val="00E52473"/>
    <w:rsid w:val="00E5267E"/>
    <w:rsid w:val="00E55767"/>
    <w:rsid w:val="00E626F5"/>
    <w:rsid w:val="00E63B10"/>
    <w:rsid w:val="00E7596C"/>
    <w:rsid w:val="00E84971"/>
    <w:rsid w:val="00E95362"/>
    <w:rsid w:val="00EA03C7"/>
    <w:rsid w:val="00EA6762"/>
    <w:rsid w:val="00EA79E2"/>
    <w:rsid w:val="00EB16E3"/>
    <w:rsid w:val="00EB3C05"/>
    <w:rsid w:val="00EB7AC7"/>
    <w:rsid w:val="00EC57D8"/>
    <w:rsid w:val="00ED6FA1"/>
    <w:rsid w:val="00ED7C3B"/>
    <w:rsid w:val="00ED7D8A"/>
    <w:rsid w:val="00EE09EC"/>
    <w:rsid w:val="00EE18D7"/>
    <w:rsid w:val="00EE1B4A"/>
    <w:rsid w:val="00EE3EDA"/>
    <w:rsid w:val="00EE6B0C"/>
    <w:rsid w:val="00EE6CA5"/>
    <w:rsid w:val="00EF3CBD"/>
    <w:rsid w:val="00EF3DD7"/>
    <w:rsid w:val="00EF3FE0"/>
    <w:rsid w:val="00EF7FCE"/>
    <w:rsid w:val="00F008C6"/>
    <w:rsid w:val="00F048EF"/>
    <w:rsid w:val="00F06768"/>
    <w:rsid w:val="00F16222"/>
    <w:rsid w:val="00F17450"/>
    <w:rsid w:val="00F315DC"/>
    <w:rsid w:val="00F35423"/>
    <w:rsid w:val="00F515DA"/>
    <w:rsid w:val="00F527B4"/>
    <w:rsid w:val="00F56CFF"/>
    <w:rsid w:val="00F56D12"/>
    <w:rsid w:val="00F62594"/>
    <w:rsid w:val="00F74388"/>
    <w:rsid w:val="00F74D04"/>
    <w:rsid w:val="00F75C05"/>
    <w:rsid w:val="00F77603"/>
    <w:rsid w:val="00F8072A"/>
    <w:rsid w:val="00F81D62"/>
    <w:rsid w:val="00F90CF4"/>
    <w:rsid w:val="00F9306F"/>
    <w:rsid w:val="00F93C07"/>
    <w:rsid w:val="00FA32B5"/>
    <w:rsid w:val="00FA40B5"/>
    <w:rsid w:val="00FA62A8"/>
    <w:rsid w:val="00FA7B05"/>
    <w:rsid w:val="00FC44CC"/>
    <w:rsid w:val="00FC67DD"/>
    <w:rsid w:val="00FD1A44"/>
    <w:rsid w:val="00FD2278"/>
    <w:rsid w:val="00FE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178E8"/>
  </w:style>
  <w:style w:type="paragraph" w:styleId="1">
    <w:name w:val="heading 1"/>
    <w:basedOn w:val="a1"/>
    <w:next w:val="a1"/>
    <w:link w:val="10"/>
    <w:qFormat/>
    <w:rsid w:val="00CD0CA7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351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1"/>
    <w:next w:val="a1"/>
    <w:link w:val="90"/>
    <w:qFormat/>
    <w:rsid w:val="0063321D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rsid w:val="00162BA8"/>
    <w:rPr>
      <w:color w:val="0000FF"/>
      <w:u w:val="single"/>
    </w:rPr>
  </w:style>
  <w:style w:type="paragraph" w:styleId="a6">
    <w:name w:val="Balloon Text"/>
    <w:basedOn w:val="a1"/>
    <w:link w:val="a7"/>
    <w:uiPriority w:val="99"/>
    <w:semiHidden/>
    <w:unhideWhenUsed/>
    <w:rsid w:val="0016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162BA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CD0CA7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2"/>
    <w:link w:val="2"/>
    <w:uiPriority w:val="9"/>
    <w:semiHidden/>
    <w:rsid w:val="00A35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8">
    <w:name w:val="ТекстМ Знак Знак"/>
    <w:basedOn w:val="a1"/>
    <w:link w:val="a9"/>
    <w:rsid w:val="00A35108"/>
    <w:pPr>
      <w:widowControl w:val="0"/>
      <w:autoSpaceDE w:val="0"/>
      <w:autoSpaceDN w:val="0"/>
      <w:adjustRightInd w:val="0"/>
      <w:spacing w:after="0" w:line="240" w:lineRule="auto"/>
      <w:ind w:firstLine="709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9">
    <w:name w:val="ТекстМ Знак Знак Знак"/>
    <w:basedOn w:val="a2"/>
    <w:link w:val="a8"/>
    <w:rsid w:val="00A35108"/>
    <w:rPr>
      <w:rFonts w:ascii="Times New Roman" w:eastAsia="Times New Roman" w:hAnsi="Times New Roman" w:cs="Times New Roman"/>
      <w:sz w:val="26"/>
      <w:szCs w:val="26"/>
    </w:rPr>
  </w:style>
  <w:style w:type="paragraph" w:customStyle="1" w:styleId="a0">
    <w:name w:val="Глава"/>
    <w:basedOn w:val="1"/>
    <w:next w:val="a1"/>
    <w:rsid w:val="00A35108"/>
    <w:pPr>
      <w:numPr>
        <w:numId w:val="4"/>
      </w:numPr>
      <w:tabs>
        <w:tab w:val="left" w:pos="284"/>
        <w:tab w:val="num" w:pos="360"/>
      </w:tabs>
      <w:autoSpaceDE w:val="0"/>
      <w:autoSpaceDN w:val="0"/>
      <w:adjustRightInd w:val="0"/>
      <w:ind w:left="567" w:hanging="113"/>
      <w:jc w:val="left"/>
    </w:pPr>
    <w:rPr>
      <w:rFonts w:cs="Arial"/>
      <w:b/>
      <w:bCs/>
      <w:iCs/>
      <w:sz w:val="26"/>
      <w:szCs w:val="20"/>
      <w:u w:val="none"/>
    </w:rPr>
  </w:style>
  <w:style w:type="paragraph" w:customStyle="1" w:styleId="a">
    <w:name w:val="Параграф"/>
    <w:basedOn w:val="2"/>
    <w:next w:val="a1"/>
    <w:link w:val="aa"/>
    <w:rsid w:val="00A35108"/>
    <w:pPr>
      <w:keepLines w:val="0"/>
      <w:widowControl w:val="0"/>
      <w:numPr>
        <w:ilvl w:val="1"/>
        <w:numId w:val="1"/>
      </w:numPr>
      <w:tabs>
        <w:tab w:val="num" w:pos="360"/>
      </w:tabs>
      <w:autoSpaceDE w:val="0"/>
      <w:autoSpaceDN w:val="0"/>
      <w:adjustRightInd w:val="0"/>
      <w:spacing w:before="0" w:line="240" w:lineRule="auto"/>
      <w:ind w:left="2127" w:hanging="709"/>
    </w:pPr>
    <w:rPr>
      <w:rFonts w:ascii="Times New Roman" w:eastAsia="Times New Roman" w:hAnsi="Times New Roman" w:cs="Arial"/>
      <w:iCs/>
      <w:color w:val="auto"/>
      <w:szCs w:val="30"/>
    </w:rPr>
  </w:style>
  <w:style w:type="paragraph" w:customStyle="1" w:styleId="ab">
    <w:name w:val="ТекстМ"/>
    <w:basedOn w:val="a1"/>
    <w:link w:val="11"/>
    <w:rsid w:val="00A35108"/>
    <w:pPr>
      <w:spacing w:after="0" w:line="240" w:lineRule="auto"/>
      <w:ind w:firstLine="709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1">
    <w:name w:val="ТекстМ Знак1"/>
    <w:basedOn w:val="a2"/>
    <w:link w:val="ab"/>
    <w:rsid w:val="00A35108"/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Список1 Знак"/>
    <w:basedOn w:val="a8"/>
    <w:next w:val="a8"/>
    <w:link w:val="13"/>
    <w:rsid w:val="00882930"/>
    <w:pPr>
      <w:tabs>
        <w:tab w:val="num" w:pos="0"/>
      </w:tabs>
      <w:ind w:left="510" w:hanging="226"/>
    </w:pPr>
    <w:rPr>
      <w:b/>
    </w:rPr>
  </w:style>
  <w:style w:type="character" w:customStyle="1" w:styleId="13">
    <w:name w:val="Список1 Знак Знак"/>
    <w:basedOn w:val="a2"/>
    <w:link w:val="12"/>
    <w:rsid w:val="00882930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glossarydef">
    <w:name w:val="glossarydef"/>
    <w:basedOn w:val="a2"/>
    <w:rsid w:val="00882930"/>
  </w:style>
  <w:style w:type="character" w:customStyle="1" w:styleId="90">
    <w:name w:val="Заголовок 9 Знак"/>
    <w:basedOn w:val="a2"/>
    <w:link w:val="9"/>
    <w:rsid w:val="0063321D"/>
    <w:rPr>
      <w:rFonts w:ascii="Arial" w:eastAsia="Times New Roman" w:hAnsi="Arial" w:cs="Arial"/>
    </w:rPr>
  </w:style>
  <w:style w:type="paragraph" w:customStyle="1" w:styleId="Default">
    <w:name w:val="Default"/>
    <w:rsid w:val="006332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R4">
    <w:name w:val="FR4"/>
    <w:rsid w:val="006332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c">
    <w:name w:val="Body Text"/>
    <w:basedOn w:val="a1"/>
    <w:link w:val="ad"/>
    <w:rsid w:val="0063321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2"/>
    <w:link w:val="ac"/>
    <w:rsid w:val="0063321D"/>
    <w:rPr>
      <w:rFonts w:ascii="Times New Roman" w:eastAsia="Times New Roman" w:hAnsi="Times New Roman" w:cs="Times New Roman"/>
      <w:sz w:val="24"/>
      <w:szCs w:val="24"/>
    </w:rPr>
  </w:style>
  <w:style w:type="table" w:styleId="ae">
    <w:name w:val="Table Grid"/>
    <w:basedOn w:val="a3"/>
    <w:uiPriority w:val="59"/>
    <w:rsid w:val="004E72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Обычный1"/>
    <w:rsid w:val="0020376E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HTML">
    <w:name w:val="Разметка HTML"/>
    <w:rsid w:val="0020376E"/>
    <w:rPr>
      <w:vanish/>
      <w:color w:val="FF0000"/>
    </w:rPr>
  </w:style>
  <w:style w:type="paragraph" w:customStyle="1" w:styleId="H2">
    <w:name w:val="H2"/>
    <w:basedOn w:val="14"/>
    <w:next w:val="14"/>
    <w:rsid w:val="0020376E"/>
    <w:pPr>
      <w:keepNext/>
      <w:outlineLvl w:val="2"/>
    </w:pPr>
    <w:rPr>
      <w:b/>
      <w:sz w:val="36"/>
    </w:rPr>
  </w:style>
  <w:style w:type="paragraph" w:customStyle="1" w:styleId="H3">
    <w:name w:val="H3"/>
    <w:basedOn w:val="14"/>
    <w:next w:val="14"/>
    <w:rsid w:val="0020376E"/>
    <w:pPr>
      <w:keepNext/>
      <w:outlineLvl w:val="3"/>
    </w:pPr>
    <w:rPr>
      <w:b/>
      <w:sz w:val="28"/>
    </w:rPr>
  </w:style>
  <w:style w:type="paragraph" w:customStyle="1" w:styleId="H4">
    <w:name w:val="H4"/>
    <w:basedOn w:val="14"/>
    <w:next w:val="14"/>
    <w:rsid w:val="006D0F0C"/>
    <w:pPr>
      <w:keepNext/>
      <w:outlineLvl w:val="4"/>
    </w:pPr>
    <w:rPr>
      <w:b/>
    </w:rPr>
  </w:style>
  <w:style w:type="paragraph" w:styleId="af">
    <w:name w:val="List Paragraph"/>
    <w:basedOn w:val="a1"/>
    <w:uiPriority w:val="34"/>
    <w:qFormat/>
    <w:rsid w:val="006456D3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project">
    <w:name w:val="project"/>
    <w:rsid w:val="006456D3"/>
    <w:rPr>
      <w:i/>
      <w:sz w:val="24"/>
      <w:szCs w:val="24"/>
      <w:lang w:val="en-US" w:eastAsia="en-US" w:bidi="ar-SA"/>
    </w:rPr>
  </w:style>
  <w:style w:type="paragraph" w:styleId="af0">
    <w:name w:val="header"/>
    <w:basedOn w:val="a1"/>
    <w:link w:val="af1"/>
    <w:uiPriority w:val="99"/>
    <w:semiHidden/>
    <w:unhideWhenUsed/>
    <w:rsid w:val="000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semiHidden/>
    <w:rsid w:val="000752DB"/>
  </w:style>
  <w:style w:type="paragraph" w:styleId="af2">
    <w:name w:val="footer"/>
    <w:basedOn w:val="a1"/>
    <w:link w:val="af3"/>
    <w:uiPriority w:val="99"/>
    <w:unhideWhenUsed/>
    <w:rsid w:val="00075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0752DB"/>
  </w:style>
  <w:style w:type="paragraph" w:styleId="af4">
    <w:name w:val="Normal (Web)"/>
    <w:aliases w:val="Обычный (Web)"/>
    <w:basedOn w:val="a1"/>
    <w:rsid w:val="00245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a">
    <w:name w:val="Параграф Знак Знак"/>
    <w:basedOn w:val="a2"/>
    <w:link w:val="a"/>
    <w:rsid w:val="004A5542"/>
    <w:rPr>
      <w:rFonts w:ascii="Times New Roman" w:eastAsia="Times New Roman" w:hAnsi="Times New Roman" w:cs="Arial"/>
      <w:b/>
      <w:bCs/>
      <w:iCs/>
      <w:sz w:val="26"/>
      <w:szCs w:val="30"/>
    </w:rPr>
  </w:style>
  <w:style w:type="paragraph" w:styleId="af5">
    <w:name w:val="Body Text Indent"/>
    <w:basedOn w:val="a1"/>
    <w:link w:val="af6"/>
    <w:uiPriority w:val="99"/>
    <w:semiHidden/>
    <w:unhideWhenUsed/>
    <w:rsid w:val="00DD28E3"/>
    <w:pPr>
      <w:spacing w:after="120"/>
      <w:ind w:left="283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DD28E3"/>
  </w:style>
  <w:style w:type="paragraph" w:customStyle="1" w:styleId="af7">
    <w:name w:val="???????"/>
    <w:rsid w:val="00DD28E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6">
    <w:name w:val="Основной текст (6)"/>
    <w:basedOn w:val="a2"/>
    <w:uiPriority w:val="99"/>
    <w:rsid w:val="00DD28E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pple-converted-space">
    <w:name w:val="apple-converted-space"/>
    <w:basedOn w:val="a2"/>
    <w:rsid w:val="00E95362"/>
  </w:style>
  <w:style w:type="paragraph" w:customStyle="1" w:styleId="15">
    <w:name w:val="Абзац списка1"/>
    <w:basedOn w:val="a1"/>
    <w:rsid w:val="009C4D72"/>
    <w:pPr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30E2A-3C26-40F2-AF0F-5E135E2B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cp:lastPrinted>2016-10-22T19:04:00Z</cp:lastPrinted>
  <dcterms:created xsi:type="dcterms:W3CDTF">2022-09-13T21:40:00Z</dcterms:created>
  <dcterms:modified xsi:type="dcterms:W3CDTF">2022-09-13T21:50:00Z</dcterms:modified>
</cp:coreProperties>
</file>