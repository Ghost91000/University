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2BF" w:rsidRPr="001372BF" w:rsidRDefault="001372BF" w:rsidP="00852AC7">
      <w:pPr>
        <w:spacing w:after="0" w:line="235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BF">
        <w:rPr>
          <w:rFonts w:ascii="Times New Roman" w:hAnsi="Times New Roman" w:cs="Times New Roman"/>
          <w:b/>
          <w:sz w:val="28"/>
          <w:szCs w:val="28"/>
        </w:rPr>
        <w:t>РАДЗЕЛ 4</w:t>
      </w:r>
    </w:p>
    <w:p w:rsidR="00942535" w:rsidRDefault="001372BF" w:rsidP="00852AC7">
      <w:pPr>
        <w:spacing w:after="0" w:line="23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7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ИСПОЛЬЗОВАНИЕ СРЕДСТВ </w:t>
      </w:r>
      <w:r w:rsidRPr="001372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MICROSOFT</w:t>
      </w:r>
      <w:r w:rsidRPr="001372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372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EXCEL</w:t>
      </w:r>
    </w:p>
    <w:p w:rsidR="00DD2BD9" w:rsidRPr="001372BF" w:rsidRDefault="001372BF" w:rsidP="00852AC7">
      <w:pPr>
        <w:spacing w:after="0" w:line="235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BF">
        <w:rPr>
          <w:rFonts w:ascii="Times New Roman" w:eastAsia="Times New Roman" w:hAnsi="Times New Roman" w:cs="Times New Roman"/>
          <w:b/>
          <w:sz w:val="28"/>
          <w:szCs w:val="28"/>
        </w:rPr>
        <w:t>ДЛЯ РЕШЕ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НИЯ ТЕХНИЧЕСКИХ ЗАДАЧ</w:t>
      </w:r>
    </w:p>
    <w:p w:rsidR="00DD2BD9" w:rsidRDefault="00DD2BD9" w:rsidP="00852AC7">
      <w:pPr>
        <w:spacing w:after="0" w:line="23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EDA" w:rsidRDefault="00EE3EDA" w:rsidP="00852AC7">
      <w:pPr>
        <w:spacing w:after="0" w:line="23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EDA" w:rsidRDefault="00EE3EDA" w:rsidP="00852AC7">
      <w:pPr>
        <w:spacing w:after="0" w:line="23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EDA" w:rsidRDefault="00EE3EDA" w:rsidP="00852AC7">
      <w:pPr>
        <w:spacing w:after="0" w:line="23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EDA" w:rsidRPr="003A01F2" w:rsidRDefault="00EE3EDA" w:rsidP="00852AC7">
      <w:pPr>
        <w:spacing w:after="0" w:line="23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748F" w:rsidRDefault="00DD2BD9" w:rsidP="00852AC7">
      <w:pPr>
        <w:spacing w:after="0" w:line="235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B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0376E" w:rsidRPr="00137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748F">
        <w:rPr>
          <w:rFonts w:ascii="Times New Roman" w:hAnsi="Times New Roman" w:cs="Times New Roman"/>
          <w:b/>
          <w:sz w:val="28"/>
          <w:szCs w:val="28"/>
        </w:rPr>
        <w:t>5</w:t>
      </w:r>
      <w:r w:rsidR="001372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376E" w:rsidRDefault="001372BF" w:rsidP="00852AC7">
      <w:pPr>
        <w:spacing w:after="0" w:line="235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BF">
        <w:rPr>
          <w:rFonts w:ascii="Times New Roman" w:hAnsi="Times New Roman" w:cs="Times New Roman"/>
          <w:b/>
          <w:sz w:val="28"/>
          <w:szCs w:val="28"/>
        </w:rPr>
        <w:t>Настройка новой рабочей книги</w:t>
      </w:r>
    </w:p>
    <w:p w:rsidR="0004748F" w:rsidRDefault="0004748F" w:rsidP="00852AC7">
      <w:pPr>
        <w:spacing w:after="0" w:line="235" w:lineRule="auto"/>
        <w:jc w:val="center"/>
        <w:rPr>
          <w:sz w:val="28"/>
          <w:szCs w:val="28"/>
        </w:rPr>
      </w:pPr>
    </w:p>
    <w:p w:rsidR="00EE3EDA" w:rsidRDefault="00EE3EDA" w:rsidP="00852AC7">
      <w:pPr>
        <w:spacing w:after="0" w:line="235" w:lineRule="auto"/>
        <w:jc w:val="center"/>
        <w:rPr>
          <w:sz w:val="28"/>
          <w:szCs w:val="28"/>
        </w:rPr>
      </w:pPr>
    </w:p>
    <w:p w:rsidR="00EE3EDA" w:rsidRDefault="00EE3EDA" w:rsidP="00852AC7">
      <w:pPr>
        <w:spacing w:after="0" w:line="235" w:lineRule="auto"/>
        <w:jc w:val="center"/>
        <w:rPr>
          <w:sz w:val="28"/>
          <w:szCs w:val="28"/>
        </w:rPr>
      </w:pPr>
    </w:p>
    <w:p w:rsidR="00EE3EDA" w:rsidRPr="003A01F2" w:rsidRDefault="00EE3EDA" w:rsidP="00852AC7">
      <w:pPr>
        <w:spacing w:after="0" w:line="235" w:lineRule="auto"/>
        <w:jc w:val="center"/>
        <w:rPr>
          <w:sz w:val="28"/>
          <w:szCs w:val="28"/>
        </w:rPr>
      </w:pPr>
    </w:p>
    <w:p w:rsidR="0004748F" w:rsidRPr="00F74388" w:rsidRDefault="0004748F" w:rsidP="00852AC7">
      <w:pPr>
        <w:spacing w:after="0" w:line="235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8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F74388" w:rsidRPr="0098348E" w:rsidRDefault="0098348E" w:rsidP="009351EA">
      <w:pPr>
        <w:pStyle w:val="af"/>
        <w:numPr>
          <w:ilvl w:val="0"/>
          <w:numId w:val="80"/>
        </w:numPr>
        <w:tabs>
          <w:tab w:val="left" w:pos="993"/>
        </w:tabs>
        <w:spacing w:after="0" w:line="235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F74388" w:rsidRPr="0098348E">
        <w:rPr>
          <w:rFonts w:ascii="Times New Roman" w:hAnsi="Times New Roman"/>
          <w:sz w:val="28"/>
          <w:szCs w:val="28"/>
        </w:rPr>
        <w:t xml:space="preserve">зучение особенности работы в </w:t>
      </w:r>
      <w:r w:rsidR="00F74388" w:rsidRPr="0098348E">
        <w:rPr>
          <w:rFonts w:ascii="Times New Roman" w:hAnsi="Times New Roman"/>
          <w:spacing w:val="-4"/>
          <w:sz w:val="28"/>
          <w:szCs w:val="28"/>
        </w:rPr>
        <w:t>Excel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F74388" w:rsidRPr="0098348E" w:rsidRDefault="0098348E" w:rsidP="009351EA">
      <w:pPr>
        <w:pStyle w:val="af"/>
        <w:numPr>
          <w:ilvl w:val="0"/>
          <w:numId w:val="80"/>
        </w:numPr>
        <w:spacing w:after="0" w:line="235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74388" w:rsidRPr="0098348E">
        <w:rPr>
          <w:rFonts w:ascii="Times New Roman" w:hAnsi="Times New Roman"/>
          <w:sz w:val="28"/>
          <w:szCs w:val="28"/>
        </w:rPr>
        <w:t>риобретение навыков настройки новой рабочей книги</w:t>
      </w:r>
      <w:r w:rsidR="00F74388" w:rsidRPr="0098348E">
        <w:rPr>
          <w:rFonts w:ascii="Times New Roman" w:hAnsi="Times New Roman"/>
          <w:bCs/>
          <w:sz w:val="28"/>
          <w:szCs w:val="28"/>
        </w:rPr>
        <w:t xml:space="preserve"> </w:t>
      </w:r>
      <w:r w:rsidR="00F74388" w:rsidRPr="0098348E">
        <w:rPr>
          <w:rFonts w:ascii="Times New Roman" w:hAnsi="Times New Roman"/>
          <w:sz w:val="28"/>
          <w:szCs w:val="28"/>
        </w:rPr>
        <w:t xml:space="preserve">в </w:t>
      </w:r>
      <w:r w:rsidR="00F74388" w:rsidRPr="0098348E">
        <w:rPr>
          <w:rFonts w:ascii="Times New Roman" w:hAnsi="Times New Roman"/>
          <w:spacing w:val="-4"/>
          <w:sz w:val="28"/>
          <w:szCs w:val="28"/>
        </w:rPr>
        <w:t>Excel</w:t>
      </w:r>
      <w:r w:rsidR="00F74388" w:rsidRPr="0098348E">
        <w:rPr>
          <w:rFonts w:ascii="Times New Roman" w:hAnsi="Times New Roman"/>
          <w:bCs/>
          <w:sz w:val="28"/>
          <w:szCs w:val="28"/>
        </w:rPr>
        <w:t>.</w:t>
      </w:r>
    </w:p>
    <w:p w:rsidR="0004748F" w:rsidRPr="00F74388" w:rsidRDefault="0004748F" w:rsidP="00852AC7">
      <w:pPr>
        <w:tabs>
          <w:tab w:val="left" w:pos="993"/>
        </w:tabs>
        <w:spacing w:after="0" w:line="235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4748F" w:rsidRPr="003A01F2" w:rsidRDefault="0004748F" w:rsidP="00852AC7">
      <w:pPr>
        <w:spacing w:after="0" w:line="235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20376E" w:rsidRPr="001372BF" w:rsidRDefault="0020376E" w:rsidP="00852AC7">
      <w:pPr>
        <w:pStyle w:val="14"/>
        <w:spacing w:before="0" w:after="0" w:line="235" w:lineRule="auto"/>
        <w:ind w:firstLine="709"/>
        <w:jc w:val="both"/>
        <w:rPr>
          <w:spacing w:val="-4"/>
          <w:sz w:val="28"/>
          <w:szCs w:val="28"/>
        </w:rPr>
      </w:pPr>
      <w:r w:rsidRPr="001372BF">
        <w:rPr>
          <w:spacing w:val="-4"/>
          <w:sz w:val="28"/>
          <w:szCs w:val="28"/>
        </w:rPr>
        <w:t>Для хранения и автоматизации расчета данных, представленных в табли</w:t>
      </w:r>
      <w:r w:rsidRPr="001372BF">
        <w:rPr>
          <w:spacing w:val="-4"/>
          <w:sz w:val="28"/>
          <w:szCs w:val="28"/>
        </w:rPr>
        <w:t>ч</w:t>
      </w:r>
      <w:r w:rsidR="0004748F">
        <w:rPr>
          <w:spacing w:val="-4"/>
          <w:sz w:val="28"/>
          <w:szCs w:val="28"/>
        </w:rPr>
        <w:t>ной форме, используют Excel</w:t>
      </w:r>
      <w:r w:rsidRPr="001372BF">
        <w:rPr>
          <w:spacing w:val="-4"/>
          <w:sz w:val="28"/>
          <w:szCs w:val="28"/>
        </w:rPr>
        <w:t xml:space="preserve">. Документы, созданные в среде Excel, называют </w:t>
      </w:r>
      <w:r w:rsidRPr="001372BF">
        <w:rPr>
          <w:i/>
          <w:spacing w:val="-4"/>
          <w:sz w:val="28"/>
          <w:szCs w:val="28"/>
        </w:rPr>
        <w:t>р</w:t>
      </w:r>
      <w:r w:rsidRPr="001372BF">
        <w:rPr>
          <w:i/>
          <w:spacing w:val="-4"/>
          <w:sz w:val="28"/>
          <w:szCs w:val="28"/>
        </w:rPr>
        <w:t>а</w:t>
      </w:r>
      <w:r w:rsidRPr="001372BF">
        <w:rPr>
          <w:i/>
          <w:spacing w:val="-4"/>
          <w:sz w:val="28"/>
          <w:szCs w:val="28"/>
        </w:rPr>
        <w:t>бочими книгами.</w:t>
      </w:r>
      <w:r w:rsidRPr="001372BF">
        <w:rPr>
          <w:spacing w:val="-4"/>
          <w:sz w:val="28"/>
          <w:szCs w:val="28"/>
        </w:rPr>
        <w:t xml:space="preserve"> Рабочие книги записываются как файлы с расширением .XLS. Интерфейс среды Excel с рабочей книгой представлен на рис. </w:t>
      </w:r>
      <w:r w:rsidR="0004748F">
        <w:rPr>
          <w:spacing w:val="-4"/>
          <w:sz w:val="28"/>
          <w:szCs w:val="28"/>
        </w:rPr>
        <w:t>5</w:t>
      </w:r>
      <w:r w:rsidRPr="001372BF">
        <w:rPr>
          <w:spacing w:val="-4"/>
          <w:sz w:val="28"/>
          <w:szCs w:val="28"/>
        </w:rPr>
        <w:t xml:space="preserve">.1. </w:t>
      </w:r>
    </w:p>
    <w:p w:rsidR="0020376E" w:rsidRPr="003A01F2" w:rsidRDefault="0020376E" w:rsidP="00852AC7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Рабочая книга по аналогии с обычной книгой может содержать распол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женные в произвольном порядке </w:t>
      </w:r>
      <w:r w:rsidRPr="003A01F2">
        <w:rPr>
          <w:i/>
          <w:sz w:val="28"/>
          <w:szCs w:val="28"/>
        </w:rPr>
        <w:t>листы,</w:t>
      </w:r>
      <w:r w:rsidRPr="003A01F2">
        <w:rPr>
          <w:sz w:val="28"/>
          <w:szCs w:val="28"/>
        </w:rPr>
        <w:t xml:space="preserve"> которые служат для организации и анализа данных. Листы могут быть разного типа: рабочими листами, модулями VBA, диаграммами. Можно вводить и изменять данные на любых листах, в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>полнять вычисления на основе данных из нескольких листов. При создании диаграммы ее можно поместить на лист с соответствующими данными или на отдельный лист диаграммы. Имена листов отображаются на ярлыках в нижней части окна книги. Для перехода с одного листа на другой следует щелкнуть мышью по соответствующему ярлыку. Название текущ</w:t>
      </w:r>
      <w:r w:rsidR="00216A23">
        <w:rPr>
          <w:sz w:val="28"/>
          <w:szCs w:val="28"/>
        </w:rPr>
        <w:t>его (активного) листа выделено.</w:t>
      </w:r>
    </w:p>
    <w:p w:rsidR="0020376E" w:rsidRPr="003A01F2" w:rsidRDefault="0020376E" w:rsidP="00852AC7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 w:rsidRPr="00942535">
        <w:rPr>
          <w:b/>
          <w:i/>
          <w:sz w:val="28"/>
          <w:szCs w:val="28"/>
        </w:rPr>
        <w:t>Рабочее поле Excel</w:t>
      </w:r>
      <w:r w:rsidRPr="003A01F2">
        <w:rPr>
          <w:b/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-  это </w:t>
      </w:r>
      <w:r w:rsidRPr="003A01F2">
        <w:rPr>
          <w:i/>
          <w:sz w:val="28"/>
          <w:szCs w:val="28"/>
        </w:rPr>
        <w:t>электронная таблица,</w:t>
      </w:r>
      <w:r w:rsidRPr="003A01F2">
        <w:rPr>
          <w:sz w:val="28"/>
          <w:szCs w:val="28"/>
        </w:rPr>
        <w:t xml:space="preserve"> состоящая из </w:t>
      </w:r>
      <w:r w:rsidRPr="003A01F2">
        <w:rPr>
          <w:i/>
          <w:sz w:val="28"/>
          <w:szCs w:val="28"/>
        </w:rPr>
        <w:t>столбцов</w:t>
      </w:r>
      <w:r w:rsidRPr="003A01F2">
        <w:rPr>
          <w:sz w:val="28"/>
          <w:szCs w:val="28"/>
        </w:rPr>
        <w:t xml:space="preserve"> и </w:t>
      </w:r>
      <w:r w:rsidRPr="003A01F2">
        <w:rPr>
          <w:i/>
          <w:sz w:val="28"/>
          <w:szCs w:val="28"/>
        </w:rPr>
        <w:t>строк.</w:t>
      </w:r>
      <w:r w:rsidRPr="003A01F2">
        <w:rPr>
          <w:sz w:val="28"/>
          <w:szCs w:val="28"/>
        </w:rPr>
        <w:t xml:space="preserve"> Названия столбцов -  буква или две буквы латинского алфавита. Каждая строка таблицы пронумерована. Размер таблицы фиксирован: число столбцов - 256, строк -  16384. </w:t>
      </w: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EE3EDA" w:rsidRDefault="00EE3EDA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20376E" w:rsidRPr="003421AE" w:rsidRDefault="00D04C74" w:rsidP="0004748F">
      <w:pPr>
        <w:pStyle w:val="14"/>
        <w:spacing w:before="0" w:after="0"/>
        <w:jc w:val="center"/>
        <w:rPr>
          <w:sz w:val="28"/>
          <w:szCs w:val="28"/>
        </w:rPr>
      </w:pPr>
      <w:r>
        <w:rPr>
          <w:noProof/>
          <w:snapToGrid/>
          <w:sz w:val="28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5" type="#_x0000_t62" style="position:absolute;left:0;text-align:left;margin-left:312.5pt;margin-top:12.85pt;width:71pt;height:28.4pt;z-index:251696128" o:allowincell="f" adj="-10891,79707">
            <v:textbox style="mso-next-textbox:#_x0000_s1055" inset=".5mm,0,.5mm,.3mm">
              <w:txbxContent>
                <w:p w:rsidR="00701D8F" w:rsidRDefault="00701D8F" w:rsidP="001372BF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1372BF">
                    <w:rPr>
                      <w:sz w:val="20"/>
                      <w:szCs w:val="20"/>
                    </w:rPr>
                    <w:t>имена</w:t>
                  </w:r>
                </w:p>
                <w:p w:rsidR="00701D8F" w:rsidRPr="001372BF" w:rsidRDefault="00701D8F" w:rsidP="001372BF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1372BF">
                    <w:rPr>
                      <w:sz w:val="20"/>
                      <w:szCs w:val="20"/>
                    </w:rPr>
                    <w:t xml:space="preserve"> столбцов</w:t>
                  </w:r>
                </w:p>
              </w:txbxContent>
            </v:textbox>
          </v:shape>
        </w:pict>
      </w:r>
      <w:r>
        <w:rPr>
          <w:noProof/>
          <w:snapToGrid/>
          <w:sz w:val="28"/>
          <w:szCs w:val="28"/>
        </w:rPr>
        <w:pict>
          <v:shape id="_x0000_s1058" type="#_x0000_t62" style="position:absolute;left:0;text-align:left;margin-left:333.8pt;margin-top:232.95pt;width:63.9pt;height:35.5pt;z-index:251699200" o:allowincell="f" adj="-12456,31122">
            <v:textbox style="mso-next-textbox:#_x0000_s1058">
              <w:txbxContent>
                <w:p w:rsidR="00701D8F" w:rsidRPr="001372BF" w:rsidRDefault="00701D8F" w:rsidP="001372BF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1372BF">
                    <w:rPr>
                      <w:sz w:val="20"/>
                      <w:szCs w:val="20"/>
                    </w:rPr>
                    <w:t>рабочее поле</w:t>
                  </w:r>
                </w:p>
              </w:txbxContent>
            </v:textbox>
          </v:shape>
        </w:pict>
      </w:r>
    </w:p>
    <w:p w:rsidR="0020376E" w:rsidRPr="003421AE" w:rsidRDefault="0020376E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20376E" w:rsidRPr="0004748F" w:rsidRDefault="0020376E" w:rsidP="0004748F">
      <w:pPr>
        <w:pStyle w:val="14"/>
        <w:spacing w:before="0" w:after="0"/>
        <w:jc w:val="center"/>
        <w:rPr>
          <w:sz w:val="32"/>
          <w:szCs w:val="32"/>
        </w:rPr>
      </w:pPr>
    </w:p>
    <w:p w:rsidR="0020376E" w:rsidRPr="003421AE" w:rsidRDefault="0020376E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20376E" w:rsidRPr="003A01F2" w:rsidRDefault="00D04C74" w:rsidP="0004748F">
      <w:pPr>
        <w:pStyle w:val="14"/>
        <w:spacing w:before="0" w:after="0"/>
        <w:jc w:val="center"/>
        <w:rPr>
          <w:noProof/>
          <w:sz w:val="28"/>
          <w:szCs w:val="28"/>
        </w:rPr>
      </w:pPr>
      <w:r>
        <w:rPr>
          <w:noProof/>
          <w:snapToGrid/>
          <w:sz w:val="28"/>
          <w:szCs w:val="28"/>
        </w:rPr>
        <w:pict>
          <v:line id="_x0000_s1065" style="position:absolute;left:0;text-align:left;flip:x;z-index:251706368" from="99.5pt,277.6pt" to="106.6pt,327.3pt" o:allowincell="f"/>
        </w:pict>
      </w:r>
      <w:r>
        <w:rPr>
          <w:noProof/>
          <w:snapToGrid/>
          <w:sz w:val="28"/>
          <w:szCs w:val="28"/>
        </w:rPr>
        <w:pict>
          <v:line id="_x0000_s1064" style="position:absolute;left:0;text-align:left;z-index:251705344" from="92.4pt,277.6pt" to="92.4pt,327.3pt" o:allowincell="f"/>
        </w:pict>
      </w:r>
      <w:r>
        <w:rPr>
          <w:noProof/>
          <w:snapToGrid/>
          <w:sz w:val="28"/>
          <w:szCs w:val="28"/>
        </w:rPr>
        <w:pict>
          <v:line id="_x0000_s1063" style="position:absolute;left:0;text-align:left;z-index:251704320" from="78.2pt,277.6pt" to="85.3pt,327.3pt" o:allowincell="f"/>
        </w:pict>
      </w:r>
      <w:r>
        <w:rPr>
          <w:noProof/>
          <w:snapToGrid/>
          <w:sz w:val="28"/>
          <w:szCs w:val="28"/>
        </w:rPr>
        <w:pict>
          <v:line id="_x0000_s1061" style="position:absolute;left:0;text-align:left;flip:x;z-index:251702272" from="383.5pt,192.45pt" to="433.2pt,313.1pt" o:allowincell="f"/>
        </w:pict>
      </w:r>
      <w:r>
        <w:rPr>
          <w:noProof/>
          <w:snapToGrid/>
          <w:sz w:val="28"/>
          <w:szCs w:val="28"/>
        </w:rPr>
        <w:pict>
          <v:shape id="_x0000_s1057" type="#_x0000_t62" style="position:absolute;left:0;text-align:left;margin-left:142.1pt;margin-top:57.55pt;width:56.8pt;height:21.3pt;z-index:251698176" o:allowincell="f" adj="-19527,24744">
            <v:textbox style="mso-next-textbox:#_x0000_s1057">
              <w:txbxContent>
                <w:p w:rsidR="00701D8F" w:rsidRDefault="00701D8F" w:rsidP="0020376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ячейка</w:t>
                  </w:r>
                </w:p>
              </w:txbxContent>
            </v:textbox>
          </v:shape>
        </w:pict>
      </w:r>
      <w:r>
        <w:rPr>
          <w:noProof/>
          <w:snapToGrid/>
          <w:sz w:val="28"/>
          <w:szCs w:val="28"/>
        </w:rPr>
        <w:pict>
          <v:shape id="_x0000_s1056" type="#_x0000_t62" style="position:absolute;left:0;text-align:left;margin-left:85.3pt;margin-top:206.65pt;width:71pt;height:35.5pt;z-index:251697152" o:allowincell="f" adj="-10268,-4868">
            <v:textbox style="mso-next-textbox:#_x0000_s1056" inset=".5mm,.3mm,.5mm,.3mm">
              <w:txbxContent>
                <w:p w:rsidR="00701D8F" w:rsidRDefault="00701D8F" w:rsidP="001372BF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номера строк</w:t>
                  </w:r>
                </w:p>
              </w:txbxContent>
            </v:textbox>
          </v:shape>
        </w:pict>
      </w:r>
      <w:r>
        <w:rPr>
          <w:noProof/>
          <w:snapToGrid/>
          <w:sz w:val="28"/>
          <w:szCs w:val="28"/>
        </w:rPr>
        <w:pict>
          <v:shape id="_x0000_s1054" type="#_x0000_t62" style="position:absolute;left:0;text-align:left;margin-left:127.9pt;margin-top:-55.35pt;width:92.3pt;height:35.5pt;z-index:251695104" o:allowincell="f" adj="-6049,35534">
            <v:textbox style="mso-next-textbox:#_x0000_s1054" inset="1mm,1mm,1mm,1mm">
              <w:txbxContent>
                <w:p w:rsidR="00701D8F" w:rsidRDefault="00701D8F" w:rsidP="0020376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название книги</w:t>
                  </w:r>
                </w:p>
              </w:txbxContent>
            </v:textbox>
          </v:shape>
        </w:pict>
      </w:r>
      <w:r>
        <w:rPr>
          <w:noProof/>
          <w:snapToGrid/>
          <w:sz w:val="28"/>
          <w:szCs w:val="28"/>
        </w:rPr>
        <w:pict>
          <v:line id="_x0000_s1060" style="position:absolute;left:0;text-align:left;z-index:251701248" from="362.2pt,277.6pt" to="376.4pt,313.1pt" o:allowincell="f"/>
        </w:pict>
      </w:r>
      <w:r w:rsidR="0020376E" w:rsidRPr="003A01F2">
        <w:rPr>
          <w:noProof/>
          <w:snapToGrid/>
          <w:sz w:val="28"/>
          <w:szCs w:val="28"/>
        </w:rPr>
        <w:drawing>
          <wp:inline distT="0" distB="0" distL="0" distR="0">
            <wp:extent cx="5043805" cy="3664585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6E" w:rsidRPr="003A01F2" w:rsidRDefault="0020376E" w:rsidP="0004748F">
      <w:pPr>
        <w:pStyle w:val="14"/>
        <w:spacing w:before="0" w:after="0"/>
        <w:jc w:val="center"/>
        <w:rPr>
          <w:noProof/>
          <w:sz w:val="28"/>
          <w:szCs w:val="28"/>
        </w:rPr>
      </w:pPr>
    </w:p>
    <w:p w:rsidR="0020376E" w:rsidRPr="003A01F2" w:rsidRDefault="00D04C74" w:rsidP="0004748F">
      <w:pPr>
        <w:pStyle w:val="14"/>
        <w:spacing w:before="0" w:after="0"/>
        <w:jc w:val="center"/>
        <w:rPr>
          <w:noProof/>
          <w:sz w:val="28"/>
          <w:szCs w:val="28"/>
        </w:rPr>
      </w:pPr>
      <w:r>
        <w:rPr>
          <w:noProof/>
          <w:snapToGrid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355.25pt;margin-top:3.7pt;width:78.1pt;height:35.5pt;z-index:251700224" o:allowincell="f" stroked="f">
            <v:textbox style="mso-next-textbox:#_x0000_s1059">
              <w:txbxContent>
                <w:p w:rsidR="00701D8F" w:rsidRDefault="00701D8F" w:rsidP="001372BF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линейки прокрутки</w:t>
                  </w:r>
                </w:p>
              </w:txbxContent>
            </v:textbox>
          </v:shape>
        </w:pict>
      </w:r>
    </w:p>
    <w:p w:rsidR="0020376E" w:rsidRPr="003A01F2" w:rsidRDefault="00D04C74" w:rsidP="0004748F">
      <w:pPr>
        <w:pStyle w:val="14"/>
        <w:spacing w:before="0" w:after="0"/>
        <w:jc w:val="center"/>
        <w:rPr>
          <w:noProof/>
          <w:sz w:val="28"/>
          <w:szCs w:val="28"/>
        </w:rPr>
      </w:pPr>
      <w:r>
        <w:rPr>
          <w:noProof/>
          <w:snapToGrid/>
          <w:sz w:val="28"/>
          <w:szCs w:val="28"/>
        </w:rPr>
        <w:pict>
          <v:shape id="_x0000_s1062" type="#_x0000_t202" style="position:absolute;left:0;text-align:left;margin-left:65.5pt;margin-top:6.55pt;width:99.4pt;height:42.6pt;z-index:251703296" o:allowincell="f" stroked="f">
            <v:textbox style="mso-next-textbox:#_x0000_s1062">
              <w:txbxContent>
                <w:p w:rsidR="00701D8F" w:rsidRDefault="00701D8F" w:rsidP="0020376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ярлыки листов рабочей книги</w:t>
                  </w:r>
                </w:p>
              </w:txbxContent>
            </v:textbox>
          </v:shape>
        </w:pict>
      </w:r>
    </w:p>
    <w:p w:rsidR="0020376E" w:rsidRPr="003A01F2" w:rsidRDefault="0020376E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20376E" w:rsidRPr="003A01F2" w:rsidRDefault="0020376E" w:rsidP="0004748F">
      <w:pPr>
        <w:pStyle w:val="14"/>
        <w:spacing w:before="0" w:after="0"/>
        <w:jc w:val="center"/>
        <w:rPr>
          <w:sz w:val="28"/>
          <w:szCs w:val="28"/>
        </w:rPr>
      </w:pPr>
    </w:p>
    <w:p w:rsidR="0020376E" w:rsidRPr="00942535" w:rsidRDefault="0020376E" w:rsidP="0004748F">
      <w:pPr>
        <w:pStyle w:val="14"/>
        <w:spacing w:before="0" w:after="0"/>
        <w:jc w:val="center"/>
        <w:rPr>
          <w:szCs w:val="24"/>
        </w:rPr>
      </w:pPr>
      <w:r w:rsidRPr="00942535">
        <w:rPr>
          <w:b/>
          <w:szCs w:val="24"/>
        </w:rPr>
        <w:t xml:space="preserve">Рис. </w:t>
      </w:r>
      <w:r w:rsidR="0004748F">
        <w:rPr>
          <w:b/>
          <w:szCs w:val="24"/>
        </w:rPr>
        <w:t>5</w:t>
      </w:r>
      <w:r w:rsidRPr="00942535">
        <w:rPr>
          <w:b/>
          <w:szCs w:val="24"/>
        </w:rPr>
        <w:t>.1</w:t>
      </w:r>
      <w:r w:rsidR="00942535" w:rsidRPr="00942535">
        <w:rPr>
          <w:b/>
          <w:szCs w:val="24"/>
        </w:rPr>
        <w:t>.</w:t>
      </w:r>
      <w:r w:rsidR="0004748F">
        <w:rPr>
          <w:szCs w:val="24"/>
        </w:rPr>
        <w:t xml:space="preserve"> </w:t>
      </w:r>
      <w:r w:rsidRPr="00942535">
        <w:rPr>
          <w:szCs w:val="24"/>
        </w:rPr>
        <w:t xml:space="preserve">Общий вид программы </w:t>
      </w:r>
      <w:r w:rsidRPr="00942535">
        <w:rPr>
          <w:szCs w:val="24"/>
          <w:lang w:val="en-US"/>
        </w:rPr>
        <w:t>Excel</w:t>
      </w:r>
    </w:p>
    <w:p w:rsidR="00A33307" w:rsidRDefault="00A33307" w:rsidP="00BB1765">
      <w:pPr>
        <w:pStyle w:val="14"/>
        <w:spacing w:before="0" w:after="0"/>
        <w:ind w:firstLine="709"/>
        <w:jc w:val="center"/>
        <w:rPr>
          <w:sz w:val="28"/>
          <w:szCs w:val="28"/>
        </w:rPr>
      </w:pPr>
    </w:p>
    <w:p w:rsidR="00852AC7" w:rsidRPr="003A01F2" w:rsidRDefault="00852AC7" w:rsidP="00852AC7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Пересечение конкретного столбца и строки образует </w:t>
      </w:r>
      <w:r w:rsidRPr="003A01F2">
        <w:rPr>
          <w:i/>
          <w:sz w:val="28"/>
          <w:szCs w:val="28"/>
        </w:rPr>
        <w:t>ячейку.</w:t>
      </w:r>
      <w:r w:rsidRPr="003A01F2">
        <w:rPr>
          <w:sz w:val="28"/>
          <w:szCs w:val="28"/>
        </w:rPr>
        <w:t xml:space="preserve"> Местопол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жение ячейки задается </w:t>
      </w:r>
      <w:r w:rsidRPr="003A01F2">
        <w:rPr>
          <w:i/>
          <w:sz w:val="28"/>
          <w:szCs w:val="28"/>
        </w:rPr>
        <w:t>адресом,</w:t>
      </w:r>
      <w:r w:rsidRPr="003A01F2">
        <w:rPr>
          <w:sz w:val="28"/>
          <w:szCs w:val="28"/>
        </w:rPr>
        <w:t xml:space="preserve"> образованным из имени столбца и номера строки, на пересечении которых находится эта ячейка, а также при необход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мости в адресе указывается имя листа и имя книги. Наряду с понятием адреса в электронной таблице используется понятие ссылки. </w:t>
      </w:r>
      <w:r w:rsidRPr="003A01F2">
        <w:rPr>
          <w:i/>
          <w:sz w:val="28"/>
          <w:szCs w:val="28"/>
        </w:rPr>
        <w:t xml:space="preserve">Ссылка - </w:t>
      </w:r>
      <w:r w:rsidRPr="003A01F2">
        <w:rPr>
          <w:sz w:val="28"/>
          <w:szCs w:val="28"/>
        </w:rPr>
        <w:t>это элемент фо</w:t>
      </w:r>
      <w:r w:rsidRPr="003A01F2">
        <w:rPr>
          <w:sz w:val="28"/>
          <w:szCs w:val="28"/>
        </w:rPr>
        <w:t>р</w:t>
      </w:r>
      <w:r w:rsidRPr="003A01F2">
        <w:rPr>
          <w:sz w:val="28"/>
          <w:szCs w:val="28"/>
        </w:rPr>
        <w:t>мулы и используется тогда, когда надо сослаться на какую-нибудь  ячейку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 xml:space="preserve">лицы. В этом случае адрес будет использоваться в качестве ссылки Например, на рис. </w:t>
      </w:r>
      <w:r>
        <w:rPr>
          <w:sz w:val="28"/>
          <w:szCs w:val="28"/>
        </w:rPr>
        <w:t>5</w:t>
      </w:r>
      <w:r w:rsidRPr="003A01F2">
        <w:rPr>
          <w:sz w:val="28"/>
          <w:szCs w:val="28"/>
        </w:rPr>
        <w:t>.1 указана ячейка с адресом (ссылкой) В5. Ссылка на эту ячейку в фо</w:t>
      </w:r>
      <w:r w:rsidRPr="003A01F2">
        <w:rPr>
          <w:sz w:val="28"/>
          <w:szCs w:val="28"/>
        </w:rPr>
        <w:t>р</w:t>
      </w:r>
      <w:r w:rsidRPr="003A01F2">
        <w:rPr>
          <w:sz w:val="28"/>
          <w:szCs w:val="28"/>
        </w:rPr>
        <w:t>м</w:t>
      </w:r>
      <w:r>
        <w:rPr>
          <w:sz w:val="28"/>
          <w:szCs w:val="28"/>
        </w:rPr>
        <w:t>уле тоже будет называться В5.</w:t>
      </w:r>
    </w:p>
    <w:p w:rsidR="00852AC7" w:rsidRPr="003A01F2" w:rsidRDefault="00852AC7" w:rsidP="00852AC7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Для просмотра электронной таблицы используются линейки прокрутки. </w:t>
      </w:r>
    </w:p>
    <w:p w:rsidR="00852AC7" w:rsidRPr="003A01F2" w:rsidRDefault="00852AC7" w:rsidP="00852AC7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Ниже представлены типовые технологические операции с рабочими кн</w:t>
      </w:r>
      <w:r w:rsidRPr="003A01F2">
        <w:rPr>
          <w:sz w:val="28"/>
          <w:szCs w:val="28"/>
        </w:rPr>
        <w:t>и</w:t>
      </w:r>
      <w:r>
        <w:rPr>
          <w:sz w:val="28"/>
          <w:szCs w:val="28"/>
        </w:rPr>
        <w:t>гами и листами.</w:t>
      </w:r>
    </w:p>
    <w:p w:rsidR="00852AC7" w:rsidRPr="003A01F2" w:rsidRDefault="00852AC7" w:rsidP="00852AC7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Создается рабочая книга командой</w:t>
      </w:r>
      <w:r w:rsidRPr="003A01F2">
        <w:rPr>
          <w:b/>
          <w:sz w:val="28"/>
          <w:szCs w:val="28"/>
        </w:rPr>
        <w:t xml:space="preserve"> Файл, Создать</w:t>
      </w:r>
      <w:r w:rsidRPr="003A01F2">
        <w:rPr>
          <w:sz w:val="28"/>
          <w:szCs w:val="28"/>
        </w:rPr>
        <w:t xml:space="preserve"> или кнопкой  &lt;Со</w:t>
      </w:r>
      <w:r w:rsidRPr="003A01F2">
        <w:rPr>
          <w:sz w:val="28"/>
          <w:szCs w:val="28"/>
        </w:rPr>
        <w:t>з</w:t>
      </w:r>
      <w:r w:rsidRPr="003A01F2">
        <w:rPr>
          <w:sz w:val="28"/>
          <w:szCs w:val="28"/>
        </w:rPr>
        <w:lastRenderedPageBreak/>
        <w:t>дать&gt;, при этом используется один из готовых шаблонов. Для изменения уст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новок среды Excel, что повлечет за собой изменение установок текущей (акти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>ной) книги, можно воспользоваться командой</w:t>
      </w:r>
      <w:r w:rsidRPr="003A01F2">
        <w:rPr>
          <w:b/>
          <w:sz w:val="28"/>
          <w:szCs w:val="28"/>
        </w:rPr>
        <w:t xml:space="preserve"> Сервис, Параметры,</w:t>
      </w:r>
      <w:r w:rsidRPr="003A01F2">
        <w:rPr>
          <w:sz w:val="28"/>
          <w:szCs w:val="28"/>
        </w:rPr>
        <w:t xml:space="preserve"> вкладка </w:t>
      </w:r>
      <w:r w:rsidRPr="003A01F2">
        <w:rPr>
          <w:i/>
          <w:sz w:val="28"/>
          <w:szCs w:val="28"/>
        </w:rPr>
        <w:t xml:space="preserve">Общие. </w:t>
      </w:r>
    </w:p>
    <w:p w:rsidR="00A33307" w:rsidRPr="003A01F2" w:rsidRDefault="00A33307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 вкладке </w:t>
      </w:r>
      <w:r w:rsidRPr="003A01F2">
        <w:rPr>
          <w:i/>
          <w:sz w:val="28"/>
          <w:szCs w:val="28"/>
        </w:rPr>
        <w:t>Общие</w:t>
      </w:r>
      <w:r w:rsidRPr="003A01F2">
        <w:rPr>
          <w:sz w:val="28"/>
          <w:szCs w:val="28"/>
        </w:rPr>
        <w:t xml:space="preserve"> (рис. </w:t>
      </w:r>
      <w:r w:rsidR="0004748F">
        <w:rPr>
          <w:sz w:val="28"/>
          <w:szCs w:val="28"/>
        </w:rPr>
        <w:t>5</w:t>
      </w:r>
      <w:r w:rsidRPr="003A01F2">
        <w:rPr>
          <w:sz w:val="28"/>
          <w:szCs w:val="28"/>
        </w:rPr>
        <w:t xml:space="preserve">.2) указывается: </w:t>
      </w:r>
    </w:p>
    <w:p w:rsidR="00A33307" w:rsidRPr="00305D74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режим, при котором ссылки записываются в стиле R1C1 (адрес клетки </w:t>
      </w:r>
      <w:r w:rsidR="00305D74">
        <w:rPr>
          <w:sz w:val="28"/>
          <w:szCs w:val="28"/>
        </w:rPr>
        <w:t>- номер строки и номер столбца)</w:t>
      </w:r>
      <w:r w:rsidR="00305D74" w:rsidRPr="00305D74">
        <w:rPr>
          <w:sz w:val="28"/>
          <w:szCs w:val="28"/>
        </w:rPr>
        <w:t>;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максимальное количество элементов в списке (с которыми работали в предыдущих сеансах); 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защита от  макровирусов; 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звуковое сопровождение событий; </w:t>
      </w:r>
    </w:p>
    <w:p w:rsidR="00A33307" w:rsidRPr="00305D74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pacing w:val="-2"/>
          <w:sz w:val="28"/>
          <w:szCs w:val="28"/>
        </w:rPr>
      </w:pPr>
      <w:r w:rsidRPr="00305D74">
        <w:rPr>
          <w:spacing w:val="-2"/>
          <w:sz w:val="28"/>
          <w:szCs w:val="28"/>
        </w:rPr>
        <w:t>надо ли предлагать заполнение свойств файла</w:t>
      </w:r>
      <w:r w:rsidR="00216A23">
        <w:rPr>
          <w:spacing w:val="-2"/>
          <w:sz w:val="28"/>
          <w:szCs w:val="28"/>
        </w:rPr>
        <w:t xml:space="preserve"> </w:t>
      </w:r>
      <w:r w:rsidRPr="00305D74">
        <w:rPr>
          <w:spacing w:val="-2"/>
          <w:sz w:val="28"/>
          <w:szCs w:val="28"/>
        </w:rPr>
        <w:t>(таких, как тематическое н</w:t>
      </w:r>
      <w:r w:rsidRPr="00305D74">
        <w:rPr>
          <w:spacing w:val="-2"/>
          <w:sz w:val="28"/>
          <w:szCs w:val="28"/>
        </w:rPr>
        <w:t>а</w:t>
      </w:r>
      <w:r w:rsidRPr="00305D74">
        <w:rPr>
          <w:spacing w:val="-2"/>
          <w:sz w:val="28"/>
          <w:szCs w:val="28"/>
        </w:rPr>
        <w:t>значение рабочей книги, ключевые слова, автор рабочей книги, комментар</w:t>
      </w:r>
      <w:r w:rsidR="00305D74" w:rsidRPr="00305D74">
        <w:rPr>
          <w:spacing w:val="-2"/>
          <w:sz w:val="28"/>
          <w:szCs w:val="28"/>
        </w:rPr>
        <w:t>ии);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надо ли </w:t>
      </w:r>
      <w:r w:rsidRPr="003A01F2">
        <w:rPr>
          <w:i/>
          <w:sz w:val="28"/>
          <w:szCs w:val="28"/>
        </w:rPr>
        <w:t>Игнорировать DDE-запросы от других приложений,</w:t>
      </w:r>
      <w:r w:rsidRPr="003A01F2">
        <w:rPr>
          <w:sz w:val="28"/>
          <w:szCs w:val="28"/>
        </w:rPr>
        <w:t xml:space="preserve"> т.е. для и</w:t>
      </w:r>
      <w:r w:rsidRPr="003A01F2">
        <w:rPr>
          <w:sz w:val="28"/>
          <w:szCs w:val="28"/>
        </w:rPr>
        <w:t>г</w:t>
      </w:r>
      <w:r w:rsidRPr="003A01F2">
        <w:rPr>
          <w:sz w:val="28"/>
          <w:szCs w:val="28"/>
        </w:rPr>
        <w:t>норирования запросов с использованием Динамического Обмена Данн</w:t>
      </w:r>
      <w:r w:rsidR="00216A23">
        <w:rPr>
          <w:sz w:val="28"/>
          <w:szCs w:val="28"/>
        </w:rPr>
        <w:t>ыми (DDE) из других приложений;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количество листов при создании новой книги; 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тип и размер шрифта</w:t>
      </w:r>
      <w:r w:rsidRPr="003A01F2">
        <w:rPr>
          <w:b/>
          <w:sz w:val="28"/>
          <w:szCs w:val="28"/>
        </w:rPr>
        <w:t>,</w:t>
      </w:r>
      <w:r w:rsidRPr="003A01F2">
        <w:rPr>
          <w:sz w:val="28"/>
          <w:szCs w:val="28"/>
        </w:rPr>
        <w:t xml:space="preserve"> используемого при вводе данных в таблицу; 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рабочий каталог (папку); 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каталог (папку)автозагрузки; </w:t>
      </w:r>
    </w:p>
    <w:p w:rsidR="00A33307" w:rsidRPr="003A01F2" w:rsidRDefault="00A33307" w:rsidP="00305D74">
      <w:pPr>
        <w:pStyle w:val="14"/>
        <w:tabs>
          <w:tab w:val="left" w:pos="851"/>
        </w:tabs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имя пользователя. </w:t>
      </w:r>
    </w:p>
    <w:p w:rsidR="00A33307" w:rsidRPr="00852AC7" w:rsidRDefault="00A33307" w:rsidP="0004748F">
      <w:pPr>
        <w:pStyle w:val="14"/>
        <w:spacing w:before="0" w:after="0"/>
        <w:jc w:val="center"/>
        <w:rPr>
          <w:sz w:val="16"/>
          <w:szCs w:val="16"/>
        </w:rPr>
      </w:pPr>
    </w:p>
    <w:p w:rsidR="0020376E" w:rsidRPr="003A01F2" w:rsidRDefault="0020376E" w:rsidP="0004748F">
      <w:pPr>
        <w:pStyle w:val="14"/>
        <w:spacing w:before="0" w:after="0"/>
        <w:jc w:val="center"/>
        <w:rPr>
          <w:noProof/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4372841" cy="3483419"/>
            <wp:effectExtent l="19050" t="0" r="8659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75" cy="348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C7" w:rsidRPr="00852AC7" w:rsidRDefault="00852AC7" w:rsidP="0004748F">
      <w:pPr>
        <w:pStyle w:val="14"/>
        <w:spacing w:before="0" w:after="0"/>
        <w:jc w:val="both"/>
        <w:rPr>
          <w:sz w:val="16"/>
          <w:szCs w:val="16"/>
        </w:rPr>
      </w:pPr>
    </w:p>
    <w:p w:rsidR="001372BF" w:rsidRPr="00942535" w:rsidRDefault="0020376E" w:rsidP="0004748F">
      <w:pPr>
        <w:pStyle w:val="14"/>
        <w:spacing w:before="0" w:after="0"/>
        <w:jc w:val="center"/>
        <w:rPr>
          <w:szCs w:val="24"/>
        </w:rPr>
      </w:pPr>
      <w:r w:rsidRPr="00942535">
        <w:rPr>
          <w:b/>
          <w:szCs w:val="24"/>
        </w:rPr>
        <w:t xml:space="preserve">Рис </w:t>
      </w:r>
      <w:r w:rsidR="0004748F">
        <w:rPr>
          <w:b/>
          <w:szCs w:val="24"/>
        </w:rPr>
        <w:t>5</w:t>
      </w:r>
      <w:r w:rsidRPr="00942535">
        <w:rPr>
          <w:b/>
          <w:szCs w:val="24"/>
        </w:rPr>
        <w:t>.2.</w:t>
      </w:r>
      <w:r w:rsidRPr="00942535">
        <w:rPr>
          <w:szCs w:val="24"/>
        </w:rPr>
        <w:t xml:space="preserve"> Вкладка </w:t>
      </w:r>
      <w:r w:rsidRPr="00942535">
        <w:rPr>
          <w:i/>
          <w:szCs w:val="24"/>
        </w:rPr>
        <w:t>Общие</w:t>
      </w:r>
      <w:r w:rsidRPr="00942535">
        <w:rPr>
          <w:szCs w:val="24"/>
        </w:rPr>
        <w:t xml:space="preserve"> в диалоговом окне &lt;Параметры&gt; </w:t>
      </w:r>
    </w:p>
    <w:p w:rsidR="0020376E" w:rsidRDefault="0020376E" w:rsidP="0004748F">
      <w:pPr>
        <w:pStyle w:val="14"/>
        <w:spacing w:before="0" w:after="0"/>
        <w:jc w:val="center"/>
        <w:rPr>
          <w:szCs w:val="24"/>
        </w:rPr>
      </w:pPr>
      <w:r w:rsidRPr="00942535">
        <w:rPr>
          <w:szCs w:val="24"/>
        </w:rPr>
        <w:t>для формирования параметров интерфейса книги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Назначение других вкладок команды</w:t>
      </w:r>
      <w:r w:rsidRPr="003A01F2">
        <w:rPr>
          <w:b/>
          <w:sz w:val="28"/>
          <w:szCs w:val="28"/>
        </w:rPr>
        <w:t xml:space="preserve"> Сервис, Параметры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>Вид</w:t>
      </w:r>
      <w:r w:rsidRPr="003A01F2">
        <w:rPr>
          <w:sz w:val="28"/>
          <w:szCs w:val="28"/>
        </w:rPr>
        <w:t xml:space="preserve"> определяет внешний вид экрана, что обеспечивается задан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lastRenderedPageBreak/>
        <w:t xml:space="preserve">ем режима отображения (да </w:t>
      </w:r>
      <w:r w:rsidR="00965D30">
        <w:rPr>
          <w:sz w:val="28"/>
          <w:szCs w:val="28"/>
        </w:rPr>
        <w:t>и</w:t>
      </w:r>
      <w:r w:rsidRPr="003A01F2">
        <w:rPr>
          <w:sz w:val="28"/>
          <w:szCs w:val="28"/>
        </w:rPr>
        <w:t>ли нет) строки формул в верхней части окна; строки состояния в нижней части окна; графических объектов; формул или их значений; сетки, заголовков строк и столбцов таблицы; постранично; горизо</w:t>
      </w:r>
      <w:r w:rsidRPr="003A01F2">
        <w:rPr>
          <w:sz w:val="28"/>
          <w:szCs w:val="28"/>
        </w:rPr>
        <w:t>н</w:t>
      </w:r>
      <w:r w:rsidRPr="003A01F2">
        <w:rPr>
          <w:sz w:val="28"/>
          <w:szCs w:val="28"/>
        </w:rPr>
        <w:t xml:space="preserve">тальной и вертикальной полос прокрутки, ярлычков листов.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>Вычисления</w:t>
      </w:r>
      <w:r w:rsidRPr="003A01F2">
        <w:rPr>
          <w:sz w:val="28"/>
          <w:szCs w:val="28"/>
        </w:rPr>
        <w:t xml:space="preserve"> управляет процессом вычисления в таблице; задае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>ся автоматический либо под управлением пользователя режим изменения зн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чений аргументов в формуле; задается число итераций при поиске решений и для прерывания циклической ссылки; определяется точность вычислений, си</w:t>
      </w:r>
      <w:r w:rsidRPr="003A01F2">
        <w:rPr>
          <w:sz w:val="28"/>
          <w:szCs w:val="28"/>
        </w:rPr>
        <w:t>с</w:t>
      </w:r>
      <w:r w:rsidR="00305D74">
        <w:rPr>
          <w:sz w:val="28"/>
          <w:szCs w:val="28"/>
        </w:rPr>
        <w:t>тема дат и пр.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>Правка</w:t>
      </w:r>
      <w:r w:rsidRPr="003A01F2">
        <w:rPr>
          <w:sz w:val="28"/>
          <w:szCs w:val="28"/>
        </w:rPr>
        <w:t xml:space="preserve"> обеспечивает установки для редактирования листа книги с помощью флажков: редактирование непосредственно в ячейке, перемещение и копирование ячеек с использованием перетаскивания, направление перехода после ввода данных в ячейку и др.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>Цвет</w:t>
      </w:r>
      <w:r w:rsidRPr="003A01F2">
        <w:rPr>
          <w:sz w:val="28"/>
          <w:szCs w:val="28"/>
        </w:rPr>
        <w:t xml:space="preserve"> обеспечивает выбор цветовой палитры для оформления диаграмм </w:t>
      </w:r>
      <w:r w:rsidR="00965D30">
        <w:rPr>
          <w:sz w:val="28"/>
          <w:szCs w:val="28"/>
        </w:rPr>
        <w:t xml:space="preserve">и </w:t>
      </w:r>
      <w:r w:rsidRPr="003A01F2">
        <w:rPr>
          <w:sz w:val="28"/>
          <w:szCs w:val="28"/>
        </w:rPr>
        <w:t xml:space="preserve">других графических объектов.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>Диаграмма</w:t>
      </w:r>
      <w:r w:rsidRPr="003A01F2">
        <w:rPr>
          <w:sz w:val="28"/>
          <w:szCs w:val="28"/>
        </w:rPr>
        <w:t xml:space="preserve"> обеспечивает задание параметров вывода активной диаграммы и режим отображения (названий и значений) во всплывающих по</w:t>
      </w:r>
      <w:r w:rsidRPr="003A01F2">
        <w:rPr>
          <w:sz w:val="28"/>
          <w:szCs w:val="28"/>
        </w:rPr>
        <w:t>д</w:t>
      </w:r>
      <w:r w:rsidRPr="003A01F2">
        <w:rPr>
          <w:sz w:val="28"/>
          <w:szCs w:val="28"/>
        </w:rPr>
        <w:t xml:space="preserve">сказках, при установке указателя мыши на элементе диаграммы.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>Списки</w:t>
      </w:r>
      <w:r w:rsidRPr="003A01F2">
        <w:rPr>
          <w:sz w:val="28"/>
          <w:szCs w:val="28"/>
        </w:rPr>
        <w:t xml:space="preserve"> обеспечивает выбор конкретного списка названий для редактирования.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>Переход</w:t>
      </w:r>
      <w:r w:rsidRPr="003A01F2">
        <w:rPr>
          <w:sz w:val="28"/>
          <w:szCs w:val="28"/>
        </w:rPr>
        <w:t xml:space="preserve"> задает установку формата записи файлов Excel, пар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метры вывода на экран таблицы в режиме просмотра и открытия книги, прав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ла вычислений и преобразования формул при открытии файлов Lotus 1-2-3 в Microsoft Excel. </w:t>
      </w:r>
    </w:p>
    <w:p w:rsidR="0020376E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20376E" w:rsidRPr="003A01F2" w:rsidRDefault="00305D74" w:rsidP="00305D74">
      <w:pPr>
        <w:pStyle w:val="H3"/>
        <w:spacing w:before="0" w:after="0"/>
        <w:ind w:firstLine="709"/>
        <w:jc w:val="both"/>
        <w:rPr>
          <w:szCs w:val="28"/>
        </w:rPr>
      </w:pPr>
      <w:r w:rsidRPr="00BB1662">
        <w:rPr>
          <w:spacing w:val="-6"/>
          <w:szCs w:val="28"/>
        </w:rPr>
        <w:t xml:space="preserve">Задание </w:t>
      </w:r>
      <w:r>
        <w:rPr>
          <w:spacing w:val="-6"/>
          <w:szCs w:val="28"/>
        </w:rPr>
        <w:t>5</w:t>
      </w:r>
      <w:r w:rsidRPr="00BB1662">
        <w:rPr>
          <w:spacing w:val="-6"/>
          <w:szCs w:val="28"/>
        </w:rPr>
        <w:t>.1.</w:t>
      </w:r>
      <w:r>
        <w:rPr>
          <w:spacing w:val="-6"/>
          <w:szCs w:val="28"/>
        </w:rPr>
        <w:t xml:space="preserve"> </w:t>
      </w:r>
      <w:r w:rsidR="0020376E" w:rsidRPr="003A01F2">
        <w:rPr>
          <w:b w:val="0"/>
          <w:szCs w:val="28"/>
        </w:rPr>
        <w:t>Созда</w:t>
      </w:r>
      <w:r>
        <w:rPr>
          <w:b w:val="0"/>
          <w:szCs w:val="28"/>
        </w:rPr>
        <w:t>ние</w:t>
      </w:r>
      <w:r w:rsidR="0020376E" w:rsidRPr="003A01F2">
        <w:rPr>
          <w:b w:val="0"/>
          <w:szCs w:val="28"/>
        </w:rPr>
        <w:t xml:space="preserve"> электронн</w:t>
      </w:r>
      <w:r>
        <w:rPr>
          <w:b w:val="0"/>
          <w:szCs w:val="28"/>
        </w:rPr>
        <w:t>ой</w:t>
      </w:r>
      <w:r w:rsidR="0020376E" w:rsidRPr="003A01F2">
        <w:rPr>
          <w:b w:val="0"/>
          <w:szCs w:val="28"/>
        </w:rPr>
        <w:t xml:space="preserve"> таблиц</w:t>
      </w:r>
      <w:r>
        <w:rPr>
          <w:b w:val="0"/>
          <w:szCs w:val="28"/>
        </w:rPr>
        <w:t>ы</w:t>
      </w:r>
      <w:r w:rsidR="0020376E" w:rsidRPr="003A01F2">
        <w:rPr>
          <w:b w:val="0"/>
          <w:szCs w:val="28"/>
        </w:rPr>
        <w:t xml:space="preserve"> учета результатов экзамен</w:t>
      </w:r>
      <w:r w:rsidR="0020376E" w:rsidRPr="003A01F2">
        <w:rPr>
          <w:b w:val="0"/>
          <w:szCs w:val="28"/>
        </w:rPr>
        <w:t>а</w:t>
      </w:r>
      <w:r w:rsidR="0020376E" w:rsidRPr="003A01F2">
        <w:rPr>
          <w:b w:val="0"/>
          <w:szCs w:val="28"/>
        </w:rPr>
        <w:t>ционной сессии студентов</w:t>
      </w:r>
      <w:r>
        <w:rPr>
          <w:b w:val="0"/>
          <w:szCs w:val="28"/>
        </w:rPr>
        <w:t>.</w:t>
      </w:r>
      <w:r w:rsidR="0020376E" w:rsidRPr="003A01F2">
        <w:rPr>
          <w:szCs w:val="28"/>
        </w:rPr>
        <w:t xml:space="preserve">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1.</w:t>
      </w:r>
      <w:r w:rsidR="00216A23">
        <w:rPr>
          <w:b/>
          <w:sz w:val="28"/>
          <w:szCs w:val="28"/>
        </w:rPr>
        <w:t xml:space="preserve"> </w:t>
      </w:r>
      <w:r w:rsidRPr="003A01F2">
        <w:rPr>
          <w:sz w:val="28"/>
          <w:szCs w:val="28"/>
        </w:rPr>
        <w:t>Создайте новую рабочую книгу, воспользовавшись одним из следу</w:t>
      </w:r>
      <w:r w:rsidRPr="003A01F2">
        <w:rPr>
          <w:sz w:val="28"/>
          <w:szCs w:val="28"/>
        </w:rPr>
        <w:t>ю</w:t>
      </w:r>
      <w:r w:rsidRPr="003A01F2">
        <w:rPr>
          <w:sz w:val="28"/>
          <w:szCs w:val="28"/>
        </w:rPr>
        <w:t xml:space="preserve">щих вариантов: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1-й вариант. При загрузке среды Excel на экране появляется новая книга со стандартным именем Книга (номер);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2-й вариант. На экране уже отображена созданная ранее книга с уникал</w:t>
      </w:r>
      <w:r w:rsidRPr="003A01F2">
        <w:rPr>
          <w:sz w:val="28"/>
          <w:szCs w:val="28"/>
        </w:rPr>
        <w:t>ь</w:t>
      </w:r>
      <w:r w:rsidR="00965D30">
        <w:rPr>
          <w:sz w:val="28"/>
          <w:szCs w:val="28"/>
        </w:rPr>
        <w:t>ным именем.</w:t>
      </w:r>
      <w:r w:rsidRPr="003A01F2">
        <w:rPr>
          <w:sz w:val="28"/>
          <w:szCs w:val="28"/>
        </w:rPr>
        <w:t xml:space="preserve"> В этом случае для создания новой книги воспользуйтесь командой</w:t>
      </w:r>
      <w:r w:rsidRPr="003A01F2">
        <w:rPr>
          <w:b/>
          <w:sz w:val="28"/>
          <w:szCs w:val="28"/>
        </w:rPr>
        <w:t xml:space="preserve"> Файл, Создать.</w:t>
      </w:r>
      <w:r w:rsidRPr="003A01F2">
        <w:rPr>
          <w:sz w:val="28"/>
          <w:szCs w:val="28"/>
        </w:rPr>
        <w:t xml:space="preserve">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2.</w:t>
      </w:r>
      <w:r w:rsidR="00216A23">
        <w:rPr>
          <w:b/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Сделайте настройку среды Excel для рабочей книги, в которой будет вестись учет результатов экзаменационной сессии студентов: </w:t>
      </w:r>
    </w:p>
    <w:p w:rsidR="0020376E" w:rsidRPr="00216A23" w:rsidRDefault="0020376E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</w:t>
      </w:r>
      <w:r w:rsidRPr="003A01F2">
        <w:rPr>
          <w:b/>
          <w:sz w:val="28"/>
          <w:szCs w:val="28"/>
        </w:rPr>
        <w:t xml:space="preserve"> Сервис, Параметры</w:t>
      </w:r>
      <w:r w:rsidRPr="003A01F2">
        <w:rPr>
          <w:sz w:val="28"/>
          <w:szCs w:val="28"/>
        </w:rPr>
        <w:t xml:space="preserve"> и в диалоговом окне выбер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те </w:t>
      </w:r>
      <w:r w:rsidRPr="00216A23">
        <w:rPr>
          <w:sz w:val="28"/>
          <w:szCs w:val="28"/>
        </w:rPr>
        <w:t xml:space="preserve">вкладку </w:t>
      </w:r>
      <w:r w:rsidRPr="00216A23">
        <w:rPr>
          <w:i/>
          <w:sz w:val="28"/>
          <w:szCs w:val="28"/>
        </w:rPr>
        <w:t>Общие,</w:t>
      </w:r>
      <w:r w:rsidR="00216A23" w:rsidRPr="00216A23">
        <w:rPr>
          <w:sz w:val="28"/>
          <w:szCs w:val="28"/>
        </w:rPr>
        <w:t xml:space="preserve"> установив следующие параметры:</w:t>
      </w:r>
      <w:r w:rsidRPr="00216A23">
        <w:rPr>
          <w:sz w:val="28"/>
          <w:szCs w:val="28"/>
        </w:rPr>
        <w:t xml:space="preserve">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стиль ссылок: а1, т.е. нет флажка;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 xml:space="preserve">защита от макровирусов - есть флажок;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листов в новой книге </w:t>
      </w:r>
      <w:r w:rsidRPr="00216A23">
        <w:rPr>
          <w:sz w:val="28"/>
          <w:szCs w:val="28"/>
        </w:rPr>
        <w:t xml:space="preserve">- 5;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 xml:space="preserve">стандартный шрифт - Arial Cyr, размер 10;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lastRenderedPageBreak/>
        <w:t xml:space="preserve">выберите рабочий каталог для сохранения новых книг; </w:t>
      </w:r>
    </w:p>
    <w:p w:rsidR="0020376E" w:rsidRPr="00C35B3D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 xml:space="preserve">введите </w:t>
      </w:r>
      <w:r w:rsidR="0020376E" w:rsidRPr="00216A23">
        <w:rPr>
          <w:sz w:val="28"/>
          <w:szCs w:val="28"/>
        </w:rPr>
        <w:t>имя пользователя</w:t>
      </w:r>
      <w:r w:rsidR="00C35B3D">
        <w:rPr>
          <w:sz w:val="28"/>
          <w:szCs w:val="28"/>
        </w:rPr>
        <w:t>;</w:t>
      </w:r>
    </w:p>
    <w:p w:rsidR="0020376E" w:rsidRPr="00216A23" w:rsidRDefault="0020376E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 xml:space="preserve">выберите вкладку </w:t>
      </w:r>
      <w:r w:rsidRPr="00216A23">
        <w:rPr>
          <w:i/>
          <w:sz w:val="28"/>
          <w:szCs w:val="28"/>
        </w:rPr>
        <w:t>Вид,</w:t>
      </w:r>
      <w:r w:rsidRPr="00216A23">
        <w:rPr>
          <w:sz w:val="28"/>
          <w:szCs w:val="28"/>
        </w:rPr>
        <w:t xml:space="preserve"> установив флажки следующих параметров: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 xml:space="preserve">отображать: строку формул, строку состояния;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примечания: не отображать;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объекты</w:t>
      </w:r>
      <w:r w:rsidR="0020376E" w:rsidRPr="00216A23">
        <w:rPr>
          <w:sz w:val="28"/>
          <w:szCs w:val="28"/>
        </w:rPr>
        <w:t>: отображ</w:t>
      </w:r>
      <w:r w:rsidRPr="00216A23">
        <w:rPr>
          <w:sz w:val="28"/>
          <w:szCs w:val="28"/>
        </w:rPr>
        <w:t>ать.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Параметры окна: сетка, заголовки строк и столбцов, горизонтальная и вертикальная полосы</w:t>
      </w:r>
      <w:r w:rsidRPr="003A01F2">
        <w:rPr>
          <w:sz w:val="28"/>
          <w:szCs w:val="28"/>
        </w:rPr>
        <w:t xml:space="preserve"> прокрутки, ярлычки ли</w:t>
      </w:r>
      <w:r w:rsidR="00C35B3D">
        <w:rPr>
          <w:sz w:val="28"/>
          <w:szCs w:val="28"/>
        </w:rPr>
        <w:t>стов, авторазбиение на страницы;</w:t>
      </w:r>
    </w:p>
    <w:p w:rsidR="00216A23" w:rsidRPr="00216A23" w:rsidRDefault="0020376E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pacing w:val="-6"/>
          <w:sz w:val="28"/>
          <w:szCs w:val="28"/>
        </w:rPr>
      </w:pPr>
      <w:r w:rsidRPr="00216A23">
        <w:rPr>
          <w:spacing w:val="-6"/>
          <w:sz w:val="28"/>
          <w:szCs w:val="28"/>
        </w:rPr>
        <w:t xml:space="preserve">выберите вкладку </w:t>
      </w:r>
      <w:r w:rsidRPr="00216A23">
        <w:rPr>
          <w:i/>
          <w:spacing w:val="-6"/>
          <w:sz w:val="28"/>
          <w:szCs w:val="28"/>
        </w:rPr>
        <w:t>Вычисления,</w:t>
      </w:r>
      <w:r w:rsidRPr="00216A23">
        <w:rPr>
          <w:spacing w:val="-6"/>
          <w:sz w:val="28"/>
          <w:szCs w:val="28"/>
        </w:rPr>
        <w:t xml:space="preserve"> установив флажки следующих параметров: </w:t>
      </w:r>
    </w:p>
    <w:p w:rsidR="00216A23" w:rsidRPr="00216A23" w:rsidRDefault="00216A23" w:rsidP="00216A23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автоматически производить вычисления;</w:t>
      </w:r>
    </w:p>
    <w:p w:rsidR="0020376E" w:rsidRPr="00A84DD4" w:rsidRDefault="00216A23" w:rsidP="00216A23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точность</w:t>
      </w:r>
      <w:r>
        <w:rPr>
          <w:sz w:val="28"/>
          <w:szCs w:val="28"/>
        </w:rPr>
        <w:t>: как на экране</w:t>
      </w:r>
      <w:r w:rsidR="00EF3FE0">
        <w:rPr>
          <w:sz w:val="28"/>
          <w:szCs w:val="28"/>
        </w:rPr>
        <w:t>;</w:t>
      </w:r>
    </w:p>
    <w:p w:rsidR="0020376E" w:rsidRPr="003A01F2" w:rsidRDefault="0020376E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выберите вкладку </w:t>
      </w:r>
      <w:r w:rsidRPr="003A01F2">
        <w:rPr>
          <w:i/>
          <w:sz w:val="28"/>
          <w:szCs w:val="28"/>
        </w:rPr>
        <w:t>Правка,</w:t>
      </w:r>
      <w:r w:rsidRPr="003A01F2">
        <w:rPr>
          <w:sz w:val="28"/>
          <w:szCs w:val="28"/>
        </w:rPr>
        <w:t xml:space="preserve"> установив флажки следующих </w:t>
      </w:r>
      <w:r w:rsidRPr="00216A23">
        <w:rPr>
          <w:sz w:val="28"/>
          <w:szCs w:val="28"/>
        </w:rPr>
        <w:t>параметров:</w:t>
      </w:r>
      <w:r w:rsidRPr="003A01F2">
        <w:rPr>
          <w:sz w:val="28"/>
          <w:szCs w:val="28"/>
        </w:rPr>
        <w:t xml:space="preserve"> </w:t>
      </w:r>
    </w:p>
    <w:p w:rsidR="0020376E" w:rsidRPr="003A01F2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правка прямо в ячейке</w:t>
      </w:r>
      <w:r w:rsidRPr="00216A23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20376E" w:rsidRPr="003A01F2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перетаскивание ячеек</w:t>
      </w:r>
      <w:r w:rsidRPr="00216A23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переход к другой ячейке после ввода в направлении </w:t>
      </w:r>
      <w:r w:rsidRPr="003A01F2">
        <w:rPr>
          <w:i/>
          <w:sz w:val="28"/>
          <w:szCs w:val="28"/>
        </w:rPr>
        <w:t>вниз</w:t>
      </w:r>
      <w:r w:rsidRPr="00216A23">
        <w:rPr>
          <w:sz w:val="28"/>
          <w:szCs w:val="28"/>
        </w:rPr>
        <w:t>;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число десятичных цифр - 2</w:t>
      </w:r>
      <w:r w:rsidRPr="00216A23">
        <w:rPr>
          <w:sz w:val="28"/>
          <w:szCs w:val="28"/>
        </w:rPr>
        <w:t>;</w:t>
      </w:r>
    </w:p>
    <w:p w:rsidR="0020376E" w:rsidRPr="003A01F2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автозаполнение </w:t>
      </w:r>
      <w:r w:rsidR="0020376E" w:rsidRPr="003A01F2">
        <w:rPr>
          <w:sz w:val="28"/>
          <w:szCs w:val="28"/>
        </w:rPr>
        <w:t>значений ячеек</w:t>
      </w:r>
      <w:r w:rsidR="00A62EE8">
        <w:rPr>
          <w:sz w:val="28"/>
          <w:szCs w:val="28"/>
        </w:rPr>
        <w:t>.</w:t>
      </w:r>
      <w:r w:rsidR="0020376E" w:rsidRPr="003A01F2">
        <w:rPr>
          <w:sz w:val="28"/>
          <w:szCs w:val="28"/>
        </w:rPr>
        <w:t xml:space="preserve">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3.</w:t>
      </w:r>
      <w:r w:rsidRPr="003A01F2">
        <w:rPr>
          <w:b/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Переименуйте рабочий лист, выполнив следующие действия: </w:t>
      </w:r>
    </w:p>
    <w:p w:rsidR="0020376E" w:rsidRPr="003A01F2" w:rsidRDefault="0020376E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указатель мыши на </w:t>
      </w:r>
      <w:r w:rsidRPr="003A01F2">
        <w:rPr>
          <w:i/>
          <w:sz w:val="28"/>
          <w:szCs w:val="28"/>
        </w:rPr>
        <w:t>Лист 1</w:t>
      </w:r>
      <w:r w:rsidRPr="003A01F2">
        <w:rPr>
          <w:sz w:val="28"/>
          <w:szCs w:val="28"/>
        </w:rPr>
        <w:t xml:space="preserve"> и вызовите контекстное меню, щелкнув правой клавишей мыши; </w:t>
      </w:r>
    </w:p>
    <w:p w:rsidR="0020376E" w:rsidRPr="003A01F2" w:rsidRDefault="0020376E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выберите в контекстном меню команду Переименовать; </w:t>
      </w:r>
    </w:p>
    <w:p w:rsidR="0020376E" w:rsidRPr="003A01F2" w:rsidRDefault="0020376E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введите в диалоговом меню новое имя листа. </w:t>
      </w:r>
    </w:p>
    <w:p w:rsidR="0020376E" w:rsidRPr="003A01F2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16A23">
        <w:rPr>
          <w:sz w:val="28"/>
          <w:szCs w:val="28"/>
        </w:rPr>
        <w:t>4</w:t>
      </w:r>
      <w:r w:rsidRPr="00973549">
        <w:rPr>
          <w:sz w:val="28"/>
          <w:szCs w:val="28"/>
        </w:rPr>
        <w:t xml:space="preserve">. </w:t>
      </w:r>
      <w:r w:rsidRPr="003A01F2">
        <w:rPr>
          <w:sz w:val="28"/>
          <w:szCs w:val="28"/>
        </w:rPr>
        <w:t xml:space="preserve">Сохраните созданную рабочую книгу под именем </w:t>
      </w:r>
      <w:r w:rsidRPr="003A01F2">
        <w:rPr>
          <w:i/>
          <w:sz w:val="28"/>
          <w:szCs w:val="28"/>
        </w:rPr>
        <w:t>Session.x</w:t>
      </w:r>
      <w:r w:rsidRPr="003A01F2">
        <w:rPr>
          <w:i/>
          <w:sz w:val="28"/>
          <w:szCs w:val="28"/>
          <w:lang w:val="en-US"/>
        </w:rPr>
        <w:t>l</w:t>
      </w:r>
      <w:r w:rsidRPr="003A01F2">
        <w:rPr>
          <w:i/>
          <w:sz w:val="28"/>
          <w:szCs w:val="28"/>
        </w:rPr>
        <w:t>s</w:t>
      </w:r>
      <w:r w:rsidRPr="003A01F2">
        <w:rPr>
          <w:sz w:val="28"/>
          <w:szCs w:val="28"/>
        </w:rPr>
        <w:t xml:space="preserve"> в любом каталоге выбранного диска, выполнив команду Файл, Сохранить как. В диал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говом окне установите следующие параметры: </w:t>
      </w:r>
    </w:p>
    <w:p w:rsidR="0020376E" w:rsidRPr="003A01F2" w:rsidRDefault="00A62EE8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папка: имя выбранного каталога;</w:t>
      </w:r>
    </w:p>
    <w:p w:rsidR="0020376E" w:rsidRPr="003A01F2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имя </w:t>
      </w:r>
      <w:r w:rsidR="0020376E" w:rsidRPr="003A01F2">
        <w:rPr>
          <w:sz w:val="28"/>
          <w:szCs w:val="28"/>
        </w:rPr>
        <w:t>файла: Session</w:t>
      </w:r>
      <w:r w:rsidRPr="00216A23">
        <w:rPr>
          <w:sz w:val="28"/>
          <w:szCs w:val="28"/>
        </w:rPr>
        <w:t>;</w:t>
      </w:r>
      <w:r w:rsidR="0020376E" w:rsidRPr="003A01F2">
        <w:rPr>
          <w:sz w:val="28"/>
          <w:szCs w:val="28"/>
        </w:rPr>
        <w:t xml:space="preserve"> </w:t>
      </w:r>
    </w:p>
    <w:p w:rsidR="0020376E" w:rsidRPr="00216A23" w:rsidRDefault="00216A23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ти</w:t>
      </w:r>
      <w:r w:rsidR="0020376E" w:rsidRPr="003A01F2">
        <w:rPr>
          <w:sz w:val="28"/>
          <w:szCs w:val="28"/>
        </w:rPr>
        <w:t>п файла: книга Microsoft Excel</w:t>
      </w:r>
      <w:r w:rsidRPr="00216A23">
        <w:rPr>
          <w:sz w:val="28"/>
          <w:szCs w:val="28"/>
        </w:rPr>
        <w:t>.</w:t>
      </w:r>
    </w:p>
    <w:p w:rsidR="0020376E" w:rsidRPr="00A84DD4" w:rsidRDefault="0020376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973549">
        <w:rPr>
          <w:sz w:val="28"/>
          <w:szCs w:val="28"/>
        </w:rPr>
        <w:t>5</w:t>
      </w:r>
      <w:r w:rsidR="00216A23" w:rsidRPr="00973549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Тренинг работы с листами и книгами. Проделайте приведенные выше ти</w:t>
      </w:r>
      <w:r w:rsidR="00216A23">
        <w:rPr>
          <w:sz w:val="28"/>
          <w:szCs w:val="28"/>
        </w:rPr>
        <w:t>повые технологические операции.</w:t>
      </w:r>
    </w:p>
    <w:p w:rsidR="00DD2BD9" w:rsidRPr="00A84DD4" w:rsidRDefault="00DD2BD9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A23" w:rsidRPr="00A84DD4" w:rsidRDefault="00216A23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A23" w:rsidRPr="00A84DD4" w:rsidRDefault="00216A23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A23" w:rsidRPr="00A84DD4" w:rsidRDefault="00216A23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C2C" w:rsidRDefault="00DD2BD9" w:rsidP="00625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B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0376E" w:rsidRPr="00137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C2C">
        <w:rPr>
          <w:rFonts w:ascii="Times New Roman" w:hAnsi="Times New Roman" w:cs="Times New Roman"/>
          <w:b/>
          <w:sz w:val="28"/>
          <w:szCs w:val="28"/>
        </w:rPr>
        <w:t>6</w:t>
      </w:r>
    </w:p>
    <w:p w:rsidR="006D0F0C" w:rsidRDefault="001372BF" w:rsidP="00625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BF">
        <w:rPr>
          <w:rFonts w:ascii="Times New Roman" w:hAnsi="Times New Roman" w:cs="Times New Roman"/>
          <w:b/>
          <w:sz w:val="28"/>
          <w:szCs w:val="28"/>
        </w:rPr>
        <w:t xml:space="preserve">Создание и заполнение таблицы </w:t>
      </w:r>
      <w:r w:rsidR="00A62EE8">
        <w:rPr>
          <w:rFonts w:ascii="Times New Roman" w:hAnsi="Times New Roman" w:cs="Times New Roman"/>
          <w:b/>
          <w:sz w:val="28"/>
          <w:szCs w:val="28"/>
        </w:rPr>
        <w:t>постоянными данными и формулами</w:t>
      </w:r>
    </w:p>
    <w:p w:rsidR="00625C2C" w:rsidRPr="00216A23" w:rsidRDefault="00625C2C" w:rsidP="00625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A23" w:rsidRPr="00F74388" w:rsidRDefault="00216A23" w:rsidP="00216A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8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216A23" w:rsidRPr="00A62EE8" w:rsidRDefault="00A62EE8" w:rsidP="009351EA">
      <w:pPr>
        <w:pStyle w:val="af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216A23" w:rsidRPr="00A62EE8">
        <w:rPr>
          <w:rFonts w:ascii="Times New Roman" w:hAnsi="Times New Roman"/>
          <w:sz w:val="28"/>
          <w:szCs w:val="28"/>
        </w:rPr>
        <w:t xml:space="preserve">зучение особенности работы с таблицами в </w:t>
      </w:r>
      <w:r w:rsidR="00216A23" w:rsidRPr="00A62EE8">
        <w:rPr>
          <w:rFonts w:ascii="Times New Roman" w:hAnsi="Times New Roman"/>
          <w:spacing w:val="-4"/>
          <w:sz w:val="28"/>
          <w:szCs w:val="28"/>
        </w:rPr>
        <w:t>Excel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216A23" w:rsidRPr="00A62EE8" w:rsidRDefault="00A62EE8" w:rsidP="009351EA">
      <w:pPr>
        <w:pStyle w:val="af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16A23" w:rsidRPr="00A62EE8">
        <w:rPr>
          <w:rFonts w:ascii="Times New Roman" w:hAnsi="Times New Roman"/>
          <w:sz w:val="28"/>
          <w:szCs w:val="28"/>
        </w:rPr>
        <w:t>риобретение навыков создания и заполнения таблицы постоянными данными и формулами</w:t>
      </w:r>
      <w:r w:rsidR="00962CC6" w:rsidRPr="00A62EE8">
        <w:rPr>
          <w:rFonts w:ascii="Times New Roman" w:hAnsi="Times New Roman"/>
          <w:sz w:val="28"/>
          <w:szCs w:val="28"/>
        </w:rPr>
        <w:t xml:space="preserve"> в </w:t>
      </w:r>
      <w:r w:rsidR="00962CC6" w:rsidRPr="00A62EE8">
        <w:rPr>
          <w:rFonts w:ascii="Times New Roman" w:hAnsi="Times New Roman"/>
          <w:spacing w:val="-4"/>
          <w:sz w:val="28"/>
          <w:szCs w:val="28"/>
        </w:rPr>
        <w:t>Excel</w:t>
      </w:r>
      <w:r w:rsidR="00962CC6" w:rsidRPr="00A62EE8">
        <w:rPr>
          <w:rFonts w:ascii="Times New Roman" w:hAnsi="Times New Roman"/>
          <w:bCs/>
          <w:sz w:val="28"/>
          <w:szCs w:val="28"/>
        </w:rPr>
        <w:t>.</w:t>
      </w:r>
    </w:p>
    <w:p w:rsidR="00625C2C" w:rsidRPr="001372BF" w:rsidRDefault="00625C2C" w:rsidP="00625C2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6D0F0C" w:rsidRPr="00942535" w:rsidRDefault="006D0F0C" w:rsidP="00D85865">
      <w:pPr>
        <w:pStyle w:val="H4"/>
        <w:spacing w:before="60" w:after="60"/>
        <w:ind w:firstLine="709"/>
        <w:jc w:val="both"/>
        <w:rPr>
          <w:i/>
          <w:sz w:val="28"/>
          <w:szCs w:val="28"/>
        </w:rPr>
      </w:pPr>
      <w:r w:rsidRPr="00942535">
        <w:rPr>
          <w:i/>
          <w:sz w:val="28"/>
          <w:szCs w:val="28"/>
        </w:rPr>
        <w:lastRenderedPageBreak/>
        <w:t xml:space="preserve">Формат ячеек таблицы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Ячейки рабочего листа имеют заданный формат, который устанавливае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 xml:space="preserve">ся командой </w:t>
      </w:r>
      <w:r w:rsidRPr="003A01F2">
        <w:rPr>
          <w:b/>
          <w:sz w:val="28"/>
          <w:szCs w:val="28"/>
        </w:rPr>
        <w:t>Формат</w:t>
      </w:r>
      <w:r w:rsidRPr="003A01F2">
        <w:rPr>
          <w:sz w:val="28"/>
          <w:szCs w:val="28"/>
        </w:rPr>
        <w:t>,</w:t>
      </w:r>
      <w:r w:rsidRPr="003A01F2">
        <w:rPr>
          <w:b/>
          <w:sz w:val="28"/>
          <w:szCs w:val="28"/>
        </w:rPr>
        <w:t xml:space="preserve"> Ячейки</w:t>
      </w:r>
      <w:r w:rsidRPr="003A01F2">
        <w:rPr>
          <w:sz w:val="28"/>
          <w:szCs w:val="28"/>
        </w:rPr>
        <w:t xml:space="preserve"> или командой контекстного меню </w:t>
      </w:r>
      <w:r w:rsidRPr="003A01F2">
        <w:rPr>
          <w:b/>
          <w:sz w:val="28"/>
          <w:szCs w:val="28"/>
        </w:rPr>
        <w:t>Формат яч</w:t>
      </w:r>
      <w:r w:rsidRPr="003A01F2">
        <w:rPr>
          <w:b/>
          <w:sz w:val="28"/>
          <w:szCs w:val="28"/>
        </w:rPr>
        <w:t>е</w:t>
      </w:r>
      <w:r w:rsidRPr="003A01F2">
        <w:rPr>
          <w:b/>
          <w:sz w:val="28"/>
          <w:szCs w:val="28"/>
        </w:rPr>
        <w:t>ек</w:t>
      </w:r>
      <w:r w:rsidR="00962CC6">
        <w:rPr>
          <w:b/>
          <w:sz w:val="28"/>
          <w:szCs w:val="28"/>
        </w:rPr>
        <w:t xml:space="preserve"> </w:t>
      </w:r>
      <w:r w:rsidR="00962CC6">
        <w:rPr>
          <w:sz w:val="28"/>
          <w:szCs w:val="28"/>
        </w:rPr>
        <w:t>(рис. 6.1)</w:t>
      </w:r>
      <w:r w:rsidR="00D85865">
        <w:rPr>
          <w:sz w:val="28"/>
          <w:szCs w:val="28"/>
        </w:rPr>
        <w:t>. Эти команды имеют не</w:t>
      </w:r>
      <w:r w:rsidRPr="003A01F2">
        <w:rPr>
          <w:sz w:val="28"/>
          <w:szCs w:val="28"/>
        </w:rPr>
        <w:t xml:space="preserve">сколько вкладок: </w:t>
      </w:r>
      <w:r w:rsidRPr="003A01F2">
        <w:rPr>
          <w:i/>
          <w:sz w:val="28"/>
          <w:szCs w:val="28"/>
        </w:rPr>
        <w:t>Число, Выравнивание, Шрифт, Граница, Вид, Защита.</w:t>
      </w:r>
      <w:r w:rsidRPr="003A01F2">
        <w:rPr>
          <w:sz w:val="28"/>
          <w:szCs w:val="28"/>
        </w:rPr>
        <w:t xml:space="preserve"> </w:t>
      </w:r>
    </w:p>
    <w:p w:rsidR="006D0F0C" w:rsidRPr="003A01F2" w:rsidRDefault="00962CC6" w:rsidP="00962CC6">
      <w:pPr>
        <w:pStyle w:val="14"/>
        <w:spacing w:before="0" w:after="0"/>
        <w:ind w:left="709"/>
        <w:jc w:val="both"/>
        <w:outlineLvl w:val="0"/>
        <w:rPr>
          <w:sz w:val="28"/>
          <w:szCs w:val="28"/>
        </w:rPr>
      </w:pPr>
      <w:r w:rsidRPr="00D85865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6D0F0C" w:rsidRPr="003A01F2">
        <w:rPr>
          <w:sz w:val="28"/>
          <w:szCs w:val="28"/>
        </w:rPr>
        <w:t xml:space="preserve">Вкладка </w:t>
      </w:r>
      <w:r w:rsidR="006D0F0C" w:rsidRPr="003A01F2">
        <w:rPr>
          <w:i/>
          <w:sz w:val="28"/>
          <w:szCs w:val="28"/>
        </w:rPr>
        <w:t>Число</w:t>
      </w:r>
      <w:r w:rsidR="006D0F0C" w:rsidRPr="003A01F2">
        <w:rPr>
          <w:sz w:val="28"/>
          <w:szCs w:val="28"/>
        </w:rPr>
        <w:t xml:space="preserve"> - задает форматы представления данных в ячейке: 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</w:t>
      </w:r>
      <w:r w:rsidR="006D0F0C" w:rsidRPr="003A01F2">
        <w:rPr>
          <w:i/>
          <w:sz w:val="28"/>
          <w:szCs w:val="28"/>
        </w:rPr>
        <w:t xml:space="preserve">бщий - </w:t>
      </w:r>
      <w:r w:rsidR="006D0F0C" w:rsidRPr="003A01F2">
        <w:rPr>
          <w:sz w:val="28"/>
          <w:szCs w:val="28"/>
        </w:rPr>
        <w:t>обеспечивает отображение числовых и текстовых данных прои</w:t>
      </w:r>
      <w:r w:rsidR="006D0F0C" w:rsidRPr="003A01F2">
        <w:rPr>
          <w:sz w:val="28"/>
          <w:szCs w:val="28"/>
        </w:rPr>
        <w:t>з</w:t>
      </w:r>
      <w:r w:rsidR="006D0F0C" w:rsidRPr="003A01F2">
        <w:rPr>
          <w:sz w:val="28"/>
          <w:szCs w:val="28"/>
        </w:rPr>
        <w:t>вольного типа;</w:t>
      </w:r>
    </w:p>
    <w:p w:rsidR="006D0F0C" w:rsidRPr="00962CC6" w:rsidRDefault="00962CC6" w:rsidP="00962CC6">
      <w:pPr>
        <w:pStyle w:val="14"/>
        <w:spacing w:before="0" w:after="0"/>
        <w:ind w:firstLine="709"/>
        <w:jc w:val="both"/>
        <w:rPr>
          <w:spacing w:val="-4"/>
          <w:sz w:val="28"/>
          <w:szCs w:val="28"/>
        </w:rPr>
      </w:pPr>
      <w:r w:rsidRPr="00962CC6">
        <w:rPr>
          <w:i/>
          <w:spacing w:val="-4"/>
          <w:sz w:val="28"/>
          <w:szCs w:val="28"/>
        </w:rPr>
        <w:t>ч</w:t>
      </w:r>
      <w:r w:rsidR="006D0F0C" w:rsidRPr="00962CC6">
        <w:rPr>
          <w:i/>
          <w:spacing w:val="-4"/>
          <w:sz w:val="28"/>
          <w:szCs w:val="28"/>
        </w:rPr>
        <w:t xml:space="preserve">исловой - </w:t>
      </w:r>
      <w:r w:rsidR="006D0F0C" w:rsidRPr="00962CC6">
        <w:rPr>
          <w:spacing w:val="-4"/>
          <w:sz w:val="28"/>
          <w:szCs w:val="28"/>
        </w:rPr>
        <w:t>включает цифры и символы-разделители: десятичная точка, пр</w:t>
      </w:r>
      <w:r w:rsidR="006D0F0C" w:rsidRPr="00962CC6">
        <w:rPr>
          <w:spacing w:val="-4"/>
          <w:sz w:val="28"/>
          <w:szCs w:val="28"/>
        </w:rPr>
        <w:t>о</w:t>
      </w:r>
      <w:r w:rsidR="006D0F0C" w:rsidRPr="00962CC6">
        <w:rPr>
          <w:spacing w:val="-4"/>
          <w:sz w:val="28"/>
          <w:szCs w:val="28"/>
        </w:rPr>
        <w:t>цент знак мантиссы, знак числа, круглые скобки, денежное обозначе</w:t>
      </w:r>
      <w:r w:rsidRPr="00962CC6">
        <w:rPr>
          <w:spacing w:val="-4"/>
          <w:sz w:val="28"/>
          <w:szCs w:val="28"/>
        </w:rPr>
        <w:t>ние (р. или $);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="006D0F0C" w:rsidRPr="003A01F2">
        <w:rPr>
          <w:i/>
          <w:sz w:val="28"/>
          <w:szCs w:val="28"/>
        </w:rPr>
        <w:t xml:space="preserve">енежный или Финансовый - </w:t>
      </w:r>
      <w:r w:rsidR="006D0F0C" w:rsidRPr="003A01F2">
        <w:rPr>
          <w:sz w:val="28"/>
          <w:szCs w:val="28"/>
        </w:rPr>
        <w:t>для отображения денежных величин;</w:t>
      </w:r>
      <w:r w:rsidR="006D0F0C" w:rsidRPr="003A01F2">
        <w:rPr>
          <w:i/>
          <w:sz w:val="28"/>
          <w:szCs w:val="28"/>
        </w:rPr>
        <w:t xml:space="preserve"> 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="006D0F0C" w:rsidRPr="003A01F2">
        <w:rPr>
          <w:i/>
          <w:sz w:val="28"/>
          <w:szCs w:val="28"/>
        </w:rPr>
        <w:t xml:space="preserve">ата/время - </w:t>
      </w:r>
      <w:r w:rsidR="006D0F0C" w:rsidRPr="003A01F2">
        <w:rPr>
          <w:sz w:val="28"/>
          <w:szCs w:val="28"/>
        </w:rPr>
        <w:t>для отображения даты и времени в выбранном формате;</w:t>
      </w:r>
      <w:r w:rsidR="006D0F0C" w:rsidRPr="003A01F2">
        <w:rPr>
          <w:i/>
          <w:sz w:val="28"/>
          <w:szCs w:val="28"/>
        </w:rPr>
        <w:t xml:space="preserve"> 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п</w:t>
      </w:r>
      <w:r w:rsidR="006D0F0C" w:rsidRPr="003A01F2">
        <w:rPr>
          <w:i/>
          <w:sz w:val="28"/>
          <w:szCs w:val="28"/>
        </w:rPr>
        <w:t xml:space="preserve">роцентный - </w:t>
      </w:r>
      <w:r w:rsidR="006D0F0C" w:rsidRPr="003A01F2">
        <w:rPr>
          <w:sz w:val="28"/>
          <w:szCs w:val="28"/>
        </w:rPr>
        <w:t>для вывода чисел, предварительно умноженных на 100, с символом процента;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 xml:space="preserve">дробный  - </w:t>
      </w:r>
      <w:r w:rsidRPr="003A01F2">
        <w:rPr>
          <w:sz w:val="28"/>
          <w:szCs w:val="28"/>
        </w:rPr>
        <w:t xml:space="preserve">для вывода дробных чисел; 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 w:rsidRPr="003A01F2">
        <w:rPr>
          <w:i/>
          <w:sz w:val="28"/>
          <w:szCs w:val="28"/>
        </w:rPr>
        <w:t xml:space="preserve">экспоненциальный - </w:t>
      </w:r>
      <w:r w:rsidRPr="003A01F2">
        <w:rPr>
          <w:sz w:val="28"/>
          <w:szCs w:val="28"/>
        </w:rPr>
        <w:t>для вывода чисел в экспоненциальном формате, 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пример 1,65е+044; 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 w:rsidRPr="003A01F2">
        <w:rPr>
          <w:i/>
          <w:sz w:val="28"/>
          <w:szCs w:val="28"/>
        </w:rPr>
        <w:t xml:space="preserve">текстовый  - </w:t>
      </w:r>
      <w:r w:rsidRPr="003A01F2">
        <w:rPr>
          <w:sz w:val="28"/>
          <w:szCs w:val="28"/>
        </w:rPr>
        <w:t>последовательность букв, цифр, специальных символов;</w:t>
      </w:r>
      <w:r w:rsidRPr="003A01F2">
        <w:rPr>
          <w:i/>
          <w:sz w:val="28"/>
          <w:szCs w:val="28"/>
        </w:rPr>
        <w:t xml:space="preserve"> </w:t>
      </w:r>
    </w:p>
    <w:p w:rsidR="006D0F0C" w:rsidRPr="003A01F2" w:rsidRDefault="00962CC6" w:rsidP="00962CC6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 w:rsidRPr="003A01F2">
        <w:rPr>
          <w:i/>
          <w:sz w:val="28"/>
          <w:szCs w:val="28"/>
        </w:rPr>
        <w:t xml:space="preserve">дополнительный - </w:t>
      </w:r>
      <w:r w:rsidRPr="003A01F2">
        <w:rPr>
          <w:sz w:val="28"/>
          <w:szCs w:val="28"/>
        </w:rPr>
        <w:t>нестандартные дополнительные форматы, например номер телефона, почтовый индекс и пр.</w:t>
      </w:r>
      <w:r w:rsidRPr="003A01F2">
        <w:rPr>
          <w:i/>
          <w:sz w:val="28"/>
          <w:szCs w:val="28"/>
        </w:rPr>
        <w:t xml:space="preserve"> </w:t>
      </w:r>
    </w:p>
    <w:p w:rsidR="006D0F0C" w:rsidRPr="001372BF" w:rsidRDefault="00962CC6" w:rsidP="00962CC6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 w:rsidRPr="003A01F2">
        <w:rPr>
          <w:i/>
          <w:sz w:val="28"/>
          <w:szCs w:val="28"/>
        </w:rPr>
        <w:t xml:space="preserve">все </w:t>
      </w:r>
      <w:r w:rsidR="006D0F0C" w:rsidRPr="003A01F2">
        <w:rPr>
          <w:i/>
          <w:sz w:val="28"/>
          <w:szCs w:val="28"/>
        </w:rPr>
        <w:t xml:space="preserve">форматы -  </w:t>
      </w:r>
      <w:r w:rsidR="006D0F0C" w:rsidRPr="003A01F2">
        <w:rPr>
          <w:sz w:val="28"/>
          <w:szCs w:val="28"/>
        </w:rPr>
        <w:t xml:space="preserve">показывает все имеющиеся в Excel форматы. </w:t>
      </w:r>
    </w:p>
    <w:p w:rsidR="00EA79E2" w:rsidRPr="009E5A2B" w:rsidRDefault="00EA79E2" w:rsidP="00962CC6">
      <w:pPr>
        <w:pStyle w:val="14"/>
        <w:spacing w:before="0" w:after="0"/>
        <w:ind w:firstLine="709"/>
        <w:jc w:val="both"/>
        <w:rPr>
          <w:i/>
          <w:sz w:val="16"/>
          <w:szCs w:val="16"/>
        </w:rPr>
      </w:pPr>
    </w:p>
    <w:p w:rsidR="00EA79E2" w:rsidRDefault="00EA79E2" w:rsidP="00962CC6">
      <w:pPr>
        <w:pStyle w:val="14"/>
        <w:spacing w:before="0" w:after="0"/>
        <w:jc w:val="center"/>
        <w:rPr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3783560" cy="3581400"/>
            <wp:effectExtent l="19050" t="0" r="7390" b="0"/>
            <wp:docPr id="25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45" cy="360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E2" w:rsidRPr="009E5A2B" w:rsidRDefault="00EA79E2" w:rsidP="00962CC6">
      <w:pPr>
        <w:pStyle w:val="14"/>
        <w:spacing w:before="0" w:after="0"/>
        <w:jc w:val="center"/>
        <w:rPr>
          <w:sz w:val="16"/>
          <w:szCs w:val="16"/>
        </w:rPr>
      </w:pPr>
    </w:p>
    <w:p w:rsidR="00EA79E2" w:rsidRPr="00942535" w:rsidRDefault="00EA79E2" w:rsidP="00962CC6">
      <w:pPr>
        <w:pStyle w:val="14"/>
        <w:spacing w:before="0" w:after="0"/>
        <w:jc w:val="center"/>
        <w:rPr>
          <w:szCs w:val="24"/>
        </w:rPr>
      </w:pPr>
      <w:r w:rsidRPr="00962CC6">
        <w:rPr>
          <w:b/>
          <w:szCs w:val="24"/>
        </w:rPr>
        <w:t xml:space="preserve">Рис. </w:t>
      </w:r>
      <w:r w:rsidR="00962CC6" w:rsidRPr="00962CC6">
        <w:rPr>
          <w:b/>
          <w:szCs w:val="24"/>
        </w:rPr>
        <w:t>6</w:t>
      </w:r>
      <w:r w:rsidRPr="00962CC6">
        <w:rPr>
          <w:b/>
          <w:szCs w:val="24"/>
        </w:rPr>
        <w:t>.</w:t>
      </w:r>
      <w:r w:rsidR="00962CC6" w:rsidRPr="00962CC6">
        <w:rPr>
          <w:b/>
          <w:szCs w:val="24"/>
        </w:rPr>
        <w:t>1</w:t>
      </w:r>
      <w:r w:rsidRPr="00962CC6">
        <w:rPr>
          <w:b/>
          <w:szCs w:val="24"/>
        </w:rPr>
        <w:t>.</w:t>
      </w:r>
      <w:r w:rsidRPr="00942535">
        <w:rPr>
          <w:szCs w:val="24"/>
        </w:rPr>
        <w:t xml:space="preserve"> Вкладка Число диалогового окна &lt;Формат ячеек&gt; </w:t>
      </w:r>
    </w:p>
    <w:p w:rsidR="00EA79E2" w:rsidRPr="00942535" w:rsidRDefault="00EA79E2" w:rsidP="00962CC6">
      <w:pPr>
        <w:pStyle w:val="14"/>
        <w:spacing w:before="0" w:after="0"/>
        <w:jc w:val="center"/>
        <w:rPr>
          <w:szCs w:val="24"/>
        </w:rPr>
      </w:pPr>
      <w:r w:rsidRPr="00942535">
        <w:rPr>
          <w:szCs w:val="24"/>
        </w:rPr>
        <w:t>для выбора формата представления данных в таблице</w:t>
      </w:r>
    </w:p>
    <w:p w:rsidR="001372BF" w:rsidRPr="003A01F2" w:rsidRDefault="001372BF" w:rsidP="0092766D">
      <w:pPr>
        <w:pStyle w:val="14"/>
        <w:spacing w:before="0" w:after="0" w:line="230" w:lineRule="auto"/>
        <w:ind w:firstLine="709"/>
        <w:jc w:val="both"/>
        <w:rPr>
          <w:i/>
          <w:sz w:val="28"/>
          <w:szCs w:val="28"/>
        </w:rPr>
      </w:pPr>
      <w:r w:rsidRPr="00D85865">
        <w:rPr>
          <w:b/>
          <w:sz w:val="28"/>
          <w:szCs w:val="28"/>
        </w:rPr>
        <w:t>2.</w:t>
      </w:r>
      <w:r w:rsidRPr="003A01F2">
        <w:rPr>
          <w:i/>
          <w:sz w:val="28"/>
          <w:szCs w:val="28"/>
        </w:rPr>
        <w:t xml:space="preserve"> </w:t>
      </w:r>
      <w:r w:rsidRPr="00D85865">
        <w:rPr>
          <w:sz w:val="28"/>
          <w:szCs w:val="28"/>
        </w:rPr>
        <w:t xml:space="preserve">Вкладка </w:t>
      </w:r>
      <w:r w:rsidRPr="003A01F2">
        <w:rPr>
          <w:i/>
          <w:sz w:val="28"/>
          <w:szCs w:val="28"/>
        </w:rPr>
        <w:t xml:space="preserve">Выравнивание </w:t>
      </w:r>
      <w:r w:rsidRPr="00D85865">
        <w:rPr>
          <w:sz w:val="28"/>
          <w:szCs w:val="28"/>
        </w:rPr>
        <w:t>определяет:</w:t>
      </w:r>
      <w:r w:rsidRPr="003A01F2">
        <w:rPr>
          <w:i/>
          <w:sz w:val="28"/>
          <w:szCs w:val="28"/>
        </w:rPr>
        <w:t xml:space="preserve"> </w:t>
      </w:r>
    </w:p>
    <w:p w:rsidR="001372BF" w:rsidRPr="003A01F2" w:rsidRDefault="00962CC6" w:rsidP="0092766D">
      <w:pPr>
        <w:pStyle w:val="14"/>
        <w:spacing w:before="0" w:after="0" w:line="230" w:lineRule="auto"/>
        <w:ind w:firstLine="709"/>
        <w:jc w:val="both"/>
        <w:rPr>
          <w:i/>
          <w:sz w:val="28"/>
          <w:szCs w:val="28"/>
        </w:rPr>
      </w:pPr>
      <w:r w:rsidRPr="003A01F2">
        <w:rPr>
          <w:i/>
          <w:sz w:val="28"/>
          <w:szCs w:val="28"/>
        </w:rPr>
        <w:t xml:space="preserve">выравнивание - </w:t>
      </w:r>
      <w:r w:rsidRPr="003A01F2">
        <w:rPr>
          <w:sz w:val="28"/>
          <w:szCs w:val="28"/>
        </w:rPr>
        <w:t xml:space="preserve">способ выравнивания данного в ячейке по горизонтали </w:t>
      </w:r>
      <w:r w:rsidRPr="003A01F2">
        <w:rPr>
          <w:sz w:val="28"/>
          <w:szCs w:val="28"/>
        </w:rPr>
        <w:lastRenderedPageBreak/>
        <w:t>(по левому или правому краю, по значению, по центру выделения, по центру, по ширине, с заполнением) или по вертикали (по нижнему или верхнему краю, по центру или высоте);</w:t>
      </w:r>
      <w:r w:rsidRPr="003A01F2">
        <w:rPr>
          <w:i/>
          <w:sz w:val="28"/>
          <w:szCs w:val="28"/>
        </w:rPr>
        <w:t xml:space="preserve"> </w:t>
      </w:r>
    </w:p>
    <w:p w:rsidR="00D85865" w:rsidRPr="00D85865" w:rsidRDefault="00962CC6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D85865">
        <w:rPr>
          <w:i/>
          <w:sz w:val="28"/>
          <w:szCs w:val="28"/>
        </w:rPr>
        <w:t xml:space="preserve">отображение - </w:t>
      </w:r>
      <w:r w:rsidR="00D85865" w:rsidRPr="00D85865">
        <w:rPr>
          <w:sz w:val="28"/>
          <w:szCs w:val="28"/>
        </w:rPr>
        <w:t>разрешает или запрещает объединение ячеек, задает авт</w:t>
      </w:r>
      <w:r w:rsidR="00D85865" w:rsidRPr="00D85865">
        <w:rPr>
          <w:sz w:val="28"/>
          <w:szCs w:val="28"/>
        </w:rPr>
        <w:t>о</w:t>
      </w:r>
      <w:r w:rsidR="00D85865" w:rsidRPr="00D85865">
        <w:rPr>
          <w:sz w:val="28"/>
          <w:szCs w:val="28"/>
        </w:rPr>
        <w:t xml:space="preserve">подбор ширины ячейки и </w:t>
      </w:r>
      <w:r w:rsidRPr="00D85865">
        <w:rPr>
          <w:sz w:val="28"/>
          <w:szCs w:val="28"/>
        </w:rPr>
        <w:t>определяет, можно ли переносить в ячейке текст по словам</w:t>
      </w:r>
      <w:r w:rsidR="00D85865" w:rsidRPr="00D85865">
        <w:rPr>
          <w:sz w:val="28"/>
          <w:szCs w:val="28"/>
        </w:rPr>
        <w:t>;</w:t>
      </w:r>
    </w:p>
    <w:p w:rsidR="001372BF" w:rsidRPr="003A01F2" w:rsidRDefault="00D85865" w:rsidP="0092766D">
      <w:pPr>
        <w:pStyle w:val="14"/>
        <w:spacing w:before="0" w:after="0" w:line="230" w:lineRule="auto"/>
        <w:ind w:firstLine="709"/>
        <w:jc w:val="both"/>
        <w:rPr>
          <w:i/>
          <w:sz w:val="28"/>
          <w:szCs w:val="28"/>
        </w:rPr>
      </w:pPr>
      <w:r w:rsidRPr="003A01F2">
        <w:rPr>
          <w:i/>
          <w:sz w:val="28"/>
          <w:szCs w:val="28"/>
        </w:rPr>
        <w:t xml:space="preserve"> </w:t>
      </w:r>
      <w:r w:rsidR="00962CC6" w:rsidRPr="003A01F2">
        <w:rPr>
          <w:i/>
          <w:sz w:val="28"/>
          <w:szCs w:val="28"/>
        </w:rPr>
        <w:t xml:space="preserve">вкладка шрифт - </w:t>
      </w:r>
      <w:r w:rsidR="00962CC6" w:rsidRPr="003A01F2">
        <w:rPr>
          <w:sz w:val="28"/>
          <w:szCs w:val="28"/>
        </w:rPr>
        <w:t>изменяет шрифт, начертание, размер, цвет, подчерк</w:t>
      </w:r>
      <w:r w:rsidR="00962CC6" w:rsidRPr="003A01F2">
        <w:rPr>
          <w:sz w:val="28"/>
          <w:szCs w:val="28"/>
        </w:rPr>
        <w:t>и</w:t>
      </w:r>
      <w:r w:rsidR="00962CC6" w:rsidRPr="003A01F2">
        <w:rPr>
          <w:sz w:val="28"/>
          <w:szCs w:val="28"/>
        </w:rPr>
        <w:t xml:space="preserve">вание и эффекты текста в выделенных ячейках; </w:t>
      </w:r>
    </w:p>
    <w:p w:rsidR="001372BF" w:rsidRPr="00962CC6" w:rsidRDefault="00962CC6" w:rsidP="0092766D">
      <w:pPr>
        <w:pStyle w:val="14"/>
        <w:spacing w:before="0" w:after="0" w:line="230" w:lineRule="auto"/>
        <w:ind w:firstLine="709"/>
        <w:jc w:val="both"/>
        <w:rPr>
          <w:i/>
          <w:spacing w:val="4"/>
          <w:sz w:val="28"/>
          <w:szCs w:val="28"/>
        </w:rPr>
      </w:pPr>
      <w:r w:rsidRPr="00962CC6">
        <w:rPr>
          <w:i/>
          <w:spacing w:val="4"/>
          <w:sz w:val="28"/>
          <w:szCs w:val="28"/>
        </w:rPr>
        <w:t xml:space="preserve">вкладка граница - </w:t>
      </w:r>
      <w:r w:rsidRPr="00962CC6">
        <w:rPr>
          <w:spacing w:val="4"/>
          <w:sz w:val="28"/>
          <w:szCs w:val="28"/>
        </w:rPr>
        <w:t>создает рамки (обрамление) вокруг выделенного бл</w:t>
      </w:r>
      <w:r w:rsidRPr="00962CC6">
        <w:rPr>
          <w:spacing w:val="4"/>
          <w:sz w:val="28"/>
          <w:szCs w:val="28"/>
        </w:rPr>
        <w:t>о</w:t>
      </w:r>
      <w:r w:rsidRPr="00962CC6">
        <w:rPr>
          <w:spacing w:val="4"/>
          <w:sz w:val="28"/>
          <w:szCs w:val="28"/>
        </w:rPr>
        <w:t>ка ячеек;</w:t>
      </w:r>
    </w:p>
    <w:p w:rsidR="001372BF" w:rsidRPr="003A01F2" w:rsidRDefault="00962CC6" w:rsidP="0092766D">
      <w:pPr>
        <w:pStyle w:val="14"/>
        <w:spacing w:before="0" w:after="0" w:line="230" w:lineRule="auto"/>
        <w:ind w:firstLine="709"/>
        <w:jc w:val="both"/>
        <w:rPr>
          <w:i/>
          <w:sz w:val="28"/>
          <w:szCs w:val="28"/>
        </w:rPr>
      </w:pPr>
      <w:r w:rsidRPr="003A01F2">
        <w:rPr>
          <w:i/>
          <w:sz w:val="28"/>
          <w:szCs w:val="28"/>
        </w:rPr>
        <w:t xml:space="preserve">вкладка вид - </w:t>
      </w:r>
      <w:r w:rsidRPr="003A01F2">
        <w:rPr>
          <w:sz w:val="28"/>
          <w:szCs w:val="28"/>
        </w:rPr>
        <w:t>позволяет задать закраску ячейки (цвет и узор);</w:t>
      </w:r>
      <w:r w:rsidRPr="003A01F2">
        <w:rPr>
          <w:i/>
          <w:sz w:val="28"/>
          <w:szCs w:val="28"/>
        </w:rPr>
        <w:t xml:space="preserve"> </w:t>
      </w:r>
    </w:p>
    <w:p w:rsidR="001372BF" w:rsidRPr="003A01F2" w:rsidRDefault="00962CC6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 xml:space="preserve">вкладка защита </w:t>
      </w:r>
      <w:r w:rsidR="001372BF" w:rsidRPr="003A01F2">
        <w:rPr>
          <w:i/>
          <w:sz w:val="28"/>
          <w:szCs w:val="28"/>
        </w:rPr>
        <w:t xml:space="preserve">- </w:t>
      </w:r>
      <w:r w:rsidR="001372BF" w:rsidRPr="003A01F2">
        <w:rPr>
          <w:sz w:val="28"/>
          <w:szCs w:val="28"/>
        </w:rPr>
        <w:t>управляет скрытием формул и блокировкой ячеек (з</w:t>
      </w:r>
      <w:r w:rsidR="001372BF" w:rsidRPr="003A01F2">
        <w:rPr>
          <w:sz w:val="28"/>
          <w:szCs w:val="28"/>
        </w:rPr>
        <w:t>а</w:t>
      </w:r>
      <w:r w:rsidR="001372BF" w:rsidRPr="003A01F2">
        <w:rPr>
          <w:sz w:val="28"/>
          <w:szCs w:val="28"/>
        </w:rPr>
        <w:t>прет редактирования данных ячеек). Устанавливать защиту можно в любой м</w:t>
      </w:r>
      <w:r w:rsidR="001372BF" w:rsidRPr="003A01F2">
        <w:rPr>
          <w:sz w:val="28"/>
          <w:szCs w:val="28"/>
        </w:rPr>
        <w:t>о</w:t>
      </w:r>
      <w:r w:rsidR="001372BF" w:rsidRPr="003A01F2">
        <w:rPr>
          <w:sz w:val="28"/>
          <w:szCs w:val="28"/>
        </w:rPr>
        <w:t xml:space="preserve">мент, но действовать она будет только после того, когда введена защита листа или книги с помощью команды </w:t>
      </w:r>
      <w:r w:rsidR="001372BF" w:rsidRPr="003A01F2">
        <w:rPr>
          <w:b/>
          <w:sz w:val="28"/>
          <w:szCs w:val="28"/>
        </w:rPr>
        <w:t>Сервис, Защитить лист</w:t>
      </w:r>
      <w:r w:rsidR="001372BF" w:rsidRPr="003A01F2">
        <w:rPr>
          <w:sz w:val="28"/>
          <w:szCs w:val="28"/>
        </w:rPr>
        <w:t xml:space="preserve">. </w:t>
      </w:r>
    </w:p>
    <w:p w:rsidR="006D0F0C" w:rsidRPr="003A01F2" w:rsidRDefault="006D0F0C" w:rsidP="0092766D">
      <w:pPr>
        <w:pStyle w:val="14"/>
        <w:spacing w:before="60" w:after="60" w:line="230" w:lineRule="auto"/>
        <w:ind w:firstLine="709"/>
        <w:jc w:val="both"/>
        <w:rPr>
          <w:i/>
          <w:sz w:val="28"/>
          <w:szCs w:val="28"/>
        </w:rPr>
      </w:pPr>
      <w:r w:rsidRPr="003A01F2">
        <w:rPr>
          <w:b/>
          <w:i/>
          <w:sz w:val="28"/>
          <w:szCs w:val="28"/>
        </w:rPr>
        <w:t>Технологические операции с ячейками таблицы</w:t>
      </w:r>
      <w:r w:rsidRPr="003A01F2">
        <w:rPr>
          <w:i/>
          <w:sz w:val="28"/>
          <w:szCs w:val="28"/>
        </w:rPr>
        <w:t xml:space="preserve"> </w:t>
      </w:r>
    </w:p>
    <w:p w:rsidR="006D0F0C" w:rsidRPr="00E4438C" w:rsidRDefault="006D0F0C" w:rsidP="0092766D">
      <w:pPr>
        <w:pStyle w:val="14"/>
        <w:spacing w:before="0" w:after="0" w:line="230" w:lineRule="auto"/>
        <w:ind w:firstLine="709"/>
        <w:jc w:val="both"/>
        <w:rPr>
          <w:spacing w:val="-2"/>
          <w:sz w:val="28"/>
          <w:szCs w:val="28"/>
        </w:rPr>
      </w:pPr>
      <w:r w:rsidRPr="00E4438C">
        <w:rPr>
          <w:spacing w:val="-2"/>
          <w:sz w:val="28"/>
          <w:szCs w:val="28"/>
        </w:rPr>
        <w:t>В операциях обработки часто используется не отдельная ячейка, а блок ячеек. Блок -  прямоугольная область смежных или несмежных ячеек, распол</w:t>
      </w:r>
      <w:r w:rsidRPr="00E4438C">
        <w:rPr>
          <w:spacing w:val="-2"/>
          <w:sz w:val="28"/>
          <w:szCs w:val="28"/>
        </w:rPr>
        <w:t>о</w:t>
      </w:r>
      <w:r w:rsidRPr="00E4438C">
        <w:rPr>
          <w:spacing w:val="-2"/>
          <w:sz w:val="28"/>
          <w:szCs w:val="28"/>
        </w:rPr>
        <w:t xml:space="preserve">женных в разных местах. Блоком ячеек можно считать и строку, и столбец.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E4438C">
        <w:rPr>
          <w:spacing w:val="-6"/>
          <w:sz w:val="28"/>
          <w:szCs w:val="28"/>
        </w:rPr>
        <w:t xml:space="preserve">Применительно к ячейке и блоку ячеек выполняются следующие действия: </w:t>
      </w:r>
      <w:r w:rsidR="00962CC6">
        <w:rPr>
          <w:sz w:val="28"/>
          <w:szCs w:val="28"/>
        </w:rPr>
        <w:t>ф</w:t>
      </w:r>
      <w:r w:rsidRPr="003A01F2">
        <w:rPr>
          <w:sz w:val="28"/>
          <w:szCs w:val="28"/>
        </w:rPr>
        <w:t>орматирование</w:t>
      </w:r>
      <w:r w:rsidR="00962CC6" w:rsidRPr="00962CC6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копирование</w:t>
      </w:r>
      <w:r w:rsidR="00962CC6" w:rsidRPr="00962CC6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вставка</w:t>
      </w:r>
      <w:r w:rsidR="00962CC6" w:rsidRPr="00962CC6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удаление</w:t>
      </w:r>
      <w:r w:rsidR="00962CC6" w:rsidRPr="00962CC6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перемещение</w:t>
      </w:r>
      <w:r w:rsidR="00962CC6" w:rsidRPr="00962CC6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заполнение</w:t>
      </w:r>
      <w:r w:rsidR="00962CC6" w:rsidRPr="00962CC6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очистка форматов, содержимого значений</w:t>
      </w:r>
      <w:r w:rsidR="00962CC6" w:rsidRPr="00962CC6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</w:p>
    <w:p w:rsidR="006D0F0C" w:rsidRPr="00942535" w:rsidRDefault="006D0F0C" w:rsidP="0092766D">
      <w:pPr>
        <w:pStyle w:val="14"/>
        <w:spacing w:before="60" w:after="60" w:line="230" w:lineRule="auto"/>
        <w:ind w:firstLine="709"/>
        <w:jc w:val="both"/>
        <w:rPr>
          <w:i/>
          <w:sz w:val="28"/>
          <w:szCs w:val="28"/>
        </w:rPr>
      </w:pPr>
      <w:r w:rsidRPr="00942535">
        <w:rPr>
          <w:b/>
          <w:i/>
          <w:sz w:val="28"/>
          <w:szCs w:val="28"/>
        </w:rPr>
        <w:t>Заполнение таблицы постоянными значениями</w:t>
      </w:r>
      <w:r w:rsidRPr="00942535">
        <w:rPr>
          <w:i/>
          <w:sz w:val="28"/>
          <w:szCs w:val="28"/>
        </w:rPr>
        <w:t xml:space="preserve">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ячейки рабочего листа вводятся два вида данных: постоянные значения (константы) и формулы.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Постоянные значения</w:t>
      </w:r>
      <w:r w:rsidR="009E5A2B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это числа, символы, текст. В ячейку константа з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писывается следующим образом: курсор устанавливается в ячейку и с клави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туры вводится значение</w:t>
      </w:r>
      <w:r w:rsidR="0092766D">
        <w:rPr>
          <w:sz w:val="28"/>
          <w:szCs w:val="28"/>
        </w:rPr>
        <w:t>,</w:t>
      </w:r>
      <w:r w:rsidRPr="003A01F2">
        <w:rPr>
          <w:sz w:val="28"/>
          <w:szCs w:val="28"/>
        </w:rPr>
        <w:t xml:space="preserve"> редактирование введенного значения проводится п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сле установки курсора в нужную ячейку, а далее следует либо нажать клавишу &lt;F2&gt;, либо щелкнуть кнопкой мыши в строке ввода в нужном месте.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Формулы</w:t>
      </w:r>
      <w:r w:rsidRPr="003A01F2">
        <w:rPr>
          <w:sz w:val="28"/>
          <w:szCs w:val="28"/>
        </w:rPr>
        <w:t xml:space="preserve"> вводятся и редактируются аналогично. Однако, прежде чем их вводить, надо разобраться с правилами их формирования. </w:t>
      </w:r>
    </w:p>
    <w:p w:rsidR="006D0F0C" w:rsidRPr="00942535" w:rsidRDefault="006D0F0C" w:rsidP="0092766D">
      <w:pPr>
        <w:pStyle w:val="H4"/>
        <w:spacing w:before="60" w:after="60" w:line="230" w:lineRule="auto"/>
        <w:ind w:firstLine="709"/>
        <w:jc w:val="both"/>
        <w:rPr>
          <w:i/>
          <w:sz w:val="28"/>
          <w:szCs w:val="28"/>
        </w:rPr>
      </w:pPr>
      <w:r w:rsidRPr="00942535">
        <w:rPr>
          <w:i/>
          <w:sz w:val="28"/>
          <w:szCs w:val="28"/>
        </w:rPr>
        <w:t xml:space="preserve">Формулы в таблице и технология их использования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Под </w:t>
      </w:r>
      <w:r w:rsidRPr="003A01F2">
        <w:rPr>
          <w:i/>
          <w:sz w:val="28"/>
          <w:szCs w:val="28"/>
        </w:rPr>
        <w:t>формулой</w:t>
      </w:r>
      <w:r w:rsidRPr="003A01F2">
        <w:rPr>
          <w:sz w:val="28"/>
          <w:szCs w:val="28"/>
        </w:rPr>
        <w:t xml:space="preserve"> в электронной таблице понимают выражение, со</w:t>
      </w:r>
      <w:r w:rsidR="0092766D">
        <w:rPr>
          <w:sz w:val="28"/>
          <w:szCs w:val="28"/>
        </w:rPr>
        <w:t>стоящее из операндов и операций.</w:t>
      </w:r>
      <w:r w:rsidRPr="003A01F2">
        <w:rPr>
          <w:sz w:val="28"/>
          <w:szCs w:val="28"/>
        </w:rPr>
        <w:t xml:space="preserve"> Формулы строятся как выражение для вычисления нового значения. Тип значения, полученного в результате вычисления по фо</w:t>
      </w:r>
      <w:r w:rsidRPr="003A01F2">
        <w:rPr>
          <w:sz w:val="28"/>
          <w:szCs w:val="28"/>
        </w:rPr>
        <w:t>р</w:t>
      </w:r>
      <w:r w:rsidRPr="003A01F2">
        <w:rPr>
          <w:sz w:val="28"/>
          <w:szCs w:val="28"/>
        </w:rPr>
        <w:t xml:space="preserve">муле, определяется типом операндов выражения. Формула всегда начинается с символа равно (=). В качестве </w:t>
      </w:r>
      <w:r w:rsidRPr="003A01F2">
        <w:rPr>
          <w:i/>
          <w:sz w:val="28"/>
          <w:szCs w:val="28"/>
        </w:rPr>
        <w:t>операндов</w:t>
      </w:r>
      <w:r w:rsidRPr="003A01F2">
        <w:rPr>
          <w:sz w:val="28"/>
          <w:szCs w:val="28"/>
        </w:rPr>
        <w:t xml:space="preserve"> используются: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числа;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тексты (вводятся в двойных кавычках</w:t>
      </w:r>
      <w:r w:rsidRPr="003A01F2">
        <w:rPr>
          <w:b/>
          <w:sz w:val="28"/>
          <w:szCs w:val="28"/>
        </w:rPr>
        <w:t>,</w:t>
      </w:r>
      <w:r w:rsidRPr="003A01F2">
        <w:rPr>
          <w:sz w:val="28"/>
          <w:szCs w:val="28"/>
        </w:rPr>
        <w:t xml:space="preserve"> например «Неявка»),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логические значения (например, ИСТИНА и ЛОЖЬ, условия типа А23=А45 и т.д.);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значения ошибки (типа #ДЕЛ/0!, #Н/Д #ИМЯ?, ПУСТО!, #ЧИ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 xml:space="preserve">ЛО!,#ССЫЛКА! и,#ЗНАЧ!); ссылки — адреса ячеек. При перечислении ссылки </w:t>
      </w:r>
      <w:r w:rsidRPr="003A01F2">
        <w:rPr>
          <w:sz w:val="28"/>
          <w:szCs w:val="28"/>
        </w:rPr>
        <w:lastRenderedPageBreak/>
        <w:t xml:space="preserve">разделяются точкой с запятой, например; </w:t>
      </w:r>
      <w:r w:rsidRPr="003A01F2">
        <w:rPr>
          <w:i/>
          <w:sz w:val="28"/>
          <w:szCs w:val="28"/>
        </w:rPr>
        <w:t>А4; С5; С10: Е20;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встроенные функции Excel</w:t>
      </w:r>
      <w:r w:rsidR="003735F3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Операнды в формулах соединяются с помощью символов </w:t>
      </w:r>
      <w:r w:rsidRPr="003A01F2">
        <w:rPr>
          <w:i/>
          <w:sz w:val="28"/>
          <w:szCs w:val="28"/>
        </w:rPr>
        <w:t>операций: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арифм</w:t>
      </w:r>
      <w:r w:rsidR="003735F3">
        <w:rPr>
          <w:sz w:val="28"/>
          <w:szCs w:val="28"/>
        </w:rPr>
        <w:t>етических операций: +(сложение)</w:t>
      </w:r>
      <w:r w:rsidR="003735F3" w:rsidRPr="003735F3">
        <w:rPr>
          <w:sz w:val="28"/>
          <w:szCs w:val="28"/>
        </w:rPr>
        <w:t xml:space="preserve">, - </w:t>
      </w:r>
      <w:r w:rsidRPr="003A01F2">
        <w:rPr>
          <w:sz w:val="28"/>
          <w:szCs w:val="28"/>
        </w:rPr>
        <w:t>(вычитание),</w:t>
      </w:r>
      <w:r w:rsidR="003735F3" w:rsidRPr="003735F3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>/</w:t>
      </w:r>
      <w:r w:rsidR="003735F3" w:rsidRPr="003735F3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>(деление),</w:t>
      </w:r>
      <w:r w:rsidR="003735F3" w:rsidRPr="003735F3">
        <w:rPr>
          <w:sz w:val="28"/>
          <w:szCs w:val="28"/>
        </w:rPr>
        <w:t xml:space="preserve"> </w:t>
      </w:r>
      <w:r w:rsidR="003735F3" w:rsidRPr="003735F3">
        <w:rPr>
          <w:sz w:val="28"/>
          <w:szCs w:val="28"/>
        </w:rPr>
        <w:br/>
        <w:t xml:space="preserve">* </w:t>
      </w:r>
      <w:r w:rsidRPr="003A01F2">
        <w:rPr>
          <w:sz w:val="28"/>
          <w:szCs w:val="28"/>
        </w:rPr>
        <w:t xml:space="preserve">(умножение), А (возведение в степень); </w:t>
      </w:r>
    </w:p>
    <w:p w:rsidR="006D0F0C" w:rsidRPr="00962CC6" w:rsidRDefault="006D0F0C" w:rsidP="0092766D">
      <w:pPr>
        <w:pStyle w:val="14"/>
        <w:spacing w:before="0" w:after="0" w:line="230" w:lineRule="auto"/>
        <w:ind w:firstLine="709"/>
        <w:jc w:val="both"/>
        <w:rPr>
          <w:spacing w:val="-4"/>
          <w:sz w:val="28"/>
          <w:szCs w:val="28"/>
        </w:rPr>
      </w:pPr>
      <w:r w:rsidRPr="00962CC6">
        <w:rPr>
          <w:spacing w:val="-4"/>
          <w:sz w:val="28"/>
          <w:szCs w:val="28"/>
        </w:rPr>
        <w:t>операций отношения:</w:t>
      </w:r>
      <w:r w:rsidRPr="00962CC6">
        <w:rPr>
          <w:b/>
          <w:spacing w:val="-4"/>
          <w:sz w:val="28"/>
          <w:szCs w:val="28"/>
        </w:rPr>
        <w:t xml:space="preserve"> &gt;, &gt;=</w:t>
      </w:r>
      <w:r w:rsidRPr="00962CC6">
        <w:rPr>
          <w:spacing w:val="-4"/>
          <w:sz w:val="28"/>
          <w:szCs w:val="28"/>
        </w:rPr>
        <w:t xml:space="preserve"> (не меньше), &lt;, &lt;= (не больше), =, &lt;&gt; (не рав</w:t>
      </w:r>
      <w:r w:rsidR="00962CC6" w:rsidRPr="00962CC6">
        <w:rPr>
          <w:spacing w:val="-4"/>
          <w:sz w:val="28"/>
          <w:szCs w:val="28"/>
        </w:rPr>
        <w:t>но).</w:t>
      </w:r>
    </w:p>
    <w:p w:rsidR="006D0F0C" w:rsidRPr="003A01F2" w:rsidRDefault="006D0F0C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Формулы можно копировать в другие ячейки. При этом в зависимости от типа ссылок, входящих в копируемую формулу, осуществляется их настройка: автоматическая (для относительных ссылок) или полуавтоматическая (для ча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 xml:space="preserve">тично абсолютных ссылок). </w:t>
      </w:r>
    </w:p>
    <w:p w:rsidR="003735F3" w:rsidRPr="003A01F2" w:rsidRDefault="003735F3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Различают следующие типы ссылок: </w:t>
      </w:r>
    </w:p>
    <w:p w:rsidR="003735F3" w:rsidRPr="003A01F2" w:rsidRDefault="003735F3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относительные</w:t>
      </w:r>
      <w:r w:rsidRPr="003A01F2">
        <w:rPr>
          <w:sz w:val="28"/>
          <w:szCs w:val="28"/>
        </w:rPr>
        <w:t xml:space="preserve"> ссылки, например </w:t>
      </w:r>
      <w:r w:rsidRPr="003A01F2">
        <w:rPr>
          <w:i/>
          <w:sz w:val="28"/>
          <w:szCs w:val="28"/>
        </w:rPr>
        <w:t>А2</w:t>
      </w:r>
      <w:r w:rsidRPr="003A01F2">
        <w:rPr>
          <w:sz w:val="28"/>
          <w:szCs w:val="28"/>
        </w:rPr>
        <w:t xml:space="preserve"> или </w:t>
      </w:r>
      <w:r w:rsidRPr="003A01F2">
        <w:rPr>
          <w:i/>
          <w:sz w:val="28"/>
          <w:szCs w:val="28"/>
        </w:rPr>
        <w:t>С23,</w:t>
      </w:r>
      <w:r w:rsidRPr="003A01F2">
        <w:rPr>
          <w:sz w:val="28"/>
          <w:szCs w:val="28"/>
        </w:rPr>
        <w:t xml:space="preserve"> которые всегда изменяю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>ся так, чтобы отобразить правило их вхождения в формулу относительно ее н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вого местоположения. При копировании формулы в новую книгу и лист перед ссылкой, входящей в скопированную формулу, появляется имя книги и листа, откуда производилось копирование </w:t>
      </w:r>
      <w:r w:rsidRPr="003A01F2">
        <w:rPr>
          <w:i/>
          <w:sz w:val="28"/>
          <w:szCs w:val="28"/>
        </w:rPr>
        <w:t>(STARЛИСТ5!F4);</w:t>
      </w:r>
      <w:r w:rsidRPr="003A01F2">
        <w:rPr>
          <w:sz w:val="28"/>
          <w:szCs w:val="28"/>
        </w:rPr>
        <w:t xml:space="preserve"> </w:t>
      </w:r>
    </w:p>
    <w:p w:rsidR="003735F3" w:rsidRPr="003A01F2" w:rsidRDefault="003735F3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абсолютные</w:t>
      </w:r>
      <w:r w:rsidRPr="003A01F2">
        <w:rPr>
          <w:sz w:val="28"/>
          <w:szCs w:val="28"/>
        </w:rPr>
        <w:t xml:space="preserve"> ссылки, которые перед именем столбца и номером строки имеют символ </w:t>
      </w:r>
      <w:r w:rsidRPr="003A01F2">
        <w:rPr>
          <w:i/>
          <w:sz w:val="28"/>
          <w:szCs w:val="28"/>
        </w:rPr>
        <w:t>$.</w:t>
      </w:r>
      <w:r w:rsidRPr="003A01F2">
        <w:rPr>
          <w:sz w:val="28"/>
          <w:szCs w:val="28"/>
        </w:rPr>
        <w:t xml:space="preserve"> Назначение ссылки абсолютной производится следующим о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>разом: в строке ввода перед ссылкой устанавливается курсор и нажимается кл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виша &lt;F4&gt;, например </w:t>
      </w:r>
      <w:r w:rsidRPr="003A01F2">
        <w:rPr>
          <w:i/>
          <w:sz w:val="28"/>
          <w:szCs w:val="28"/>
        </w:rPr>
        <w:t xml:space="preserve">$А$4. </w:t>
      </w:r>
      <w:r w:rsidRPr="003A01F2">
        <w:rPr>
          <w:sz w:val="28"/>
          <w:szCs w:val="28"/>
        </w:rPr>
        <w:t xml:space="preserve">Можно сделать то же самое, вводя символ </w:t>
      </w:r>
      <w:r w:rsidRPr="003A01F2">
        <w:rPr>
          <w:i/>
          <w:sz w:val="28"/>
          <w:szCs w:val="28"/>
        </w:rPr>
        <w:t>$</w:t>
      </w:r>
      <w:r w:rsidRPr="003A01F2">
        <w:rPr>
          <w:sz w:val="28"/>
          <w:szCs w:val="28"/>
        </w:rPr>
        <w:t xml:space="preserve"> с кл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виатуры. При копировании абсолютные ссылки остаются неизменными; </w:t>
      </w:r>
    </w:p>
    <w:p w:rsidR="003735F3" w:rsidRPr="003A01F2" w:rsidRDefault="003735F3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частично абсолютные</w:t>
      </w:r>
      <w:r w:rsidRPr="003A01F2">
        <w:rPr>
          <w:sz w:val="28"/>
          <w:szCs w:val="28"/>
        </w:rPr>
        <w:t xml:space="preserve"> ссылки, которые при копировании корректирую</w:t>
      </w:r>
      <w:r w:rsidRPr="003A01F2">
        <w:rPr>
          <w:sz w:val="28"/>
          <w:szCs w:val="28"/>
        </w:rPr>
        <w:t>т</w:t>
      </w:r>
      <w:r w:rsidR="0092766D">
        <w:rPr>
          <w:sz w:val="28"/>
          <w:szCs w:val="28"/>
        </w:rPr>
        <w:t>ся частично.</w:t>
      </w:r>
      <w:r w:rsidRPr="003A01F2">
        <w:rPr>
          <w:sz w:val="28"/>
          <w:szCs w:val="28"/>
        </w:rPr>
        <w:t xml:space="preserve"> Символ </w:t>
      </w:r>
      <w:r w:rsidRPr="003A01F2">
        <w:rPr>
          <w:i/>
          <w:sz w:val="28"/>
          <w:szCs w:val="28"/>
        </w:rPr>
        <w:t>$</w:t>
      </w:r>
      <w:r w:rsidRPr="003A01F2">
        <w:rPr>
          <w:sz w:val="28"/>
          <w:szCs w:val="28"/>
        </w:rPr>
        <w:t xml:space="preserve"> стоит или перед именем столбца, или перед номером строки ($R2, F$5). Например, при копировании формулы, содержащей </w:t>
      </w:r>
      <w:r w:rsidRPr="003A01F2">
        <w:rPr>
          <w:i/>
          <w:sz w:val="28"/>
          <w:szCs w:val="28"/>
        </w:rPr>
        <w:t>$F5,</w:t>
      </w:r>
      <w:r w:rsidRPr="003A01F2">
        <w:rPr>
          <w:sz w:val="28"/>
          <w:szCs w:val="28"/>
        </w:rPr>
        <w:t xml:space="preserve"> с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хранится имя столбца </w:t>
      </w:r>
      <w:r w:rsidRPr="003A01F2">
        <w:rPr>
          <w:i/>
          <w:sz w:val="28"/>
          <w:szCs w:val="28"/>
        </w:rPr>
        <w:t>F,</w:t>
      </w:r>
      <w:r w:rsidRPr="003A01F2">
        <w:rPr>
          <w:sz w:val="28"/>
          <w:szCs w:val="28"/>
        </w:rPr>
        <w:t xml:space="preserve"> а номер строки будет изменен; </w:t>
      </w:r>
    </w:p>
    <w:p w:rsidR="003735F3" w:rsidRPr="003A01F2" w:rsidRDefault="003735F3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имена блоков,</w:t>
      </w:r>
      <w:r w:rsidRPr="003A01F2">
        <w:rPr>
          <w:sz w:val="28"/>
          <w:szCs w:val="28"/>
        </w:rPr>
        <w:t xml:space="preserve"> например </w:t>
      </w:r>
      <w:r w:rsidRPr="003A01F2">
        <w:rPr>
          <w:i/>
          <w:sz w:val="28"/>
          <w:szCs w:val="28"/>
        </w:rPr>
        <w:t>ЦЕНА.</w:t>
      </w:r>
      <w:r w:rsidRPr="003A01F2">
        <w:rPr>
          <w:sz w:val="28"/>
          <w:szCs w:val="28"/>
        </w:rPr>
        <w:t xml:space="preserve"> Имя связывается с данными блока, а не с его местоположением. Можно блок перенести в другое место, что не повлияет на его имя. </w:t>
      </w:r>
    </w:p>
    <w:p w:rsidR="003735F3" w:rsidRPr="003A01F2" w:rsidRDefault="003735F3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Формулы можно копировать в другие ячейки. При этом в зависимости от типа ссылок, входящих в копируемую формулу, осуществляется их коррект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ровка: автоматическая (для относительных ссылок) или полуавтоматическая (для частично абсолютных ссылок).</w:t>
      </w:r>
    </w:p>
    <w:p w:rsidR="00EA79E2" w:rsidRDefault="003735F3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735F3">
        <w:rPr>
          <w:sz w:val="28"/>
          <w:szCs w:val="28"/>
        </w:rPr>
        <w:t>В качестве примера на рис. 6.2 представлен результат копирования фо</w:t>
      </w:r>
      <w:r w:rsidRPr="003735F3">
        <w:rPr>
          <w:sz w:val="28"/>
          <w:szCs w:val="28"/>
        </w:rPr>
        <w:t>р</w:t>
      </w:r>
      <w:r w:rsidRPr="003735F3">
        <w:rPr>
          <w:sz w:val="28"/>
          <w:szCs w:val="28"/>
        </w:rPr>
        <w:t>мул из одной ячейки в другую для трех вариантов ссылок: относительных, а</w:t>
      </w:r>
      <w:r w:rsidRPr="003735F3">
        <w:rPr>
          <w:sz w:val="28"/>
          <w:szCs w:val="28"/>
        </w:rPr>
        <w:t>б</w:t>
      </w:r>
      <w:r w:rsidRPr="003735F3">
        <w:rPr>
          <w:sz w:val="28"/>
          <w:szCs w:val="28"/>
        </w:rPr>
        <w:t>солютных, частично абсолютных.</w:t>
      </w:r>
    </w:p>
    <w:p w:rsidR="009E5A2B" w:rsidRPr="00942535" w:rsidRDefault="0092766D" w:rsidP="0092766D">
      <w:pPr>
        <w:pStyle w:val="14"/>
        <w:spacing w:before="60" w:after="60" w:line="23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</w:t>
      </w:r>
      <w:r w:rsidR="009E5A2B" w:rsidRPr="00942535">
        <w:rPr>
          <w:i/>
          <w:sz w:val="28"/>
          <w:szCs w:val="28"/>
        </w:rPr>
        <w:t>спользова</w:t>
      </w:r>
      <w:r>
        <w:rPr>
          <w:i/>
          <w:sz w:val="28"/>
          <w:szCs w:val="28"/>
        </w:rPr>
        <w:t xml:space="preserve">ние </w:t>
      </w:r>
      <w:r w:rsidR="009E5A2B" w:rsidRPr="00942535">
        <w:rPr>
          <w:i/>
          <w:sz w:val="28"/>
          <w:szCs w:val="28"/>
        </w:rPr>
        <w:t>функции в таблице</w:t>
      </w:r>
    </w:p>
    <w:p w:rsidR="009E5A2B" w:rsidRPr="003A01F2" w:rsidRDefault="009E5A2B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любых версиях Excel для различных типов вычислений имеется бол</w:t>
      </w:r>
      <w:r w:rsidRPr="003A01F2">
        <w:rPr>
          <w:sz w:val="28"/>
          <w:szCs w:val="28"/>
        </w:rPr>
        <w:t>ь</w:t>
      </w:r>
      <w:r w:rsidRPr="003A01F2">
        <w:rPr>
          <w:sz w:val="28"/>
          <w:szCs w:val="28"/>
        </w:rPr>
        <w:t xml:space="preserve">шое число встроенных функций: математических, статистических, логических, текстовых, информационных и др. </w:t>
      </w:r>
    </w:p>
    <w:p w:rsidR="009E5A2B" w:rsidRPr="003735F3" w:rsidRDefault="009E5A2B" w:rsidP="0092766D">
      <w:pPr>
        <w:pStyle w:val="14"/>
        <w:spacing w:before="0" w:after="0" w:line="230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Функции вводятся обычным набором с клавиатуры или более предпочт</w:t>
      </w:r>
      <w:r w:rsidRPr="003A01F2">
        <w:rPr>
          <w:sz w:val="28"/>
          <w:szCs w:val="28"/>
        </w:rPr>
        <w:t>и</w:t>
      </w:r>
      <w:r>
        <w:rPr>
          <w:sz w:val="28"/>
          <w:szCs w:val="28"/>
        </w:rPr>
        <w:t>тельным способом -</w:t>
      </w:r>
      <w:r w:rsidRPr="003A01F2">
        <w:rPr>
          <w:sz w:val="28"/>
          <w:szCs w:val="28"/>
        </w:rPr>
        <w:t xml:space="preserve"> с помощью </w:t>
      </w:r>
      <w:r w:rsidRPr="003A01F2">
        <w:rPr>
          <w:i/>
          <w:sz w:val="28"/>
          <w:szCs w:val="28"/>
        </w:rPr>
        <w:t>Мастера функций</w:t>
      </w:r>
      <w:r w:rsidRPr="003A01F2">
        <w:rPr>
          <w:sz w:val="28"/>
          <w:szCs w:val="28"/>
        </w:rPr>
        <w:t xml:space="preserve"> (рис.</w:t>
      </w:r>
      <w:r>
        <w:rPr>
          <w:sz w:val="28"/>
          <w:szCs w:val="28"/>
        </w:rPr>
        <w:t xml:space="preserve"> 6</w:t>
      </w:r>
      <w:r w:rsidRPr="003A01F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3A01F2">
        <w:rPr>
          <w:sz w:val="28"/>
          <w:szCs w:val="28"/>
        </w:rPr>
        <w:t>), диалоговое окно которого вызывается командой</w:t>
      </w:r>
      <w:r w:rsidRPr="003A01F2">
        <w:rPr>
          <w:b/>
          <w:sz w:val="28"/>
          <w:szCs w:val="28"/>
        </w:rPr>
        <w:t xml:space="preserve"> Вставка, Функция</w:t>
      </w:r>
      <w:r w:rsidRPr="003A01F2">
        <w:rPr>
          <w:sz w:val="28"/>
          <w:szCs w:val="28"/>
        </w:rPr>
        <w:t xml:space="preserve"> или кнопкой</w:t>
      </w:r>
      <w:r>
        <w:rPr>
          <w:sz w:val="28"/>
          <w:szCs w:val="28"/>
        </w:rPr>
        <w:t>.</w:t>
      </w:r>
    </w:p>
    <w:p w:rsidR="00EA79E2" w:rsidRPr="003735F3" w:rsidRDefault="00EA79E2" w:rsidP="003735F3">
      <w:pPr>
        <w:pStyle w:val="14"/>
        <w:spacing w:before="0" w:after="0"/>
        <w:jc w:val="center"/>
        <w:rPr>
          <w:sz w:val="28"/>
          <w:szCs w:val="28"/>
        </w:rPr>
      </w:pPr>
      <w:r w:rsidRPr="003735F3">
        <w:rPr>
          <w:noProof/>
          <w:snapToGrid/>
          <w:sz w:val="28"/>
          <w:szCs w:val="28"/>
        </w:rPr>
        <w:lastRenderedPageBreak/>
        <w:drawing>
          <wp:inline distT="0" distB="0" distL="0" distR="0">
            <wp:extent cx="5872298" cy="3072076"/>
            <wp:effectExtent l="19050" t="0" r="0" b="0"/>
            <wp:docPr id="26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98" cy="307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E2" w:rsidRPr="003735F3" w:rsidRDefault="00EA79E2" w:rsidP="003735F3">
      <w:pPr>
        <w:pStyle w:val="14"/>
        <w:spacing w:before="0" w:after="0"/>
        <w:jc w:val="center"/>
        <w:rPr>
          <w:szCs w:val="24"/>
        </w:rPr>
      </w:pPr>
      <w:r w:rsidRPr="003735F3">
        <w:rPr>
          <w:b/>
          <w:szCs w:val="24"/>
        </w:rPr>
        <w:t>Рис.</w:t>
      </w:r>
      <w:r w:rsidR="003735F3" w:rsidRPr="003735F3">
        <w:rPr>
          <w:b/>
          <w:szCs w:val="24"/>
        </w:rPr>
        <w:t>6</w:t>
      </w:r>
      <w:r w:rsidRPr="003735F3">
        <w:rPr>
          <w:b/>
          <w:szCs w:val="24"/>
        </w:rPr>
        <w:t>.</w:t>
      </w:r>
      <w:r w:rsidR="003735F3" w:rsidRPr="003735F3">
        <w:rPr>
          <w:b/>
          <w:szCs w:val="24"/>
        </w:rPr>
        <w:t>2</w:t>
      </w:r>
      <w:r w:rsidRPr="003735F3">
        <w:rPr>
          <w:b/>
          <w:szCs w:val="24"/>
        </w:rPr>
        <w:t>.</w:t>
      </w:r>
      <w:r w:rsidRPr="003735F3">
        <w:rPr>
          <w:szCs w:val="24"/>
        </w:rPr>
        <w:t xml:space="preserve"> Иллюстрация правила изменения ссылок</w:t>
      </w:r>
    </w:p>
    <w:p w:rsidR="00EA79E2" w:rsidRPr="00942535" w:rsidRDefault="00EA79E2" w:rsidP="003735F3">
      <w:pPr>
        <w:pStyle w:val="14"/>
        <w:spacing w:before="0" w:after="0"/>
        <w:jc w:val="center"/>
        <w:rPr>
          <w:szCs w:val="24"/>
        </w:rPr>
      </w:pPr>
      <w:r w:rsidRPr="003735F3">
        <w:rPr>
          <w:szCs w:val="24"/>
        </w:rPr>
        <w:t xml:space="preserve"> при копировании</w:t>
      </w:r>
      <w:r w:rsidRPr="00942535">
        <w:rPr>
          <w:szCs w:val="24"/>
        </w:rPr>
        <w:t xml:space="preserve"> формул из одной ячейки в другую</w:t>
      </w:r>
    </w:p>
    <w:p w:rsidR="00EA79E2" w:rsidRDefault="00EA79E2" w:rsidP="003735F3">
      <w:pPr>
        <w:pStyle w:val="14"/>
        <w:spacing w:before="0" w:after="0"/>
        <w:jc w:val="both"/>
        <w:rPr>
          <w:sz w:val="28"/>
          <w:szCs w:val="28"/>
        </w:rPr>
      </w:pPr>
    </w:p>
    <w:p w:rsidR="006D0F0C" w:rsidRPr="003A01F2" w:rsidRDefault="006D0F0C" w:rsidP="009E5A2B">
      <w:pPr>
        <w:pStyle w:val="14"/>
        <w:spacing w:before="0" w:after="0"/>
        <w:jc w:val="center"/>
        <w:rPr>
          <w:b/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3998595" cy="3200400"/>
            <wp:effectExtent l="1905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AF" w:rsidRDefault="00AE2CAF" w:rsidP="000A64B2">
      <w:pPr>
        <w:pStyle w:val="14"/>
        <w:spacing w:before="0" w:after="0"/>
        <w:jc w:val="center"/>
        <w:rPr>
          <w:sz w:val="28"/>
          <w:szCs w:val="28"/>
        </w:rPr>
      </w:pPr>
    </w:p>
    <w:p w:rsidR="006D0F0C" w:rsidRPr="00942535" w:rsidRDefault="006D0F0C" w:rsidP="000A64B2">
      <w:pPr>
        <w:pStyle w:val="14"/>
        <w:spacing w:before="0" w:after="0"/>
        <w:jc w:val="center"/>
        <w:rPr>
          <w:szCs w:val="24"/>
        </w:rPr>
      </w:pPr>
      <w:r w:rsidRPr="00942535">
        <w:rPr>
          <w:b/>
          <w:szCs w:val="24"/>
        </w:rPr>
        <w:t xml:space="preserve">Рис. </w:t>
      </w:r>
      <w:r w:rsidR="00973549">
        <w:rPr>
          <w:b/>
          <w:szCs w:val="24"/>
        </w:rPr>
        <w:t>6</w:t>
      </w:r>
      <w:r w:rsidRPr="00942535">
        <w:rPr>
          <w:b/>
          <w:szCs w:val="24"/>
        </w:rPr>
        <w:t>.</w:t>
      </w:r>
      <w:r w:rsidR="00973549">
        <w:rPr>
          <w:b/>
          <w:szCs w:val="24"/>
        </w:rPr>
        <w:t>3</w:t>
      </w:r>
      <w:r w:rsidRPr="00942535">
        <w:rPr>
          <w:b/>
          <w:szCs w:val="24"/>
        </w:rPr>
        <w:t>.</w:t>
      </w:r>
      <w:r w:rsidRPr="00942535">
        <w:rPr>
          <w:szCs w:val="24"/>
        </w:rPr>
        <w:t xml:space="preserve"> Диалоговое окно «Мастер функций» для выбора категории и вида функции</w:t>
      </w:r>
    </w:p>
    <w:p w:rsidR="00EA79E2" w:rsidRPr="003A01F2" w:rsidRDefault="00EA79E2" w:rsidP="00BB1765">
      <w:pPr>
        <w:pStyle w:val="14"/>
        <w:spacing w:before="0" w:after="0"/>
        <w:ind w:firstLine="709"/>
        <w:jc w:val="center"/>
        <w:rPr>
          <w:sz w:val="28"/>
          <w:szCs w:val="28"/>
        </w:rPr>
      </w:pP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Все функции разделены на категории, каждая из которых включает в себя определенный набор функций.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Для каждой категории функций справа в </w:t>
      </w:r>
      <w:r w:rsidRPr="00973549">
        <w:rPr>
          <w:sz w:val="28"/>
          <w:szCs w:val="28"/>
        </w:rPr>
        <w:t>окне (</w:t>
      </w:r>
      <w:r w:rsidRPr="003A01F2">
        <w:rPr>
          <w:sz w:val="28"/>
          <w:szCs w:val="28"/>
        </w:rPr>
        <w:t xml:space="preserve">рис. </w:t>
      </w:r>
      <w:r w:rsidR="00973549">
        <w:rPr>
          <w:sz w:val="28"/>
          <w:szCs w:val="28"/>
        </w:rPr>
        <w:t>6.3</w:t>
      </w:r>
      <w:r w:rsidRPr="003A01F2">
        <w:rPr>
          <w:sz w:val="28"/>
          <w:szCs w:val="28"/>
        </w:rPr>
        <w:t>) показан их с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став. Выбирается категория функция (слева), имя функции (справа), внизу дае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>ся краткий синтаксис функции. Если функция использует несколько одноти</w:t>
      </w:r>
      <w:r w:rsidRPr="003A01F2">
        <w:rPr>
          <w:sz w:val="28"/>
          <w:szCs w:val="28"/>
        </w:rPr>
        <w:t>п</w:t>
      </w:r>
      <w:r w:rsidRPr="003A01F2">
        <w:rPr>
          <w:sz w:val="28"/>
          <w:szCs w:val="28"/>
        </w:rPr>
        <w:t xml:space="preserve">ных аргументов, указан символ многоточия (...). </w:t>
      </w:r>
    </w:p>
    <w:p w:rsidR="006D0F0C" w:rsidRPr="00973549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После нажатия кнопки &lt;ОК&gt; появляется следующее диалоговое окно </w:t>
      </w:r>
      <w:r w:rsidRPr="003A01F2">
        <w:rPr>
          <w:sz w:val="28"/>
          <w:szCs w:val="28"/>
        </w:rPr>
        <w:lastRenderedPageBreak/>
        <w:t xml:space="preserve">(пример окна приведен на рис. </w:t>
      </w:r>
      <w:r w:rsidR="00973549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973549">
        <w:rPr>
          <w:sz w:val="28"/>
          <w:szCs w:val="28"/>
        </w:rPr>
        <w:t>4</w:t>
      </w:r>
      <w:r w:rsidRPr="003A01F2">
        <w:rPr>
          <w:sz w:val="28"/>
          <w:szCs w:val="28"/>
        </w:rPr>
        <w:t>) и осуществляется построение функции, т.е. указание ее аргументов. Каждый аргумент вводится в специально предназн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ченную для него строку, например, так, как показано на рис</w:t>
      </w:r>
      <w:r w:rsidRPr="00973549">
        <w:rPr>
          <w:sz w:val="28"/>
          <w:szCs w:val="28"/>
        </w:rPr>
        <w:t xml:space="preserve">. </w:t>
      </w:r>
      <w:r w:rsidR="00973549" w:rsidRPr="00973549">
        <w:rPr>
          <w:sz w:val="28"/>
          <w:szCs w:val="28"/>
        </w:rPr>
        <w:t>6</w:t>
      </w:r>
      <w:r w:rsidRPr="00973549">
        <w:rPr>
          <w:sz w:val="28"/>
          <w:szCs w:val="28"/>
        </w:rPr>
        <w:t>.</w:t>
      </w:r>
      <w:r w:rsidR="00973549" w:rsidRPr="00973549">
        <w:rPr>
          <w:sz w:val="28"/>
          <w:szCs w:val="28"/>
        </w:rPr>
        <w:t>4</w:t>
      </w:r>
      <w:r w:rsidRPr="00973549">
        <w:rPr>
          <w:sz w:val="28"/>
          <w:szCs w:val="28"/>
        </w:rPr>
        <w:t xml:space="preserve">. </w:t>
      </w:r>
    </w:p>
    <w:p w:rsidR="006D0F0C" w:rsidRDefault="00973549" w:rsidP="00BB1765">
      <w:pPr>
        <w:pStyle w:val="14"/>
        <w:spacing w:before="0" w:after="0"/>
        <w:ind w:firstLine="709"/>
        <w:jc w:val="both"/>
        <w:rPr>
          <w:b/>
          <w:sz w:val="28"/>
          <w:szCs w:val="28"/>
        </w:rPr>
      </w:pPr>
      <w:r w:rsidRPr="003A01F2">
        <w:rPr>
          <w:sz w:val="28"/>
          <w:szCs w:val="28"/>
        </w:rPr>
        <w:t xml:space="preserve">Формулу вводят в ячейку. Для вставки в формулу других функций в строке ввода, которая находится в верхней части окна над рабочим полем </w:t>
      </w:r>
      <w:r>
        <w:rPr>
          <w:sz w:val="28"/>
          <w:szCs w:val="28"/>
        </w:rPr>
        <w:br/>
      </w:r>
      <w:r w:rsidRPr="003A01F2">
        <w:rPr>
          <w:sz w:val="28"/>
          <w:szCs w:val="28"/>
        </w:rPr>
        <w:t>(рис.</w:t>
      </w:r>
      <w:r>
        <w:rPr>
          <w:sz w:val="28"/>
          <w:szCs w:val="28"/>
        </w:rPr>
        <w:t xml:space="preserve"> 6</w:t>
      </w:r>
      <w:r w:rsidRPr="003A01F2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3A01F2">
        <w:rPr>
          <w:sz w:val="28"/>
          <w:szCs w:val="28"/>
        </w:rPr>
        <w:t>), предусмотрена кнопка вызова функций</w:t>
      </w:r>
      <w:r w:rsidRPr="003A01F2">
        <w:rPr>
          <w:b/>
          <w:sz w:val="28"/>
          <w:szCs w:val="28"/>
        </w:rPr>
        <w:t>.</w:t>
      </w:r>
    </w:p>
    <w:p w:rsidR="00973549" w:rsidRPr="003A01F2" w:rsidRDefault="00973549" w:rsidP="00973549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Правила построения формул с помощью </w:t>
      </w:r>
      <w:r w:rsidRPr="003A01F2">
        <w:rPr>
          <w:i/>
          <w:sz w:val="28"/>
          <w:szCs w:val="28"/>
        </w:rPr>
        <w:t>Мастера функций:</w:t>
      </w:r>
    </w:p>
    <w:p w:rsidR="00973549" w:rsidRPr="003A01F2" w:rsidRDefault="00973549" w:rsidP="00973549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состав аргументов функций, порядок задания и типы значений фиксир</w:t>
      </w:r>
      <w:r w:rsidRPr="003A01F2">
        <w:rPr>
          <w:sz w:val="28"/>
          <w:szCs w:val="28"/>
        </w:rPr>
        <w:t>о</w:t>
      </w:r>
      <w:r>
        <w:rPr>
          <w:sz w:val="28"/>
          <w:szCs w:val="28"/>
        </w:rPr>
        <w:t>ваны и не подлежат изменению;</w:t>
      </w:r>
    </w:p>
    <w:p w:rsidR="00973549" w:rsidRPr="003A01F2" w:rsidRDefault="00973549" w:rsidP="00973549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аргументы вводятся в специальных строках ввода, например, так, как изображено на рис. </w:t>
      </w:r>
      <w:r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3A01F2">
        <w:rPr>
          <w:sz w:val="28"/>
          <w:szCs w:val="28"/>
        </w:rPr>
        <w:t>;</w:t>
      </w:r>
    </w:p>
    <w:p w:rsidR="00973549" w:rsidRPr="003A01F2" w:rsidRDefault="000F6E0D" w:rsidP="00973549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формирования аргумента</w:t>
      </w:r>
      <w:r w:rsidR="00973549" w:rsidRPr="003A01F2">
        <w:rPr>
          <w:sz w:val="28"/>
          <w:szCs w:val="28"/>
        </w:rPr>
        <w:t xml:space="preserve"> как результата промежуточного вычисле</w:t>
      </w:r>
      <w:r>
        <w:rPr>
          <w:sz w:val="28"/>
          <w:szCs w:val="28"/>
        </w:rPr>
        <w:t>ния по функциям</w:t>
      </w:r>
      <w:r w:rsidR="00973549" w:rsidRPr="003A01F2">
        <w:rPr>
          <w:sz w:val="28"/>
          <w:szCs w:val="28"/>
        </w:rPr>
        <w:t xml:space="preserve"> нажимается кнопка вызова функций в строке ввода </w:t>
      </w:r>
      <w:r w:rsidR="00973549">
        <w:rPr>
          <w:sz w:val="28"/>
          <w:szCs w:val="28"/>
        </w:rPr>
        <w:br/>
      </w:r>
      <w:r w:rsidR="00973549" w:rsidRPr="003A01F2">
        <w:rPr>
          <w:sz w:val="28"/>
          <w:szCs w:val="28"/>
        </w:rPr>
        <w:t>(рис.</w:t>
      </w:r>
      <w:r w:rsidR="00973549">
        <w:rPr>
          <w:sz w:val="28"/>
          <w:szCs w:val="28"/>
        </w:rPr>
        <w:t xml:space="preserve"> 6</w:t>
      </w:r>
      <w:r w:rsidR="00973549" w:rsidRPr="003A01F2">
        <w:rPr>
          <w:sz w:val="28"/>
          <w:szCs w:val="28"/>
        </w:rPr>
        <w:t>.</w:t>
      </w:r>
      <w:r w:rsidR="00973549">
        <w:rPr>
          <w:sz w:val="28"/>
          <w:szCs w:val="28"/>
        </w:rPr>
        <w:t>5</w:t>
      </w:r>
      <w:r w:rsidR="00973549" w:rsidRPr="003A01F2">
        <w:rPr>
          <w:sz w:val="28"/>
          <w:szCs w:val="28"/>
        </w:rPr>
        <w:t>); глуб</w:t>
      </w:r>
      <w:r w:rsidR="00973549">
        <w:rPr>
          <w:sz w:val="28"/>
          <w:szCs w:val="28"/>
        </w:rPr>
        <w:t>ина вложенности - произвольная;</w:t>
      </w:r>
    </w:p>
    <w:p w:rsidR="00973549" w:rsidRPr="003A01F2" w:rsidRDefault="00973549" w:rsidP="00973549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для ввода имени блока ячеек используется команда Вставка, Имя, Вст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вить с выбором имени блока; </w:t>
      </w:r>
    </w:p>
    <w:p w:rsidR="00973549" w:rsidRPr="003A01F2" w:rsidRDefault="00973549" w:rsidP="00973549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для построения ссылки следует установить курсор в поле ввода, а затем перевести указатель мыши на требуемый рабочий лист для выделения ячейки или блока; </w:t>
      </w:r>
    </w:p>
    <w:p w:rsidR="00973549" w:rsidRDefault="00973549" w:rsidP="00973549">
      <w:pPr>
        <w:pStyle w:val="14"/>
        <w:spacing w:before="0" w:after="0"/>
        <w:ind w:firstLine="709"/>
        <w:jc w:val="both"/>
        <w:rPr>
          <w:b/>
          <w:sz w:val="28"/>
          <w:szCs w:val="28"/>
        </w:rPr>
      </w:pPr>
      <w:r w:rsidRPr="003A01F2">
        <w:rPr>
          <w:sz w:val="28"/>
          <w:szCs w:val="28"/>
        </w:rPr>
        <w:t xml:space="preserve">абсолютные ссылки формируются при установке курсора перед адресом ячейки </w:t>
      </w:r>
      <w:r w:rsidR="000F6E0D">
        <w:rPr>
          <w:sz w:val="28"/>
          <w:szCs w:val="28"/>
        </w:rPr>
        <w:t xml:space="preserve">в </w:t>
      </w:r>
      <w:r w:rsidRPr="003A01F2">
        <w:rPr>
          <w:sz w:val="28"/>
          <w:szCs w:val="28"/>
        </w:rPr>
        <w:t>строке ввода и нажатии клавиши &lt;F4&gt;.</w:t>
      </w:r>
    </w:p>
    <w:p w:rsidR="00973549" w:rsidRPr="009E5A2B" w:rsidRDefault="00973549" w:rsidP="00973549">
      <w:pPr>
        <w:pStyle w:val="14"/>
        <w:spacing w:before="0" w:after="0"/>
        <w:jc w:val="both"/>
        <w:rPr>
          <w:sz w:val="16"/>
          <w:szCs w:val="16"/>
        </w:rPr>
      </w:pPr>
    </w:p>
    <w:p w:rsidR="006D0F0C" w:rsidRPr="003A01F2" w:rsidRDefault="006D0F0C" w:rsidP="0097354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01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37356" cy="1994903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81" cy="199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9" w:rsidRPr="009E5A2B" w:rsidRDefault="00973549" w:rsidP="00973549">
      <w:pPr>
        <w:pStyle w:val="14"/>
        <w:spacing w:before="0" w:after="0"/>
        <w:jc w:val="center"/>
        <w:rPr>
          <w:b/>
          <w:sz w:val="16"/>
          <w:szCs w:val="16"/>
        </w:rPr>
      </w:pPr>
    </w:p>
    <w:p w:rsidR="006D0F0C" w:rsidRPr="00942535" w:rsidRDefault="006D0F0C" w:rsidP="00973549">
      <w:pPr>
        <w:pStyle w:val="14"/>
        <w:spacing w:before="0" w:after="0"/>
        <w:jc w:val="center"/>
        <w:rPr>
          <w:i/>
          <w:szCs w:val="24"/>
        </w:rPr>
      </w:pPr>
      <w:r w:rsidRPr="00942535">
        <w:rPr>
          <w:b/>
          <w:szCs w:val="24"/>
        </w:rPr>
        <w:t xml:space="preserve">Рис. </w:t>
      </w:r>
      <w:r w:rsidR="00973549">
        <w:rPr>
          <w:b/>
          <w:szCs w:val="24"/>
        </w:rPr>
        <w:t>6</w:t>
      </w:r>
      <w:r w:rsidRPr="00942535">
        <w:rPr>
          <w:b/>
          <w:szCs w:val="24"/>
        </w:rPr>
        <w:t>.</w:t>
      </w:r>
      <w:r w:rsidR="00973549">
        <w:rPr>
          <w:b/>
          <w:szCs w:val="24"/>
        </w:rPr>
        <w:t>4</w:t>
      </w:r>
      <w:r w:rsidRPr="00942535">
        <w:rPr>
          <w:b/>
          <w:szCs w:val="24"/>
        </w:rPr>
        <w:t>.</w:t>
      </w:r>
      <w:r w:rsidRPr="00942535">
        <w:rPr>
          <w:szCs w:val="24"/>
        </w:rPr>
        <w:t xml:space="preserve"> Пример диалогового окна для задания аргументов</w:t>
      </w:r>
      <w:r w:rsidR="00973549">
        <w:rPr>
          <w:szCs w:val="24"/>
        </w:rPr>
        <w:t xml:space="preserve"> </w:t>
      </w:r>
      <w:r w:rsidRPr="00942535">
        <w:rPr>
          <w:szCs w:val="24"/>
        </w:rPr>
        <w:t xml:space="preserve">логической функции </w:t>
      </w:r>
      <w:r w:rsidRPr="00942535">
        <w:rPr>
          <w:i/>
          <w:szCs w:val="24"/>
        </w:rPr>
        <w:t>ЕСЛИ</w:t>
      </w:r>
    </w:p>
    <w:p w:rsidR="00E351F6" w:rsidRPr="003A01F2" w:rsidRDefault="00E351F6" w:rsidP="00973549">
      <w:pPr>
        <w:pStyle w:val="14"/>
        <w:spacing w:before="0" w:after="0"/>
        <w:jc w:val="center"/>
        <w:rPr>
          <w:sz w:val="28"/>
          <w:szCs w:val="28"/>
        </w:rPr>
      </w:pPr>
    </w:p>
    <w:p w:rsidR="006D0F0C" w:rsidRPr="003A01F2" w:rsidRDefault="006D0F0C" w:rsidP="0097354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01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6193" cy="1679381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60" cy="168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9" w:rsidRPr="009E5A2B" w:rsidRDefault="00973549" w:rsidP="00973549">
      <w:pPr>
        <w:pStyle w:val="14"/>
        <w:spacing w:before="0" w:after="0"/>
        <w:jc w:val="center"/>
        <w:rPr>
          <w:b/>
          <w:sz w:val="16"/>
          <w:szCs w:val="16"/>
        </w:rPr>
      </w:pPr>
    </w:p>
    <w:p w:rsidR="006D0F0C" w:rsidRPr="00942535" w:rsidRDefault="006D0F0C" w:rsidP="00973549">
      <w:pPr>
        <w:pStyle w:val="14"/>
        <w:spacing w:before="0" w:after="0"/>
        <w:jc w:val="center"/>
        <w:rPr>
          <w:szCs w:val="24"/>
        </w:rPr>
      </w:pPr>
      <w:r w:rsidRPr="00942535">
        <w:rPr>
          <w:b/>
          <w:szCs w:val="24"/>
        </w:rPr>
        <w:t xml:space="preserve">Рис. </w:t>
      </w:r>
      <w:r w:rsidR="00973549">
        <w:rPr>
          <w:b/>
          <w:szCs w:val="24"/>
        </w:rPr>
        <w:t>6</w:t>
      </w:r>
      <w:r w:rsidRPr="00942535">
        <w:rPr>
          <w:b/>
          <w:szCs w:val="24"/>
        </w:rPr>
        <w:t>.</w:t>
      </w:r>
      <w:r w:rsidR="00973549">
        <w:rPr>
          <w:b/>
          <w:szCs w:val="24"/>
        </w:rPr>
        <w:t>5</w:t>
      </w:r>
      <w:r w:rsidRPr="00942535">
        <w:rPr>
          <w:b/>
          <w:szCs w:val="24"/>
        </w:rPr>
        <w:t>.</w:t>
      </w:r>
      <w:r w:rsidRPr="00942535">
        <w:rPr>
          <w:szCs w:val="24"/>
        </w:rPr>
        <w:t xml:space="preserve"> Использование кнопки вызова функции в строке ввода</w:t>
      </w:r>
    </w:p>
    <w:p w:rsidR="00EB3C05" w:rsidRDefault="00973549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BB1662">
        <w:rPr>
          <w:b/>
          <w:spacing w:val="-6"/>
          <w:sz w:val="28"/>
          <w:szCs w:val="28"/>
        </w:rPr>
        <w:lastRenderedPageBreak/>
        <w:t xml:space="preserve">Задание </w:t>
      </w:r>
      <w:r>
        <w:rPr>
          <w:b/>
          <w:spacing w:val="-6"/>
          <w:sz w:val="28"/>
          <w:szCs w:val="28"/>
        </w:rPr>
        <w:t>6</w:t>
      </w:r>
      <w:r w:rsidRPr="00BB1662">
        <w:rPr>
          <w:b/>
          <w:spacing w:val="-6"/>
          <w:sz w:val="28"/>
          <w:szCs w:val="28"/>
        </w:rPr>
        <w:t>.1.</w:t>
      </w:r>
      <w:r w:rsidR="00EB3C05">
        <w:rPr>
          <w:b/>
          <w:spacing w:val="-6"/>
          <w:sz w:val="28"/>
          <w:szCs w:val="28"/>
        </w:rPr>
        <w:t xml:space="preserve"> </w:t>
      </w:r>
      <w:r w:rsidR="00EB3C05" w:rsidRPr="00EB3C05">
        <w:rPr>
          <w:spacing w:val="-6"/>
          <w:sz w:val="28"/>
          <w:szCs w:val="28"/>
        </w:rPr>
        <w:t>Требуется с</w:t>
      </w:r>
      <w:r w:rsidR="006D0F0C" w:rsidRPr="00EB3C05">
        <w:rPr>
          <w:sz w:val="28"/>
          <w:szCs w:val="28"/>
        </w:rPr>
        <w:t>формир</w:t>
      </w:r>
      <w:r w:rsidR="00EB3C05" w:rsidRPr="00EB3C05">
        <w:rPr>
          <w:sz w:val="28"/>
          <w:szCs w:val="28"/>
        </w:rPr>
        <w:t>овать</w:t>
      </w:r>
      <w:r w:rsidR="006D0F0C" w:rsidRPr="00EB3C05">
        <w:rPr>
          <w:sz w:val="28"/>
          <w:szCs w:val="28"/>
        </w:rPr>
        <w:t xml:space="preserve"> структуру таблицы и заполнит</w:t>
      </w:r>
      <w:r w:rsidR="00EB3C05" w:rsidRPr="00EB3C05">
        <w:rPr>
          <w:sz w:val="28"/>
          <w:szCs w:val="28"/>
        </w:rPr>
        <w:t>ь</w:t>
      </w:r>
      <w:r w:rsidR="006D0F0C" w:rsidRPr="00EB3C05">
        <w:rPr>
          <w:sz w:val="28"/>
          <w:szCs w:val="28"/>
        </w:rPr>
        <w:t xml:space="preserve"> ее постоянными зна</w:t>
      </w:r>
      <w:r w:rsidR="00EB3C05" w:rsidRPr="00EB3C05">
        <w:rPr>
          <w:sz w:val="28"/>
          <w:szCs w:val="28"/>
        </w:rPr>
        <w:t>чениями -</w:t>
      </w:r>
      <w:r w:rsidR="006D0F0C" w:rsidRPr="00EB3C05">
        <w:rPr>
          <w:sz w:val="28"/>
          <w:szCs w:val="28"/>
        </w:rPr>
        <w:t xml:space="preserve"> числами, символами, текстом.</w:t>
      </w:r>
      <w:r w:rsidR="00EB3C05">
        <w:rPr>
          <w:sz w:val="28"/>
          <w:szCs w:val="28"/>
        </w:rPr>
        <w:t xml:space="preserve">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качестве примера таблицы рассматривается экзаменационная вед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мость (рис. </w:t>
      </w:r>
      <w:r w:rsidR="00973549">
        <w:rPr>
          <w:sz w:val="28"/>
          <w:szCs w:val="28"/>
        </w:rPr>
        <w:t>6</w:t>
      </w:r>
      <w:r w:rsidR="00EB3C05">
        <w:rPr>
          <w:sz w:val="28"/>
          <w:szCs w:val="28"/>
        </w:rPr>
        <w:t>.</w:t>
      </w:r>
      <w:r w:rsidR="00973549">
        <w:rPr>
          <w:sz w:val="28"/>
          <w:szCs w:val="28"/>
        </w:rPr>
        <w:t>6</w:t>
      </w:r>
      <w:r w:rsidRPr="003A01F2">
        <w:rPr>
          <w:sz w:val="28"/>
          <w:szCs w:val="28"/>
        </w:rPr>
        <w:t>).</w:t>
      </w:r>
    </w:p>
    <w:p w:rsidR="006D0F0C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Для каждой группы создаются типовые ведомости, которые содержат списки студент</w:t>
      </w:r>
      <w:r w:rsidR="000F6E0D">
        <w:rPr>
          <w:sz w:val="28"/>
          <w:szCs w:val="28"/>
        </w:rPr>
        <w:t>ов</w:t>
      </w:r>
      <w:r w:rsidRPr="003A01F2">
        <w:rPr>
          <w:sz w:val="28"/>
          <w:szCs w:val="28"/>
        </w:rPr>
        <w:t xml:space="preserve"> (фамилия, имя, отчество, № зачетной книжки) и полученные ими оценки на экзамене. В данном задании требуется подготовить для каждой группы электронную экзаменационную </w:t>
      </w:r>
      <w:r w:rsidRPr="00973549">
        <w:rPr>
          <w:sz w:val="28"/>
          <w:szCs w:val="28"/>
        </w:rPr>
        <w:t>ведомость (</w:t>
      </w:r>
      <w:r w:rsidRPr="003A01F2">
        <w:rPr>
          <w:sz w:val="28"/>
          <w:szCs w:val="28"/>
        </w:rPr>
        <w:t xml:space="preserve">рис. </w:t>
      </w:r>
      <w:r w:rsidR="00973549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973549">
        <w:rPr>
          <w:sz w:val="28"/>
          <w:szCs w:val="28"/>
        </w:rPr>
        <w:t>6</w:t>
      </w:r>
      <w:r w:rsidRPr="003A01F2">
        <w:rPr>
          <w:sz w:val="28"/>
          <w:szCs w:val="28"/>
        </w:rPr>
        <w:t xml:space="preserve">). </w:t>
      </w:r>
    </w:p>
    <w:p w:rsidR="009E5A2B" w:rsidRPr="009E5A2B" w:rsidRDefault="009E5A2B" w:rsidP="00BB1765">
      <w:pPr>
        <w:pStyle w:val="14"/>
        <w:spacing w:before="0" w:after="0"/>
        <w:ind w:firstLine="709"/>
        <w:jc w:val="both"/>
        <w:rPr>
          <w:sz w:val="16"/>
          <w:szCs w:val="16"/>
        </w:rPr>
      </w:pPr>
    </w:p>
    <w:p w:rsidR="00E351F6" w:rsidRPr="00E351F6" w:rsidRDefault="006D0F0C" w:rsidP="00973549">
      <w:pPr>
        <w:spacing w:after="0" w:line="240" w:lineRule="auto"/>
        <w:jc w:val="center"/>
        <w:rPr>
          <w:rFonts w:ascii="Times New Roman" w:hAnsi="Times New Roman" w:cs="Times New Roman"/>
          <w:noProof/>
          <w:sz w:val="16"/>
          <w:szCs w:val="16"/>
        </w:rPr>
      </w:pPr>
      <w:r w:rsidRPr="003A01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9725" cy="2449548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 l="848" t="11816" r="347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45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49" w:rsidRDefault="00973549" w:rsidP="00973549">
      <w:pPr>
        <w:pStyle w:val="14"/>
        <w:spacing w:before="0" w:after="0"/>
        <w:jc w:val="center"/>
        <w:rPr>
          <w:b/>
          <w:szCs w:val="24"/>
        </w:rPr>
      </w:pPr>
    </w:p>
    <w:p w:rsidR="006D0F0C" w:rsidRPr="00942535" w:rsidRDefault="006D0F0C" w:rsidP="00973549">
      <w:pPr>
        <w:pStyle w:val="14"/>
        <w:spacing w:before="0" w:after="0"/>
        <w:jc w:val="center"/>
        <w:rPr>
          <w:szCs w:val="24"/>
        </w:rPr>
      </w:pPr>
      <w:r w:rsidRPr="00942535">
        <w:rPr>
          <w:b/>
          <w:szCs w:val="24"/>
        </w:rPr>
        <w:t xml:space="preserve">Рис. </w:t>
      </w:r>
      <w:r w:rsidR="00973549">
        <w:rPr>
          <w:b/>
          <w:szCs w:val="24"/>
        </w:rPr>
        <w:t>6</w:t>
      </w:r>
      <w:r w:rsidRPr="00942535">
        <w:rPr>
          <w:b/>
          <w:szCs w:val="24"/>
        </w:rPr>
        <w:t>.</w:t>
      </w:r>
      <w:r w:rsidR="00973549">
        <w:rPr>
          <w:b/>
          <w:szCs w:val="24"/>
        </w:rPr>
        <w:t>6</w:t>
      </w:r>
      <w:r w:rsidRPr="00942535">
        <w:rPr>
          <w:b/>
          <w:szCs w:val="24"/>
        </w:rPr>
        <w:t>.</w:t>
      </w:r>
      <w:r w:rsidRPr="00942535">
        <w:rPr>
          <w:szCs w:val="24"/>
        </w:rPr>
        <w:t xml:space="preserve"> Форма экзаменационной ведомости для задания </w:t>
      </w:r>
      <w:r w:rsidR="00EB3C05">
        <w:rPr>
          <w:szCs w:val="24"/>
        </w:rPr>
        <w:t>6.</w:t>
      </w:r>
      <w:r w:rsidRPr="00942535">
        <w:rPr>
          <w:szCs w:val="24"/>
        </w:rPr>
        <w:t>1</w:t>
      </w:r>
    </w:p>
    <w:p w:rsidR="00EA79E2" w:rsidRPr="003A01F2" w:rsidRDefault="00EA79E2" w:rsidP="00973549">
      <w:pPr>
        <w:pStyle w:val="14"/>
        <w:spacing w:before="0" w:after="0"/>
        <w:jc w:val="center"/>
        <w:rPr>
          <w:sz w:val="28"/>
          <w:szCs w:val="28"/>
        </w:rPr>
      </w:pPr>
    </w:p>
    <w:p w:rsidR="00FA32B5" w:rsidRDefault="00FA32B5" w:rsidP="00BB1765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 w:rsidRPr="003A01F2">
        <w:rPr>
          <w:sz w:val="28"/>
          <w:szCs w:val="28"/>
        </w:rPr>
        <w:t>В любой таблице всегда можно выделить минимум две структурные ча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>ти - название и ее шапку</w:t>
      </w:r>
      <w:r>
        <w:rPr>
          <w:sz w:val="28"/>
          <w:szCs w:val="28"/>
        </w:rPr>
        <w:t>.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Название таблицы</w:t>
      </w:r>
      <w:r w:rsidRPr="003A01F2">
        <w:rPr>
          <w:sz w:val="28"/>
          <w:szCs w:val="28"/>
        </w:rPr>
        <w:t xml:space="preserve"> вводится в любую ячейку и оформляется шрифтами. Формирование </w:t>
      </w:r>
      <w:r w:rsidRPr="003A01F2">
        <w:rPr>
          <w:i/>
          <w:sz w:val="28"/>
          <w:szCs w:val="28"/>
        </w:rPr>
        <w:t>шапки таблицы</w:t>
      </w:r>
      <w:r w:rsidRPr="003A01F2">
        <w:rPr>
          <w:sz w:val="28"/>
          <w:szCs w:val="28"/>
        </w:rPr>
        <w:t xml:space="preserve"> рекомендуется проводить в следующей посл</w:t>
      </w:r>
      <w:r w:rsidRPr="003A01F2">
        <w:rPr>
          <w:sz w:val="28"/>
          <w:szCs w:val="28"/>
        </w:rPr>
        <w:t>е</w:t>
      </w:r>
      <w:r w:rsidR="00FA32B5">
        <w:rPr>
          <w:sz w:val="28"/>
          <w:szCs w:val="28"/>
        </w:rPr>
        <w:t>довательности:</w:t>
      </w:r>
    </w:p>
    <w:p w:rsidR="006D0F0C" w:rsidRPr="003A01F2" w:rsidRDefault="006D0F0C" w:rsidP="00FA32B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задайте способ выравнивания названия граф (при больших текстах нео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 xml:space="preserve">ходимо обеспечить перенос по словам); </w:t>
      </w:r>
    </w:p>
    <w:p w:rsidR="006D0F0C" w:rsidRPr="003A01F2" w:rsidRDefault="006D0F0C" w:rsidP="00FA32B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каждую ячейку одной строки введите названия граф таблицы; </w:t>
      </w:r>
    </w:p>
    <w:p w:rsidR="006D0F0C" w:rsidRPr="003A01F2" w:rsidRDefault="006D0F0C" w:rsidP="00FA32B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ширину каждого столбца таблицы.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После окончания оформления шапки таблицы введите в таблицу </w:t>
      </w:r>
      <w:r w:rsidRPr="003A01F2">
        <w:rPr>
          <w:i/>
          <w:sz w:val="28"/>
          <w:szCs w:val="28"/>
        </w:rPr>
        <w:t>пост</w:t>
      </w:r>
      <w:r w:rsidRPr="003A01F2">
        <w:rPr>
          <w:i/>
          <w:sz w:val="28"/>
          <w:szCs w:val="28"/>
        </w:rPr>
        <w:t>о</w:t>
      </w:r>
      <w:r w:rsidRPr="003A01F2">
        <w:rPr>
          <w:i/>
          <w:sz w:val="28"/>
          <w:szCs w:val="28"/>
        </w:rPr>
        <w:t>янные данные</w:t>
      </w:r>
      <w:r w:rsidR="00FA32B5">
        <w:rPr>
          <w:i/>
          <w:sz w:val="28"/>
          <w:szCs w:val="28"/>
        </w:rPr>
        <w:t>:</w:t>
      </w:r>
    </w:p>
    <w:p w:rsidR="006D0F0C" w:rsidRPr="00FA32B5" w:rsidRDefault="006D0F0C" w:rsidP="00FA32B5">
      <w:pPr>
        <w:pStyle w:val="14"/>
        <w:spacing w:before="0" w:after="0"/>
        <w:ind w:firstLine="709"/>
        <w:jc w:val="both"/>
        <w:rPr>
          <w:spacing w:val="-2"/>
          <w:sz w:val="28"/>
          <w:szCs w:val="28"/>
        </w:rPr>
      </w:pPr>
      <w:r w:rsidRPr="00FA32B5">
        <w:rPr>
          <w:spacing w:val="-2"/>
          <w:sz w:val="28"/>
          <w:szCs w:val="28"/>
        </w:rPr>
        <w:t>фамилии студентов и полученные ими оценки по конкретной дисципли</w:t>
      </w:r>
      <w:r w:rsidR="00FA32B5" w:rsidRPr="00FA32B5">
        <w:rPr>
          <w:spacing w:val="-2"/>
          <w:sz w:val="28"/>
          <w:szCs w:val="28"/>
        </w:rPr>
        <w:t>не;</w:t>
      </w:r>
    </w:p>
    <w:p w:rsidR="006D0F0C" w:rsidRPr="00FA32B5" w:rsidRDefault="006D0F0C" w:rsidP="00FA32B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FA32B5">
        <w:rPr>
          <w:sz w:val="28"/>
          <w:szCs w:val="28"/>
        </w:rPr>
        <w:t xml:space="preserve">заголовки в нижней части таблицы для итоговых данных, которые будут подсчитаны впоследствии при выполнении задания </w:t>
      </w:r>
      <w:r w:rsidR="00FA32B5" w:rsidRPr="00FA32B5">
        <w:rPr>
          <w:sz w:val="28"/>
          <w:szCs w:val="28"/>
        </w:rPr>
        <w:t>6.</w:t>
      </w:r>
      <w:r w:rsidRPr="00FA32B5">
        <w:rPr>
          <w:sz w:val="28"/>
          <w:szCs w:val="28"/>
        </w:rPr>
        <w:t xml:space="preserve">2.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FA32B5">
        <w:rPr>
          <w:sz w:val="28"/>
          <w:szCs w:val="28"/>
        </w:rPr>
        <w:t>После окончания работы по заполнению ведомости постоянными</w:t>
      </w:r>
      <w:r w:rsidRPr="003A01F2">
        <w:rPr>
          <w:sz w:val="28"/>
          <w:szCs w:val="28"/>
        </w:rPr>
        <w:t xml:space="preserve"> данн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 xml:space="preserve">ми запомните ее как рабочую книгу. </w:t>
      </w:r>
    </w:p>
    <w:p w:rsidR="006D0F0C" w:rsidRPr="00942535" w:rsidRDefault="00FA32B5" w:rsidP="00BB1765">
      <w:pPr>
        <w:pStyle w:val="H3"/>
        <w:spacing w:before="0" w:after="0"/>
        <w:ind w:firstLine="709"/>
        <w:jc w:val="both"/>
        <w:rPr>
          <w:i/>
          <w:szCs w:val="28"/>
        </w:rPr>
      </w:pPr>
      <w:r>
        <w:rPr>
          <w:i/>
          <w:szCs w:val="28"/>
        </w:rPr>
        <w:t xml:space="preserve">Последовательность выполнения </w:t>
      </w:r>
      <w:r w:rsidR="006351E7">
        <w:rPr>
          <w:i/>
          <w:szCs w:val="28"/>
        </w:rPr>
        <w:t>задания 6.1.</w:t>
      </w:r>
      <w:r w:rsidR="00942535" w:rsidRPr="00942535">
        <w:rPr>
          <w:i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3"/>
        </w:numPr>
        <w:tabs>
          <w:tab w:val="left" w:pos="993"/>
        </w:tabs>
        <w:spacing w:before="0" w:after="0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Загрузите </w:t>
      </w:r>
      <w:r w:rsidR="000F6E0D">
        <w:rPr>
          <w:sz w:val="28"/>
          <w:szCs w:val="28"/>
        </w:rPr>
        <w:t>ранее созданный</w:t>
      </w:r>
      <w:r w:rsidRPr="003A01F2">
        <w:rPr>
          <w:sz w:val="28"/>
          <w:szCs w:val="28"/>
        </w:rPr>
        <w:t xml:space="preserve"> в </w:t>
      </w:r>
      <w:r w:rsidR="000A64B2">
        <w:rPr>
          <w:sz w:val="28"/>
          <w:szCs w:val="28"/>
        </w:rPr>
        <w:t>лабораторной</w:t>
      </w:r>
      <w:r w:rsidR="000A64B2" w:rsidRPr="000A64B2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работе </w:t>
      </w:r>
      <w:r w:rsidR="001C2BA7">
        <w:rPr>
          <w:sz w:val="28"/>
          <w:szCs w:val="28"/>
        </w:rPr>
        <w:t xml:space="preserve">№ </w:t>
      </w:r>
      <w:r w:rsidR="000A64B2">
        <w:rPr>
          <w:sz w:val="28"/>
          <w:szCs w:val="28"/>
        </w:rPr>
        <w:t>5</w:t>
      </w:r>
      <w:r w:rsidRPr="003A01F2">
        <w:rPr>
          <w:sz w:val="28"/>
          <w:szCs w:val="28"/>
        </w:rPr>
        <w:t xml:space="preserve"> </w:t>
      </w:r>
      <w:r w:rsidR="001C2BA7">
        <w:rPr>
          <w:sz w:val="28"/>
          <w:szCs w:val="28"/>
        </w:rPr>
        <w:t>"</w:t>
      </w:r>
      <w:r w:rsidR="001C2BA7" w:rsidRPr="001C2BA7">
        <w:rPr>
          <w:sz w:val="28"/>
          <w:szCs w:val="28"/>
        </w:rPr>
        <w:t>Настройка н</w:t>
      </w:r>
      <w:r w:rsidR="001C2BA7" w:rsidRPr="001C2BA7">
        <w:rPr>
          <w:sz w:val="28"/>
          <w:szCs w:val="28"/>
        </w:rPr>
        <w:t>о</w:t>
      </w:r>
      <w:r w:rsidR="001C2BA7" w:rsidRPr="001C2BA7">
        <w:rPr>
          <w:sz w:val="28"/>
          <w:szCs w:val="28"/>
        </w:rPr>
        <w:t>вой рабочей книги</w:t>
      </w:r>
      <w:r w:rsidR="001C2BA7">
        <w:rPr>
          <w:sz w:val="28"/>
          <w:szCs w:val="28"/>
        </w:rPr>
        <w:t xml:space="preserve">" </w:t>
      </w:r>
      <w:r w:rsidRPr="003A01F2">
        <w:rPr>
          <w:sz w:val="28"/>
          <w:szCs w:val="28"/>
        </w:rPr>
        <w:t xml:space="preserve">шаблон экзаменационной ведомости с именем </w:t>
      </w:r>
      <w:r w:rsidRPr="003A01F2">
        <w:rPr>
          <w:i/>
          <w:sz w:val="28"/>
          <w:szCs w:val="28"/>
        </w:rPr>
        <w:t>Session: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выполните команду Файл, Открыть;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 xml:space="preserve">в диалоговом окне установите следующие параметры: </w:t>
      </w:r>
    </w:p>
    <w:p w:rsidR="006D0F0C" w:rsidRPr="003A01F2" w:rsidRDefault="00475227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папка: имя вашего каталога</w:t>
      </w:r>
      <w:r w:rsidRPr="00475227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475227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имя </w:t>
      </w:r>
      <w:r w:rsidR="006D0F0C" w:rsidRPr="003A01F2">
        <w:rPr>
          <w:sz w:val="28"/>
          <w:szCs w:val="28"/>
        </w:rPr>
        <w:t>файла: Session</w:t>
      </w:r>
      <w:r w:rsidRPr="00475227">
        <w:rPr>
          <w:sz w:val="28"/>
          <w:szCs w:val="28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Default="00475227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т</w:t>
      </w:r>
      <w:r w:rsidR="006D0F0C" w:rsidRPr="003A01F2">
        <w:rPr>
          <w:sz w:val="28"/>
          <w:szCs w:val="28"/>
        </w:rPr>
        <w:t>ип файла: Шаблоны</w:t>
      </w:r>
      <w:r>
        <w:rPr>
          <w:sz w:val="28"/>
          <w:szCs w:val="28"/>
          <w:lang w:val="en-US"/>
        </w:rPr>
        <w:t>.</w:t>
      </w:r>
      <w:r w:rsidR="006D0F0C"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4"/>
        </w:numPr>
        <w:tabs>
          <w:tab w:val="num" w:pos="720"/>
          <w:tab w:val="left" w:pos="993"/>
        </w:tabs>
        <w:spacing w:before="0" w:after="0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Введите в указанные в табл. </w:t>
      </w:r>
      <w:r w:rsidR="00475227" w:rsidRPr="00475227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475227" w:rsidRPr="00475227">
        <w:rPr>
          <w:sz w:val="28"/>
          <w:szCs w:val="28"/>
        </w:rPr>
        <w:t>1</w:t>
      </w:r>
      <w:r w:rsidR="001C2BA7">
        <w:rPr>
          <w:sz w:val="28"/>
          <w:szCs w:val="28"/>
        </w:rPr>
        <w:t xml:space="preserve"> ячейки</w:t>
      </w:r>
      <w:r w:rsidRPr="003A01F2">
        <w:rPr>
          <w:sz w:val="28"/>
          <w:szCs w:val="28"/>
        </w:rPr>
        <w:t xml:space="preserve"> тексты заголовка и шапки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 xml:space="preserve">лицы в соответствии с рис. </w:t>
      </w:r>
      <w:r w:rsidR="000A64B2" w:rsidRPr="000A64B2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0A64B2" w:rsidRPr="000A64B2">
        <w:rPr>
          <w:sz w:val="28"/>
          <w:szCs w:val="28"/>
        </w:rPr>
        <w:t>6</w:t>
      </w:r>
      <w:r w:rsidRPr="003A01F2">
        <w:rPr>
          <w:sz w:val="28"/>
          <w:szCs w:val="28"/>
        </w:rPr>
        <w:t xml:space="preserve"> по следующей технологии: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указатель мыши в ячейку, куда будете вводить текст, 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пример ячейку В1, и щелкните левой кнопкой, появится рамка;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введите </w:t>
      </w:r>
      <w:r w:rsidRPr="000A64B2">
        <w:rPr>
          <w:sz w:val="28"/>
          <w:szCs w:val="28"/>
        </w:rPr>
        <w:t>текст (см.</w:t>
      </w:r>
      <w:r w:rsidRPr="003A01F2">
        <w:rPr>
          <w:sz w:val="28"/>
          <w:szCs w:val="28"/>
        </w:rPr>
        <w:t xml:space="preserve"> табл. </w:t>
      </w:r>
      <w:r w:rsidR="000A64B2" w:rsidRPr="000A64B2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0A64B2" w:rsidRPr="000A64B2">
        <w:rPr>
          <w:sz w:val="28"/>
          <w:szCs w:val="28"/>
        </w:rPr>
        <w:t>1</w:t>
      </w:r>
      <w:r w:rsidRPr="003A01F2">
        <w:rPr>
          <w:sz w:val="28"/>
          <w:szCs w:val="28"/>
        </w:rPr>
        <w:t xml:space="preserve">) и нажмите клавишу ввода &lt;Enter&gt;;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переместите указатель мыши в следующую ячейку, например в ячейку А3</w:t>
      </w:r>
      <w:r w:rsidR="001C2BA7">
        <w:rPr>
          <w:sz w:val="28"/>
          <w:szCs w:val="28"/>
        </w:rPr>
        <w:t>,</w:t>
      </w:r>
      <w:r w:rsidRPr="003A01F2">
        <w:rPr>
          <w:sz w:val="28"/>
          <w:szCs w:val="28"/>
        </w:rPr>
        <w:t xml:space="preserve"> и щелкните левой кнопкой;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введите текст, нажмите клавишу ввода &lt;Enter&gt; и т.д. </w:t>
      </w:r>
    </w:p>
    <w:p w:rsidR="00E351F6" w:rsidRPr="003A01F2" w:rsidRDefault="00E351F6" w:rsidP="009351EA">
      <w:pPr>
        <w:pStyle w:val="14"/>
        <w:numPr>
          <w:ilvl w:val="0"/>
          <w:numId w:val="55"/>
        </w:numPr>
        <w:tabs>
          <w:tab w:val="num" w:pos="720"/>
          <w:tab w:val="left" w:pos="993"/>
        </w:tabs>
        <w:spacing w:before="0" w:after="0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Отформатируйте ячейки </w:t>
      </w:r>
      <w:r w:rsidRPr="003A01F2">
        <w:rPr>
          <w:i/>
          <w:sz w:val="28"/>
          <w:szCs w:val="28"/>
        </w:rPr>
        <w:t>А1:Е1:</w:t>
      </w:r>
      <w:r w:rsidRPr="003A01F2">
        <w:rPr>
          <w:sz w:val="28"/>
          <w:szCs w:val="28"/>
        </w:rPr>
        <w:t xml:space="preserve"> </w:t>
      </w:r>
    </w:p>
    <w:p w:rsidR="00E351F6" w:rsidRPr="003A01F2" w:rsidRDefault="00E351F6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блок ячеек, нажмите правую кнопку мыши для вызова ко</w:t>
      </w:r>
      <w:r w:rsidRPr="003A01F2">
        <w:rPr>
          <w:sz w:val="28"/>
          <w:szCs w:val="28"/>
        </w:rPr>
        <w:t>н</w:t>
      </w:r>
      <w:r w:rsidRPr="003A01F2">
        <w:rPr>
          <w:sz w:val="28"/>
          <w:szCs w:val="28"/>
        </w:rPr>
        <w:t xml:space="preserve">текстного меню; </w:t>
      </w:r>
    </w:p>
    <w:p w:rsidR="00E351F6" w:rsidRPr="003A01F2" w:rsidRDefault="00E351F6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введите команду контекстного меню</w:t>
      </w:r>
      <w:r w:rsidRPr="003A01F2">
        <w:rPr>
          <w:b/>
          <w:sz w:val="28"/>
          <w:szCs w:val="28"/>
        </w:rPr>
        <w:t xml:space="preserve"> Формат ячеек;</w:t>
      </w:r>
      <w:r w:rsidRPr="003A01F2">
        <w:rPr>
          <w:sz w:val="28"/>
          <w:szCs w:val="28"/>
        </w:rPr>
        <w:t xml:space="preserve"> </w:t>
      </w:r>
    </w:p>
    <w:p w:rsidR="00E351F6" w:rsidRPr="003A01F2" w:rsidRDefault="00E351F6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 вкладке </w:t>
      </w:r>
      <w:r w:rsidRPr="003A01F2">
        <w:rPr>
          <w:i/>
          <w:sz w:val="28"/>
          <w:szCs w:val="28"/>
        </w:rPr>
        <w:t>Выравнивание</w:t>
      </w:r>
      <w:r w:rsidRPr="003A01F2">
        <w:rPr>
          <w:sz w:val="28"/>
          <w:szCs w:val="28"/>
        </w:rPr>
        <w:t xml:space="preserve"> выберите опции: </w:t>
      </w:r>
    </w:p>
    <w:p w:rsidR="00E351F6" w:rsidRPr="003A01F2" w:rsidRDefault="000A64B2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 горизонтали: по центру выделения</w:t>
      </w:r>
      <w:r w:rsidRPr="000A64B2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E351F6" w:rsidRPr="003A01F2" w:rsidRDefault="000A64B2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</w:t>
      </w:r>
      <w:r w:rsidR="00E351F6" w:rsidRPr="003A01F2">
        <w:rPr>
          <w:sz w:val="28"/>
          <w:szCs w:val="28"/>
        </w:rPr>
        <w:t>о вертикали: по верхнему краю</w:t>
      </w:r>
      <w:r w:rsidRPr="000A64B2">
        <w:rPr>
          <w:sz w:val="28"/>
          <w:szCs w:val="28"/>
        </w:rPr>
        <w:t>;</w:t>
      </w:r>
      <w:r w:rsidR="00E351F6" w:rsidRPr="003A01F2">
        <w:rPr>
          <w:sz w:val="28"/>
          <w:szCs w:val="28"/>
        </w:rPr>
        <w:t xml:space="preserve"> </w:t>
      </w:r>
    </w:p>
    <w:p w:rsidR="00E351F6" w:rsidRPr="003A01F2" w:rsidRDefault="00E351F6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нажав кнопку &lt;Размер&gt;, выберите размер шрифта, например 14 пт; </w:t>
      </w:r>
    </w:p>
    <w:p w:rsidR="00E351F6" w:rsidRPr="003A01F2" w:rsidRDefault="000A64B2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выделите текст жирным шрифтом</w:t>
      </w:r>
      <w:r>
        <w:rPr>
          <w:sz w:val="28"/>
          <w:szCs w:val="28"/>
          <w:lang w:val="en-US"/>
        </w:rPr>
        <w:t>.</w:t>
      </w:r>
    </w:p>
    <w:p w:rsidR="00942535" w:rsidRDefault="006D0F0C" w:rsidP="00BB1765">
      <w:pPr>
        <w:pStyle w:val="14"/>
        <w:spacing w:before="0" w:after="0"/>
        <w:ind w:firstLine="709"/>
        <w:jc w:val="right"/>
        <w:rPr>
          <w:sz w:val="28"/>
          <w:szCs w:val="28"/>
        </w:rPr>
      </w:pPr>
      <w:r w:rsidRPr="003A01F2">
        <w:rPr>
          <w:sz w:val="28"/>
          <w:szCs w:val="28"/>
        </w:rPr>
        <w:t xml:space="preserve">Таблица </w:t>
      </w:r>
      <w:r w:rsidR="00475227">
        <w:rPr>
          <w:sz w:val="28"/>
          <w:szCs w:val="28"/>
          <w:lang w:val="en-US"/>
        </w:rPr>
        <w:t>6</w:t>
      </w:r>
      <w:r w:rsidRPr="003A01F2">
        <w:rPr>
          <w:sz w:val="28"/>
          <w:szCs w:val="28"/>
        </w:rPr>
        <w:t>.</w:t>
      </w:r>
      <w:r w:rsidR="00475227">
        <w:rPr>
          <w:sz w:val="28"/>
          <w:szCs w:val="28"/>
          <w:lang w:val="en-US"/>
        </w:rPr>
        <w:t>1</w:t>
      </w:r>
    </w:p>
    <w:p w:rsidR="006D0F0C" w:rsidRPr="009E5A2B" w:rsidRDefault="006D0F0C" w:rsidP="00475227">
      <w:pPr>
        <w:pStyle w:val="14"/>
        <w:spacing w:before="0" w:after="0"/>
        <w:jc w:val="center"/>
        <w:rPr>
          <w:b/>
          <w:spacing w:val="-2"/>
          <w:sz w:val="28"/>
          <w:szCs w:val="28"/>
        </w:rPr>
      </w:pPr>
      <w:r w:rsidRPr="009E5A2B">
        <w:rPr>
          <w:b/>
          <w:spacing w:val="-2"/>
          <w:sz w:val="28"/>
          <w:szCs w:val="28"/>
        </w:rPr>
        <w:t>Содержимое ячеек в которых располагаются</w:t>
      </w:r>
      <w:r w:rsidR="00942535" w:rsidRPr="009E5A2B">
        <w:rPr>
          <w:b/>
          <w:spacing w:val="-2"/>
          <w:sz w:val="28"/>
          <w:szCs w:val="28"/>
        </w:rPr>
        <w:t xml:space="preserve"> </w:t>
      </w:r>
      <w:r w:rsidRPr="009E5A2B">
        <w:rPr>
          <w:b/>
          <w:spacing w:val="-2"/>
          <w:sz w:val="28"/>
          <w:szCs w:val="28"/>
        </w:rPr>
        <w:t xml:space="preserve"> название таблицы и ее шапки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4961"/>
      </w:tblGrid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Адрес ячейки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Вводимый текст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В1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ЭКЗАМЕНАЦИОННАЯ ВЕДОМОСТЬ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A3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Группа №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СЗ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Дисциплина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А5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№ п/п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В5</w:t>
            </w:r>
          </w:p>
        </w:tc>
        <w:tc>
          <w:tcPr>
            <w:tcW w:w="4961" w:type="dxa"/>
          </w:tcPr>
          <w:p w:rsidR="006D0F0C" w:rsidRPr="009E5A2B" w:rsidRDefault="00314F0A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Фамилия,</w:t>
            </w:r>
            <w:r w:rsidR="006D0F0C" w:rsidRPr="009E5A2B">
              <w:rPr>
                <w:szCs w:val="24"/>
              </w:rPr>
              <w:t xml:space="preserve"> имя, отчество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С5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№ зачетной книжки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D5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Оценка</w:t>
            </w:r>
          </w:p>
        </w:tc>
      </w:tr>
      <w:tr w:rsidR="006D0F0C" w:rsidRPr="003A01F2" w:rsidTr="009E5A2B">
        <w:trPr>
          <w:jc w:val="center"/>
        </w:trPr>
        <w:tc>
          <w:tcPr>
            <w:tcW w:w="1872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Е5</w:t>
            </w:r>
          </w:p>
        </w:tc>
        <w:tc>
          <w:tcPr>
            <w:tcW w:w="4961" w:type="dxa"/>
          </w:tcPr>
          <w:p w:rsidR="006D0F0C" w:rsidRPr="009E5A2B" w:rsidRDefault="006D0F0C" w:rsidP="00475227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9E5A2B">
              <w:rPr>
                <w:szCs w:val="24"/>
              </w:rPr>
              <w:t>Подпись экзаменатора</w:t>
            </w:r>
          </w:p>
        </w:tc>
      </w:tr>
    </w:tbl>
    <w:p w:rsidR="006D0F0C" w:rsidRPr="003A01F2" w:rsidRDefault="006D0F0C" w:rsidP="00BB1765">
      <w:pPr>
        <w:pStyle w:val="14"/>
        <w:spacing w:before="0" w:after="0"/>
        <w:ind w:firstLine="709"/>
        <w:jc w:val="both"/>
        <w:outlineLvl w:val="0"/>
        <w:rPr>
          <w:sz w:val="28"/>
          <w:szCs w:val="28"/>
        </w:rPr>
      </w:pPr>
    </w:p>
    <w:p w:rsidR="006D0F0C" w:rsidRPr="003A01F2" w:rsidRDefault="006D0F0C" w:rsidP="009351EA">
      <w:pPr>
        <w:pStyle w:val="14"/>
        <w:numPr>
          <w:ilvl w:val="0"/>
          <w:numId w:val="56"/>
        </w:numPr>
        <w:tabs>
          <w:tab w:val="num" w:pos="720"/>
          <w:tab w:val="left" w:pos="1134"/>
        </w:tabs>
        <w:spacing w:before="0" w:after="0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>Проделайте подготовительную работу для формирования шапки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 xml:space="preserve">лицы, задав </w:t>
      </w:r>
      <w:r w:rsidR="00314F0A">
        <w:rPr>
          <w:sz w:val="28"/>
          <w:szCs w:val="28"/>
        </w:rPr>
        <w:t>пара</w:t>
      </w:r>
      <w:r w:rsidRPr="003A01F2">
        <w:rPr>
          <w:sz w:val="28"/>
          <w:szCs w:val="28"/>
        </w:rPr>
        <w:t xml:space="preserve">метры выравнивания вводимого текста: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блок ячеек A3</w:t>
      </w:r>
      <w:r w:rsidR="00CE6280">
        <w:rPr>
          <w:sz w:val="28"/>
          <w:szCs w:val="28"/>
        </w:rPr>
        <w:t xml:space="preserve"> - </w:t>
      </w:r>
      <w:r w:rsidRPr="003A01F2">
        <w:rPr>
          <w:sz w:val="28"/>
          <w:szCs w:val="28"/>
        </w:rPr>
        <w:t xml:space="preserve">J5, где располагается шапка таблицы;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вызовите контекстное меню и выберите команду Формат ячеек;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 вкладке </w:t>
      </w:r>
      <w:r w:rsidRPr="003A01F2">
        <w:rPr>
          <w:i/>
          <w:sz w:val="28"/>
          <w:szCs w:val="28"/>
        </w:rPr>
        <w:t>Выравнивание</w:t>
      </w:r>
      <w:r w:rsidRPr="003A01F2">
        <w:rPr>
          <w:sz w:val="28"/>
          <w:szCs w:val="28"/>
        </w:rPr>
        <w:t xml:space="preserve"> задайте параметры: </w:t>
      </w:r>
    </w:p>
    <w:p w:rsidR="006D0F0C" w:rsidRPr="003A01F2" w:rsidRDefault="000A64B2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 горизонтали: по значению</w:t>
      </w:r>
      <w:r w:rsidRPr="000A64B2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0A64B2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 вертикали: по верхнему краю</w:t>
      </w:r>
      <w:r w:rsidRPr="000A64B2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0A64B2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переносить по словам: поставить флажок</w:t>
      </w:r>
      <w:r w:rsidRPr="000A64B2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0A64B2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ориентация</w:t>
      </w:r>
      <w:r w:rsidR="006D0F0C" w:rsidRPr="003A01F2">
        <w:rPr>
          <w:sz w:val="28"/>
          <w:szCs w:val="28"/>
        </w:rPr>
        <w:t>: горизонтальный текст (по умолчанию)</w:t>
      </w:r>
      <w:r w:rsidRPr="000A64B2">
        <w:rPr>
          <w:sz w:val="28"/>
          <w:szCs w:val="28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нажмите кнопку &lt;ОК&gt;. </w:t>
      </w:r>
    </w:p>
    <w:p w:rsidR="006D0F0C" w:rsidRPr="000A64B2" w:rsidRDefault="006D0F0C" w:rsidP="009351EA">
      <w:pPr>
        <w:pStyle w:val="14"/>
        <w:numPr>
          <w:ilvl w:val="0"/>
          <w:numId w:val="57"/>
        </w:numPr>
        <w:tabs>
          <w:tab w:val="left" w:pos="851"/>
          <w:tab w:val="left" w:pos="993"/>
        </w:tabs>
        <w:spacing w:before="0" w:after="0"/>
        <w:ind w:left="0" w:firstLine="709"/>
        <w:jc w:val="both"/>
        <w:outlineLvl w:val="0"/>
        <w:rPr>
          <w:spacing w:val="-6"/>
          <w:sz w:val="28"/>
          <w:szCs w:val="28"/>
        </w:rPr>
      </w:pPr>
      <w:r w:rsidRPr="000A64B2">
        <w:rPr>
          <w:spacing w:val="-6"/>
          <w:sz w:val="28"/>
          <w:szCs w:val="28"/>
        </w:rPr>
        <w:lastRenderedPageBreak/>
        <w:t>Установите ширину столбцов таблицы в соответствии с</w:t>
      </w:r>
      <w:r w:rsidR="000A64B2" w:rsidRPr="000A64B2">
        <w:rPr>
          <w:spacing w:val="-6"/>
          <w:sz w:val="28"/>
          <w:szCs w:val="28"/>
        </w:rPr>
        <w:t xml:space="preserve"> рис. 6.6. Для этого: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подведите указатель мыши к правой черте клетки с именем столбца, например В, так, чтобы указатель изменил свое изображение</w:t>
      </w:r>
      <w:r w:rsidR="00CE6280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нажмите левую кнопку мыши и, удерживая ее, протащите мышь так, чтобы добиться н</w:t>
      </w:r>
      <w:r w:rsidR="00CE6280">
        <w:rPr>
          <w:sz w:val="28"/>
          <w:szCs w:val="28"/>
        </w:rPr>
        <w:t>ужной ширины столбца или строки;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аналогичные действия проделайте со столбцами А, С, D, Е, F-J.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6. Заполните ячейки столбца В данными о студентах учебной группы, </w:t>
      </w:r>
      <w:r w:rsidR="006351E7">
        <w:rPr>
          <w:sz w:val="28"/>
          <w:szCs w:val="28"/>
        </w:rPr>
        <w:t>приблизительно 10-</w:t>
      </w:r>
      <w:r w:rsidRPr="003A01F2">
        <w:rPr>
          <w:sz w:val="28"/>
          <w:szCs w:val="28"/>
        </w:rPr>
        <w:t>15 строк. Отформатируйте данные.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7. Присвойте каждому студенту порядковый номер: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введите в ячейку А6 число 1;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нижний правый угол ячейки А6 так, чтобы указ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тель мыши приобрел изображение креста и, нажав правую кнопку мыши, пр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тяните курсор на требуемый размер; выполните команду локального меню</w:t>
      </w:r>
      <w:r w:rsidRPr="003A01F2">
        <w:rPr>
          <w:b/>
          <w:sz w:val="28"/>
          <w:szCs w:val="28"/>
        </w:rPr>
        <w:t xml:space="preserve"> З</w:t>
      </w:r>
      <w:r w:rsidRPr="003A01F2">
        <w:rPr>
          <w:b/>
          <w:sz w:val="28"/>
          <w:szCs w:val="28"/>
        </w:rPr>
        <w:t>а</w:t>
      </w:r>
      <w:r w:rsidRPr="003A01F2">
        <w:rPr>
          <w:b/>
          <w:sz w:val="28"/>
          <w:szCs w:val="28"/>
        </w:rPr>
        <w:t>полнить.</w:t>
      </w:r>
    </w:p>
    <w:p w:rsidR="006D0F0C" w:rsidRPr="003A01F2" w:rsidRDefault="006D0F0C" w:rsidP="009351EA">
      <w:pPr>
        <w:pStyle w:val="14"/>
        <w:numPr>
          <w:ilvl w:val="0"/>
          <w:numId w:val="58"/>
        </w:numPr>
        <w:tabs>
          <w:tab w:val="left" w:pos="1134"/>
        </w:tabs>
        <w:spacing w:before="0" w:after="0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После списка студентов в нижней части таблицы согласно рис. </w:t>
      </w:r>
      <w:r w:rsidR="006351E7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6351E7">
        <w:rPr>
          <w:sz w:val="28"/>
          <w:szCs w:val="28"/>
        </w:rPr>
        <w:t>6</w:t>
      </w:r>
      <w:r w:rsidRPr="003A01F2">
        <w:rPr>
          <w:sz w:val="28"/>
          <w:szCs w:val="28"/>
        </w:rPr>
        <w:t xml:space="preserve"> введите в ячейки столбца А текст итоговых строк; </w:t>
      </w:r>
      <w:r w:rsidRPr="003A01F2">
        <w:rPr>
          <w:i/>
          <w:sz w:val="28"/>
          <w:szCs w:val="28"/>
        </w:rPr>
        <w:t>Отлично, Хорошо, Удовл</w:t>
      </w:r>
      <w:r w:rsidRPr="003A01F2">
        <w:rPr>
          <w:i/>
          <w:sz w:val="28"/>
          <w:szCs w:val="28"/>
        </w:rPr>
        <w:t>е</w:t>
      </w:r>
      <w:r w:rsidRPr="003A01F2">
        <w:rPr>
          <w:i/>
          <w:sz w:val="28"/>
          <w:szCs w:val="28"/>
        </w:rPr>
        <w:t>творительно, Неудовлетворительно, Неявка, ИТОГО.</w:t>
      </w:r>
      <w:r w:rsidRPr="003A01F2">
        <w:rPr>
          <w:sz w:val="28"/>
          <w:szCs w:val="28"/>
        </w:rPr>
        <w:t xml:space="preserve"> </w:t>
      </w:r>
    </w:p>
    <w:p w:rsidR="006D0F0C" w:rsidRPr="000A64B2" w:rsidRDefault="006D0F0C" w:rsidP="009351EA">
      <w:pPr>
        <w:pStyle w:val="14"/>
        <w:numPr>
          <w:ilvl w:val="0"/>
          <w:numId w:val="58"/>
        </w:numPr>
        <w:tabs>
          <w:tab w:val="left" w:pos="1134"/>
        </w:tabs>
        <w:spacing w:before="0" w:after="0"/>
        <w:ind w:left="0" w:firstLine="709"/>
        <w:jc w:val="both"/>
        <w:outlineLvl w:val="0"/>
        <w:rPr>
          <w:spacing w:val="-4"/>
          <w:sz w:val="28"/>
          <w:szCs w:val="28"/>
        </w:rPr>
      </w:pPr>
      <w:r w:rsidRPr="000A64B2">
        <w:rPr>
          <w:spacing w:val="-4"/>
          <w:sz w:val="28"/>
          <w:szCs w:val="28"/>
        </w:rPr>
        <w:t>Объедините две соседние ячейки для более удобного представления те</w:t>
      </w:r>
      <w:r w:rsidRPr="000A64B2">
        <w:rPr>
          <w:spacing w:val="-4"/>
          <w:sz w:val="28"/>
          <w:szCs w:val="28"/>
        </w:rPr>
        <w:t>к</w:t>
      </w:r>
      <w:r w:rsidRPr="000A64B2">
        <w:rPr>
          <w:spacing w:val="-4"/>
          <w:sz w:val="28"/>
          <w:szCs w:val="28"/>
        </w:rPr>
        <w:t xml:space="preserve">ста итоговых строк. Технологию объединения покажем на примере объединения двух ячеек столбцов А и В, в которых будет расположена надпись </w:t>
      </w:r>
      <w:r w:rsidRPr="000A64B2">
        <w:rPr>
          <w:i/>
          <w:spacing w:val="-4"/>
          <w:sz w:val="28"/>
          <w:szCs w:val="28"/>
        </w:rPr>
        <w:t>Отлично: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выделите две ячейки;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вызовите контекстное меню и выберите команду Формат ячеек;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 вкладке </w:t>
      </w:r>
      <w:r w:rsidRPr="003A01F2">
        <w:rPr>
          <w:i/>
          <w:sz w:val="28"/>
          <w:szCs w:val="28"/>
        </w:rPr>
        <w:t>Выравнивание</w:t>
      </w:r>
      <w:r w:rsidRPr="003A01F2">
        <w:rPr>
          <w:sz w:val="28"/>
          <w:szCs w:val="28"/>
        </w:rPr>
        <w:t xml:space="preserve"> установите флажок </w:t>
      </w:r>
      <w:r w:rsidRPr="003A01F2">
        <w:rPr>
          <w:i/>
          <w:sz w:val="28"/>
          <w:szCs w:val="28"/>
        </w:rPr>
        <w:t>Объединение ячеек</w:t>
      </w:r>
      <w:r w:rsidRPr="003A01F2">
        <w:rPr>
          <w:sz w:val="28"/>
          <w:szCs w:val="28"/>
        </w:rPr>
        <w:t xml:space="preserve"> и 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жмите кнопку &lt;ОК&gt;;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аналогичные действия проделайте с остальными ячейками, где храня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 xml:space="preserve">ся названия итоговых ячеек. </w:t>
      </w:r>
    </w:p>
    <w:p w:rsidR="006D0F0C" w:rsidRPr="003A01F2" w:rsidRDefault="006D0F0C" w:rsidP="009351EA">
      <w:pPr>
        <w:pStyle w:val="14"/>
        <w:numPr>
          <w:ilvl w:val="0"/>
          <w:numId w:val="59"/>
        </w:numPr>
        <w:tabs>
          <w:tab w:val="left" w:pos="1134"/>
        </w:tabs>
        <w:spacing w:before="0" w:after="0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Сохраните рабочую книгу, для которой файл будет иметь тип </w:t>
      </w:r>
      <w:r w:rsidRPr="003A01F2">
        <w:rPr>
          <w:i/>
          <w:sz w:val="28"/>
          <w:szCs w:val="28"/>
        </w:rPr>
        <w:t>xls: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</w:t>
      </w:r>
      <w:r w:rsidRPr="003A01F2">
        <w:rPr>
          <w:b/>
          <w:sz w:val="28"/>
          <w:szCs w:val="28"/>
        </w:rPr>
        <w:t xml:space="preserve"> Файл, Сохранить как;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диалоговом окне установите следующие параметры: </w:t>
      </w:r>
    </w:p>
    <w:p w:rsidR="006D0F0C" w:rsidRPr="003A01F2" w:rsidRDefault="006351E7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папка: имя вашего каталога</w:t>
      </w:r>
      <w:r w:rsidRPr="006351E7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351E7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имя </w:t>
      </w:r>
      <w:r w:rsidR="006D0F0C" w:rsidRPr="003A01F2">
        <w:rPr>
          <w:sz w:val="28"/>
          <w:szCs w:val="28"/>
        </w:rPr>
        <w:t>файла: Session</w:t>
      </w:r>
      <w:r w:rsidRPr="006351E7">
        <w:rPr>
          <w:sz w:val="28"/>
          <w:szCs w:val="28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Default="006351E7" w:rsidP="006351E7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т</w:t>
      </w:r>
      <w:r w:rsidR="006D0F0C" w:rsidRPr="003A01F2">
        <w:rPr>
          <w:sz w:val="28"/>
          <w:szCs w:val="28"/>
        </w:rPr>
        <w:t>ип файла: Книга Microsoft Excel</w:t>
      </w:r>
      <w:r>
        <w:rPr>
          <w:sz w:val="28"/>
          <w:szCs w:val="28"/>
        </w:rPr>
        <w:t>.</w:t>
      </w:r>
      <w:r w:rsidR="006D0F0C" w:rsidRPr="003A01F2">
        <w:rPr>
          <w:sz w:val="28"/>
          <w:szCs w:val="28"/>
        </w:rPr>
        <w:t xml:space="preserve"> </w:t>
      </w:r>
    </w:p>
    <w:p w:rsidR="006351E7" w:rsidRPr="00E7596C" w:rsidRDefault="006351E7" w:rsidP="006351E7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6D0F0C" w:rsidRPr="00E7596C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6D0F0C" w:rsidRPr="006351E7" w:rsidRDefault="00942535" w:rsidP="00E7596C">
      <w:pPr>
        <w:pStyle w:val="H3"/>
        <w:spacing w:before="60" w:after="0"/>
        <w:ind w:firstLine="709"/>
        <w:jc w:val="both"/>
        <w:rPr>
          <w:szCs w:val="28"/>
        </w:rPr>
      </w:pPr>
      <w:r w:rsidRPr="006351E7">
        <w:rPr>
          <w:szCs w:val="28"/>
        </w:rPr>
        <w:t xml:space="preserve">Задание </w:t>
      </w:r>
      <w:r w:rsidR="006351E7" w:rsidRPr="006351E7">
        <w:rPr>
          <w:szCs w:val="28"/>
        </w:rPr>
        <w:t>6.</w:t>
      </w:r>
      <w:r w:rsidRPr="006351E7">
        <w:rPr>
          <w:szCs w:val="28"/>
        </w:rPr>
        <w:t>2</w:t>
      </w:r>
      <w:r w:rsidR="006351E7">
        <w:rPr>
          <w:szCs w:val="28"/>
        </w:rPr>
        <w:t xml:space="preserve">. </w:t>
      </w:r>
      <w:r w:rsidR="006351E7" w:rsidRPr="006351E7">
        <w:rPr>
          <w:b w:val="0"/>
          <w:szCs w:val="28"/>
        </w:rPr>
        <w:t>Р</w:t>
      </w:r>
      <w:r w:rsidR="006D0F0C" w:rsidRPr="006351E7">
        <w:rPr>
          <w:b w:val="0"/>
          <w:szCs w:val="28"/>
        </w:rPr>
        <w:t>абот</w:t>
      </w:r>
      <w:r w:rsidR="006351E7" w:rsidRPr="006351E7">
        <w:rPr>
          <w:b w:val="0"/>
          <w:szCs w:val="28"/>
        </w:rPr>
        <w:t>а</w:t>
      </w:r>
      <w:r w:rsidR="006D0F0C" w:rsidRPr="006351E7">
        <w:rPr>
          <w:b w:val="0"/>
          <w:szCs w:val="28"/>
        </w:rPr>
        <w:t xml:space="preserve"> с формулами на примере подсчета количества разных оценок в группе </w:t>
      </w:r>
      <w:r w:rsidR="006351E7" w:rsidRPr="006351E7">
        <w:rPr>
          <w:b w:val="0"/>
          <w:szCs w:val="28"/>
        </w:rPr>
        <w:t>по</w:t>
      </w:r>
      <w:r w:rsidR="006D0F0C" w:rsidRPr="006351E7">
        <w:rPr>
          <w:b w:val="0"/>
          <w:szCs w:val="28"/>
        </w:rPr>
        <w:t xml:space="preserve"> экзаменационной ведомости.</w:t>
      </w:r>
    </w:p>
    <w:p w:rsidR="006D0F0C" w:rsidRPr="003A01F2" w:rsidRDefault="006D0F0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созданной в задании </w:t>
      </w:r>
      <w:r w:rsidR="006351E7">
        <w:rPr>
          <w:sz w:val="28"/>
          <w:szCs w:val="28"/>
        </w:rPr>
        <w:t>6.</w:t>
      </w:r>
      <w:r w:rsidRPr="003A01F2">
        <w:rPr>
          <w:sz w:val="28"/>
          <w:szCs w:val="28"/>
        </w:rPr>
        <w:t xml:space="preserve">1 рабочей книге с экзаменационной ведомостью (см. рис. </w:t>
      </w:r>
      <w:r w:rsidR="006351E7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6351E7">
        <w:rPr>
          <w:sz w:val="28"/>
          <w:szCs w:val="28"/>
        </w:rPr>
        <w:t>6</w:t>
      </w:r>
      <w:r w:rsidRPr="003A01F2">
        <w:rPr>
          <w:sz w:val="28"/>
          <w:szCs w:val="28"/>
        </w:rPr>
        <w:t xml:space="preserve">), хранящейся в файле с именем </w:t>
      </w:r>
      <w:r w:rsidRPr="003A01F2">
        <w:rPr>
          <w:i/>
          <w:sz w:val="28"/>
          <w:szCs w:val="28"/>
        </w:rPr>
        <w:t>Session,</w:t>
      </w:r>
      <w:r w:rsidRPr="003A01F2">
        <w:rPr>
          <w:sz w:val="28"/>
          <w:szCs w:val="28"/>
        </w:rPr>
        <w:t xml:space="preserve"> рассчитайте;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6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количество оценок (отлично, хорошо, удовлетворительно, неудовл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творительно), неявок, полученных в данной группе;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6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общее количество полученных оценок. </w:t>
      </w:r>
    </w:p>
    <w:p w:rsidR="006D0F0C" w:rsidRPr="003A01F2" w:rsidRDefault="006D0F0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 xml:space="preserve">Для этого потребуется разработать алгоритм, в соответствии с которым будет производиться расчет. Предлагается следующий алгоритм. </w:t>
      </w:r>
    </w:p>
    <w:p w:rsidR="006D0F0C" w:rsidRPr="003A01F2" w:rsidRDefault="006D0F0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Ввести дополнительное количество столбцов, по одному на каждый</w:t>
      </w:r>
      <w:r w:rsidR="00747183">
        <w:rPr>
          <w:sz w:val="28"/>
          <w:szCs w:val="28"/>
        </w:rPr>
        <w:t xml:space="preserve"> вид оценки (всего 5 столбцов).</w:t>
      </w:r>
    </w:p>
    <w:p w:rsidR="006D0F0C" w:rsidRPr="006351E7" w:rsidRDefault="006D0F0C" w:rsidP="00E7596C">
      <w:pPr>
        <w:pStyle w:val="14"/>
        <w:spacing w:before="60" w:after="0"/>
        <w:ind w:firstLine="709"/>
        <w:jc w:val="both"/>
        <w:rPr>
          <w:spacing w:val="-4"/>
          <w:sz w:val="28"/>
          <w:szCs w:val="28"/>
        </w:rPr>
      </w:pPr>
      <w:r w:rsidRPr="003A01F2">
        <w:rPr>
          <w:sz w:val="28"/>
          <w:szCs w:val="28"/>
        </w:rPr>
        <w:t xml:space="preserve">2. </w:t>
      </w:r>
      <w:r w:rsidRPr="006351E7">
        <w:rPr>
          <w:spacing w:val="-4"/>
          <w:sz w:val="28"/>
          <w:szCs w:val="28"/>
        </w:rPr>
        <w:t>В каждую ячейку столбца ввести формулу. Суть формулы состоит в том, что напротив фамилии студента в ячейке соответствующего вспомогательного столбца вид полученной им оценки отмечается как 1. В остальных ячейках этой строки в других дополнительных столбцах будет стоять 0. Таким образом, пол</w:t>
      </w:r>
      <w:r w:rsidRPr="006351E7">
        <w:rPr>
          <w:spacing w:val="-4"/>
          <w:sz w:val="28"/>
          <w:szCs w:val="28"/>
        </w:rPr>
        <w:t>у</w:t>
      </w:r>
      <w:r w:rsidRPr="006351E7">
        <w:rPr>
          <w:spacing w:val="-4"/>
          <w:sz w:val="28"/>
          <w:szCs w:val="28"/>
        </w:rPr>
        <w:t xml:space="preserve">ченная оценка в каждом столбце будет отмечаться по следующему условию: </w:t>
      </w:r>
    </w:p>
    <w:p w:rsidR="006D0F0C" w:rsidRPr="006351E7" w:rsidRDefault="00E351F6" w:rsidP="00E7596C">
      <w:pPr>
        <w:pStyle w:val="14"/>
        <w:spacing w:before="60" w:after="0"/>
        <w:ind w:firstLine="709"/>
        <w:jc w:val="both"/>
        <w:rPr>
          <w:spacing w:val="-2"/>
          <w:sz w:val="28"/>
          <w:szCs w:val="28"/>
        </w:rPr>
      </w:pPr>
      <w:r w:rsidRPr="006351E7">
        <w:rPr>
          <w:spacing w:val="-2"/>
          <w:sz w:val="28"/>
          <w:szCs w:val="28"/>
        </w:rPr>
        <w:t xml:space="preserve">в </w:t>
      </w:r>
      <w:r w:rsidR="006D0F0C" w:rsidRPr="006351E7">
        <w:rPr>
          <w:spacing w:val="-2"/>
          <w:sz w:val="28"/>
          <w:szCs w:val="28"/>
        </w:rPr>
        <w:t>с</w:t>
      </w:r>
      <w:r w:rsidR="006351E7">
        <w:rPr>
          <w:spacing w:val="-2"/>
          <w:sz w:val="28"/>
          <w:szCs w:val="28"/>
        </w:rPr>
        <w:t>толбце пятерок -</w:t>
      </w:r>
      <w:r w:rsidR="006D0F0C" w:rsidRPr="006351E7">
        <w:rPr>
          <w:spacing w:val="-2"/>
          <w:sz w:val="28"/>
          <w:szCs w:val="28"/>
        </w:rPr>
        <w:t xml:space="preserve"> если студент получил 5, то отображается 1, иначе </w:t>
      </w:r>
      <w:r w:rsidR="006351E7" w:rsidRPr="006351E7">
        <w:rPr>
          <w:spacing w:val="-2"/>
          <w:sz w:val="28"/>
          <w:szCs w:val="28"/>
        </w:rPr>
        <w:t>-</w:t>
      </w:r>
      <w:r w:rsidR="006D0F0C" w:rsidRPr="006351E7">
        <w:rPr>
          <w:spacing w:val="-2"/>
          <w:sz w:val="28"/>
          <w:szCs w:val="28"/>
        </w:rPr>
        <w:t xml:space="preserve"> 0; </w:t>
      </w:r>
    </w:p>
    <w:p w:rsidR="006351E7" w:rsidRPr="006351E7" w:rsidRDefault="006351E7" w:rsidP="00E7596C">
      <w:pPr>
        <w:pStyle w:val="14"/>
        <w:spacing w:before="60" w:after="0"/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 столбце четверок -</w:t>
      </w:r>
      <w:r w:rsidR="006D0F0C" w:rsidRPr="006351E7">
        <w:rPr>
          <w:spacing w:val="-4"/>
          <w:sz w:val="28"/>
          <w:szCs w:val="28"/>
        </w:rPr>
        <w:t xml:space="preserve"> если студент получил 4, то отображается 1, иначе </w:t>
      </w:r>
      <w:r w:rsidRPr="006351E7">
        <w:rPr>
          <w:spacing w:val="-4"/>
          <w:sz w:val="28"/>
          <w:szCs w:val="28"/>
        </w:rPr>
        <w:t>-</w:t>
      </w:r>
      <w:r w:rsidR="006D0F0C" w:rsidRPr="006351E7">
        <w:rPr>
          <w:spacing w:val="-4"/>
          <w:sz w:val="28"/>
          <w:szCs w:val="28"/>
        </w:rPr>
        <w:t xml:space="preserve"> 0;</w:t>
      </w:r>
    </w:p>
    <w:p w:rsidR="006D0F0C" w:rsidRPr="006351E7" w:rsidRDefault="006351E7" w:rsidP="00E7596C">
      <w:pPr>
        <w:pStyle w:val="14"/>
        <w:spacing w:before="60" w:after="0"/>
        <w:ind w:firstLine="709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в столбце троек -</w:t>
      </w:r>
      <w:r w:rsidR="006D0F0C" w:rsidRPr="006351E7">
        <w:rPr>
          <w:spacing w:val="-2"/>
          <w:sz w:val="28"/>
          <w:szCs w:val="28"/>
        </w:rPr>
        <w:t xml:space="preserve"> если студент получил 3, то отображается 1, иначе </w:t>
      </w:r>
      <w:r w:rsidRPr="006351E7">
        <w:rPr>
          <w:spacing w:val="-2"/>
          <w:sz w:val="28"/>
          <w:szCs w:val="28"/>
        </w:rPr>
        <w:t>-</w:t>
      </w:r>
      <w:r w:rsidR="006D0F0C" w:rsidRPr="006351E7">
        <w:rPr>
          <w:spacing w:val="-2"/>
          <w:sz w:val="28"/>
          <w:szCs w:val="28"/>
        </w:rPr>
        <w:t xml:space="preserve"> 0; </w:t>
      </w:r>
    </w:p>
    <w:p w:rsidR="006D0F0C" w:rsidRPr="006351E7" w:rsidRDefault="006D0F0C" w:rsidP="00E7596C">
      <w:pPr>
        <w:pStyle w:val="14"/>
        <w:spacing w:before="60" w:after="0"/>
        <w:ind w:firstLine="709"/>
        <w:jc w:val="both"/>
        <w:rPr>
          <w:spacing w:val="-2"/>
          <w:sz w:val="28"/>
          <w:szCs w:val="28"/>
        </w:rPr>
      </w:pPr>
      <w:r w:rsidRPr="006351E7">
        <w:rPr>
          <w:spacing w:val="-2"/>
          <w:sz w:val="28"/>
          <w:szCs w:val="28"/>
        </w:rPr>
        <w:t xml:space="preserve">в столбце двоек </w:t>
      </w:r>
      <w:r w:rsidR="006351E7">
        <w:rPr>
          <w:spacing w:val="-2"/>
          <w:sz w:val="28"/>
          <w:szCs w:val="28"/>
        </w:rPr>
        <w:t xml:space="preserve">- </w:t>
      </w:r>
      <w:r w:rsidRPr="006351E7">
        <w:rPr>
          <w:spacing w:val="-2"/>
          <w:sz w:val="28"/>
          <w:szCs w:val="28"/>
        </w:rPr>
        <w:t xml:space="preserve">если студент получил 2, то отображается 1, иначе </w:t>
      </w:r>
      <w:r w:rsidR="006351E7" w:rsidRPr="006351E7">
        <w:rPr>
          <w:spacing w:val="-2"/>
          <w:sz w:val="28"/>
          <w:szCs w:val="28"/>
        </w:rPr>
        <w:t>-</w:t>
      </w:r>
      <w:r w:rsidRPr="006351E7">
        <w:rPr>
          <w:spacing w:val="-2"/>
          <w:sz w:val="28"/>
          <w:szCs w:val="28"/>
        </w:rPr>
        <w:t xml:space="preserve"> 0; </w:t>
      </w:r>
    </w:p>
    <w:p w:rsidR="006D0F0C" w:rsidRPr="006351E7" w:rsidRDefault="006D0F0C" w:rsidP="00E7596C">
      <w:pPr>
        <w:pStyle w:val="14"/>
        <w:spacing w:before="60" w:after="0"/>
        <w:ind w:firstLine="709"/>
        <w:jc w:val="both"/>
        <w:rPr>
          <w:spacing w:val="-2"/>
          <w:sz w:val="28"/>
          <w:szCs w:val="28"/>
        </w:rPr>
      </w:pPr>
      <w:r w:rsidRPr="006351E7">
        <w:rPr>
          <w:spacing w:val="-2"/>
          <w:sz w:val="28"/>
          <w:szCs w:val="28"/>
        </w:rPr>
        <w:t xml:space="preserve">в столбце неявок - если не явился на экзамен, то отображается 1, иначе </w:t>
      </w:r>
      <w:r w:rsidR="006351E7" w:rsidRPr="006351E7">
        <w:rPr>
          <w:spacing w:val="-2"/>
          <w:sz w:val="28"/>
          <w:szCs w:val="28"/>
        </w:rPr>
        <w:t>- 0.</w:t>
      </w:r>
    </w:p>
    <w:p w:rsidR="006D0F0C" w:rsidRPr="003A01F2" w:rsidRDefault="006351E7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6351E7">
        <w:rPr>
          <w:sz w:val="28"/>
          <w:szCs w:val="28"/>
        </w:rPr>
        <w:t>Рассмотрим п</w:t>
      </w:r>
      <w:r w:rsidR="006D0F0C" w:rsidRPr="006351E7">
        <w:rPr>
          <w:sz w:val="28"/>
          <w:szCs w:val="28"/>
        </w:rPr>
        <w:t>ример.</w:t>
      </w:r>
      <w:r w:rsidR="006D0F0C" w:rsidRPr="003A01F2">
        <w:rPr>
          <w:sz w:val="28"/>
          <w:szCs w:val="28"/>
        </w:rPr>
        <w:t xml:space="preserve"> Студент Снегирев получил оценку 5, тогда в ячейке столбца, в котором фиксируются пятерки, должна стоять 1, а в остальных яче</w:t>
      </w:r>
      <w:r w:rsidR="006D0F0C" w:rsidRPr="003A01F2">
        <w:rPr>
          <w:sz w:val="28"/>
          <w:szCs w:val="28"/>
        </w:rPr>
        <w:t>й</w:t>
      </w:r>
      <w:r w:rsidR="006D0F0C" w:rsidRPr="003A01F2">
        <w:rPr>
          <w:sz w:val="28"/>
          <w:szCs w:val="28"/>
        </w:rPr>
        <w:t xml:space="preserve">ках данной строки во вспомогательных столбцах, где отмечаются остальные оценки, будут стоять нули. </w:t>
      </w:r>
    </w:p>
    <w:p w:rsidR="006D0F0C" w:rsidRPr="003A01F2" w:rsidRDefault="006D0F0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В нижней части таблицы ввести формулы подсчета суммарного кол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чества полученных оценок определенного вида и общее количество оценок. </w:t>
      </w:r>
    </w:p>
    <w:p w:rsidR="006D0F0C" w:rsidRPr="003A01F2" w:rsidRDefault="006D0F0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Сверить полученные общий вид таблицы, результаты и структуры фо</w:t>
      </w:r>
      <w:r w:rsidR="00E7596C">
        <w:rPr>
          <w:sz w:val="28"/>
          <w:szCs w:val="28"/>
        </w:rPr>
        <w:t>рмул с тем, что показано на рис.</w:t>
      </w:r>
      <w:r w:rsidRPr="003A01F2">
        <w:rPr>
          <w:sz w:val="28"/>
          <w:szCs w:val="28"/>
        </w:rPr>
        <w:t xml:space="preserve"> </w:t>
      </w:r>
      <w:r w:rsidR="00E7596C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E7596C">
        <w:rPr>
          <w:sz w:val="28"/>
          <w:szCs w:val="28"/>
        </w:rPr>
        <w:t>7</w:t>
      </w:r>
      <w:r w:rsidRPr="003A01F2">
        <w:rPr>
          <w:sz w:val="28"/>
          <w:szCs w:val="28"/>
        </w:rPr>
        <w:t xml:space="preserve"> (в режиме</w:t>
      </w:r>
      <w:r w:rsidR="00747183">
        <w:rPr>
          <w:sz w:val="28"/>
          <w:szCs w:val="28"/>
        </w:rPr>
        <w:t xml:space="preserve"> отображения значений) и на рис.</w:t>
      </w:r>
      <w:r w:rsidRPr="003A01F2">
        <w:rPr>
          <w:sz w:val="28"/>
          <w:szCs w:val="28"/>
        </w:rPr>
        <w:t xml:space="preserve"> </w:t>
      </w:r>
      <w:r w:rsidR="00747183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747183">
        <w:rPr>
          <w:sz w:val="28"/>
          <w:szCs w:val="28"/>
        </w:rPr>
        <w:t>8</w:t>
      </w:r>
      <w:r w:rsidRPr="003A01F2">
        <w:rPr>
          <w:sz w:val="28"/>
          <w:szCs w:val="28"/>
        </w:rPr>
        <w:t xml:space="preserve"> (в режиме показа формул). </w:t>
      </w:r>
    </w:p>
    <w:p w:rsidR="006D0F0C" w:rsidRPr="003A01F2" w:rsidRDefault="006D0F0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Скопировать несколько раз (по числу экзаменов в сессию) этот шаблон на другие листы и провести коррекцию оценок по каждому предмету. </w:t>
      </w:r>
    </w:p>
    <w:p w:rsidR="006D0F0C" w:rsidRDefault="006D0F0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При выполнении задания </w:t>
      </w:r>
      <w:r w:rsidR="006351E7">
        <w:rPr>
          <w:sz w:val="28"/>
          <w:szCs w:val="28"/>
        </w:rPr>
        <w:t>6.</w:t>
      </w:r>
      <w:r w:rsidRPr="003A01F2">
        <w:rPr>
          <w:sz w:val="28"/>
          <w:szCs w:val="28"/>
        </w:rPr>
        <w:t xml:space="preserve">2 постоянно сравнивайте ваши результаты на экране с изображением на рис. </w:t>
      </w:r>
      <w:r w:rsidR="006351E7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6351E7">
        <w:rPr>
          <w:sz w:val="28"/>
          <w:szCs w:val="28"/>
        </w:rPr>
        <w:t>7</w:t>
      </w:r>
      <w:r w:rsidRPr="003A01F2">
        <w:rPr>
          <w:sz w:val="28"/>
          <w:szCs w:val="28"/>
        </w:rPr>
        <w:t xml:space="preserve">. </w:t>
      </w:r>
    </w:p>
    <w:p w:rsidR="00E7596C" w:rsidRPr="00942535" w:rsidRDefault="00E7596C" w:rsidP="00747183">
      <w:pPr>
        <w:pStyle w:val="H3"/>
        <w:keepNext w:val="0"/>
        <w:spacing w:before="60" w:after="60"/>
        <w:jc w:val="center"/>
        <w:rPr>
          <w:i/>
          <w:szCs w:val="28"/>
        </w:rPr>
      </w:pPr>
      <w:r>
        <w:rPr>
          <w:i/>
          <w:szCs w:val="28"/>
        </w:rPr>
        <w:t>Последоват</w:t>
      </w:r>
      <w:r w:rsidR="00747183">
        <w:rPr>
          <w:i/>
          <w:szCs w:val="28"/>
        </w:rPr>
        <w:t>ельность выполнения задания 6.2</w:t>
      </w:r>
    </w:p>
    <w:p w:rsidR="00E7596C" w:rsidRPr="003A01F2" w:rsidRDefault="00E7596C" w:rsidP="009351EA">
      <w:pPr>
        <w:pStyle w:val="14"/>
        <w:numPr>
          <w:ilvl w:val="0"/>
          <w:numId w:val="60"/>
        </w:numPr>
        <w:tabs>
          <w:tab w:val="left" w:pos="993"/>
        </w:tabs>
        <w:spacing w:before="60" w:after="0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Загрузите </w:t>
      </w:r>
      <w:r w:rsidR="00747183">
        <w:rPr>
          <w:sz w:val="28"/>
          <w:szCs w:val="28"/>
        </w:rPr>
        <w:t>ранее созданную</w:t>
      </w:r>
      <w:r w:rsidRPr="003A01F2">
        <w:rPr>
          <w:sz w:val="28"/>
          <w:szCs w:val="28"/>
        </w:rPr>
        <w:t xml:space="preserve"> рабочую книгу с именем </w:t>
      </w:r>
      <w:r w:rsidRPr="003A01F2">
        <w:rPr>
          <w:i/>
          <w:sz w:val="28"/>
          <w:szCs w:val="28"/>
        </w:rPr>
        <w:t>Session:</w:t>
      </w:r>
      <w:r w:rsidRPr="003A01F2">
        <w:rPr>
          <w:sz w:val="28"/>
          <w:szCs w:val="28"/>
        </w:rPr>
        <w:t xml:space="preserve"> </w:t>
      </w:r>
    </w:p>
    <w:p w:rsidR="00E7596C" w:rsidRPr="003A01F2" w:rsidRDefault="00E7596C" w:rsidP="009351EA">
      <w:pPr>
        <w:pStyle w:val="14"/>
        <w:numPr>
          <w:ilvl w:val="0"/>
          <w:numId w:val="52"/>
        </w:numPr>
        <w:spacing w:before="6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</w:t>
      </w:r>
      <w:r w:rsidRPr="003A01F2">
        <w:rPr>
          <w:b/>
          <w:sz w:val="28"/>
          <w:szCs w:val="28"/>
        </w:rPr>
        <w:t xml:space="preserve"> Файл, Открыть;</w:t>
      </w:r>
      <w:r w:rsidRPr="003A01F2">
        <w:rPr>
          <w:sz w:val="28"/>
          <w:szCs w:val="28"/>
        </w:rPr>
        <w:t xml:space="preserve"> </w:t>
      </w:r>
    </w:p>
    <w:p w:rsidR="00E7596C" w:rsidRPr="003A01F2" w:rsidRDefault="00E7596C" w:rsidP="009351EA">
      <w:pPr>
        <w:pStyle w:val="14"/>
        <w:numPr>
          <w:ilvl w:val="0"/>
          <w:numId w:val="52"/>
        </w:numPr>
        <w:spacing w:before="6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диалоговом окне установите следующие параметры:</w:t>
      </w:r>
    </w:p>
    <w:p w:rsidR="00E7596C" w:rsidRPr="003A01F2" w:rsidRDefault="00E7596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папка: имя вашего каталога</w:t>
      </w:r>
      <w:r w:rsidRPr="005F7331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E7596C" w:rsidRPr="003A01F2" w:rsidRDefault="00E7596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имя файла: </w:t>
      </w:r>
      <w:r w:rsidRPr="003A01F2">
        <w:rPr>
          <w:i/>
          <w:sz w:val="28"/>
          <w:szCs w:val="28"/>
        </w:rPr>
        <w:t>Session</w:t>
      </w:r>
      <w:r w:rsidRPr="005F7331">
        <w:rPr>
          <w:i/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E7596C" w:rsidRPr="003A01F2" w:rsidRDefault="00E7596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тип файла: Книга Microsoft Excel</w:t>
      </w:r>
      <w:r w:rsidRPr="005F7331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</w:p>
    <w:p w:rsidR="00E7596C" w:rsidRPr="00747183" w:rsidRDefault="00E7596C" w:rsidP="00E7596C">
      <w:pPr>
        <w:pStyle w:val="14"/>
        <w:spacing w:before="60" w:after="0"/>
        <w:ind w:firstLine="709"/>
        <w:jc w:val="both"/>
        <w:rPr>
          <w:spacing w:val="-2"/>
          <w:sz w:val="28"/>
          <w:szCs w:val="28"/>
        </w:rPr>
      </w:pPr>
      <w:r w:rsidRPr="00747183">
        <w:rPr>
          <w:spacing w:val="-2"/>
          <w:sz w:val="28"/>
          <w:szCs w:val="28"/>
        </w:rPr>
        <w:t xml:space="preserve">2. Проделайте подготовительную работу, вводя названия (5, 4, 3, 2, неявки) соответственно в ячейки F3, G3, Н3, </w:t>
      </w:r>
      <w:r w:rsidRPr="00747183">
        <w:rPr>
          <w:spacing w:val="-2"/>
          <w:sz w:val="28"/>
          <w:szCs w:val="28"/>
          <w:lang w:val="en-US"/>
        </w:rPr>
        <w:t>I</w:t>
      </w:r>
      <w:r w:rsidRPr="00747183">
        <w:rPr>
          <w:spacing w:val="-2"/>
          <w:sz w:val="28"/>
          <w:szCs w:val="28"/>
        </w:rPr>
        <w:t>3, J3 вспомогательных столбцов (рис. 6.8).</w:t>
      </w:r>
    </w:p>
    <w:p w:rsidR="00E7596C" w:rsidRPr="003A01F2" w:rsidRDefault="00E7596C" w:rsidP="00E7596C">
      <w:pPr>
        <w:pStyle w:val="14"/>
        <w:spacing w:before="6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В эти столбцы F - J введите вспомогательные формулы (см</w:t>
      </w:r>
      <w:r w:rsidR="00747183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ниже). Суть формулы состоит в том, что вид оценки фиксируется напротив фамилии студента в ячейке соответствующего вспомогательного столбца как 1. </w:t>
      </w:r>
    </w:p>
    <w:p w:rsidR="006D0F0C" w:rsidRPr="003A01F2" w:rsidRDefault="006D0F0C" w:rsidP="006351E7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01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51160" cy="3291689"/>
            <wp:effectExtent l="19050" t="0" r="674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r="943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833" cy="329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E7" w:rsidRDefault="006351E7" w:rsidP="0034733E">
      <w:pPr>
        <w:pStyle w:val="14"/>
        <w:spacing w:before="0" w:after="0"/>
        <w:jc w:val="center"/>
        <w:rPr>
          <w:b/>
          <w:szCs w:val="24"/>
        </w:rPr>
      </w:pPr>
    </w:p>
    <w:p w:rsidR="006D0F0C" w:rsidRDefault="006D0F0C" w:rsidP="0034733E">
      <w:pPr>
        <w:pStyle w:val="14"/>
        <w:spacing w:before="60" w:after="0"/>
        <w:jc w:val="center"/>
        <w:rPr>
          <w:szCs w:val="24"/>
        </w:rPr>
      </w:pPr>
      <w:r w:rsidRPr="00942535">
        <w:rPr>
          <w:b/>
          <w:szCs w:val="24"/>
        </w:rPr>
        <w:t>Рис.</w:t>
      </w:r>
      <w:r w:rsidR="005F7331">
        <w:rPr>
          <w:b/>
          <w:szCs w:val="24"/>
        </w:rPr>
        <w:t xml:space="preserve"> </w:t>
      </w:r>
      <w:r w:rsidR="006351E7">
        <w:rPr>
          <w:b/>
          <w:szCs w:val="24"/>
        </w:rPr>
        <w:t>6</w:t>
      </w:r>
      <w:r w:rsidRPr="00942535">
        <w:rPr>
          <w:b/>
          <w:szCs w:val="24"/>
        </w:rPr>
        <w:t>.</w:t>
      </w:r>
      <w:r w:rsidR="006351E7">
        <w:rPr>
          <w:b/>
          <w:szCs w:val="24"/>
        </w:rPr>
        <w:t>7</w:t>
      </w:r>
      <w:r w:rsidR="00942535" w:rsidRPr="00942535">
        <w:rPr>
          <w:b/>
          <w:szCs w:val="24"/>
        </w:rPr>
        <w:t>.</w:t>
      </w:r>
      <w:r w:rsidRPr="00942535">
        <w:rPr>
          <w:szCs w:val="24"/>
        </w:rPr>
        <w:t xml:space="preserve"> Электронная таблица </w:t>
      </w:r>
      <w:r w:rsidRPr="00942535">
        <w:rPr>
          <w:i/>
          <w:szCs w:val="24"/>
        </w:rPr>
        <w:t>Экзаменационная ведомость</w:t>
      </w:r>
      <w:r w:rsidR="006351E7">
        <w:rPr>
          <w:i/>
          <w:szCs w:val="24"/>
        </w:rPr>
        <w:t xml:space="preserve"> </w:t>
      </w:r>
      <w:r w:rsidRPr="00942535">
        <w:rPr>
          <w:szCs w:val="24"/>
        </w:rPr>
        <w:t>в режиме отображения значений</w:t>
      </w:r>
    </w:p>
    <w:p w:rsidR="006351E7" w:rsidRPr="0034733E" w:rsidRDefault="006351E7" w:rsidP="0034733E">
      <w:pPr>
        <w:pStyle w:val="14"/>
        <w:spacing w:before="60" w:after="0"/>
        <w:jc w:val="center"/>
        <w:rPr>
          <w:sz w:val="36"/>
          <w:szCs w:val="36"/>
        </w:rPr>
      </w:pPr>
    </w:p>
    <w:p w:rsidR="006D0F0C" w:rsidRPr="003A01F2" w:rsidRDefault="006D0F0C" w:rsidP="0034733E">
      <w:pPr>
        <w:spacing w:before="60"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01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7430" cy="4400210"/>
            <wp:effectExtent l="19050" t="0" r="762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 l="863" r="1661" b="1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40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E2" w:rsidRDefault="00EA79E2" w:rsidP="0034733E">
      <w:pPr>
        <w:pStyle w:val="14"/>
        <w:spacing w:before="0" w:after="0"/>
        <w:jc w:val="center"/>
        <w:rPr>
          <w:sz w:val="28"/>
          <w:szCs w:val="28"/>
        </w:rPr>
      </w:pPr>
    </w:p>
    <w:p w:rsidR="006D0F0C" w:rsidRPr="00942535" w:rsidRDefault="006D0F0C" w:rsidP="0034733E">
      <w:pPr>
        <w:pStyle w:val="14"/>
        <w:spacing w:before="60" w:after="0"/>
        <w:jc w:val="center"/>
        <w:rPr>
          <w:szCs w:val="24"/>
        </w:rPr>
      </w:pPr>
      <w:r w:rsidRPr="005F7331">
        <w:rPr>
          <w:b/>
          <w:szCs w:val="24"/>
        </w:rPr>
        <w:t>Рис.</w:t>
      </w:r>
      <w:r w:rsidR="005F7331" w:rsidRPr="005F7331">
        <w:rPr>
          <w:b/>
          <w:szCs w:val="24"/>
        </w:rPr>
        <w:t xml:space="preserve"> 6</w:t>
      </w:r>
      <w:r w:rsidRPr="005F7331">
        <w:rPr>
          <w:b/>
          <w:szCs w:val="24"/>
        </w:rPr>
        <w:t>.</w:t>
      </w:r>
      <w:r w:rsidR="005F7331" w:rsidRPr="005F7331">
        <w:rPr>
          <w:b/>
          <w:szCs w:val="24"/>
        </w:rPr>
        <w:t>8</w:t>
      </w:r>
      <w:r w:rsidR="00942535" w:rsidRPr="005F7331">
        <w:rPr>
          <w:b/>
          <w:szCs w:val="24"/>
        </w:rPr>
        <w:t>.</w:t>
      </w:r>
      <w:r w:rsidRPr="005F7331">
        <w:rPr>
          <w:szCs w:val="24"/>
        </w:rPr>
        <w:t xml:space="preserve"> Электронная</w:t>
      </w:r>
      <w:r w:rsidRPr="00942535">
        <w:rPr>
          <w:szCs w:val="24"/>
        </w:rPr>
        <w:t xml:space="preserve"> таблица </w:t>
      </w:r>
      <w:r w:rsidRPr="00942535">
        <w:rPr>
          <w:i/>
          <w:szCs w:val="24"/>
        </w:rPr>
        <w:t>Экзаменационная ведомость</w:t>
      </w:r>
      <w:r w:rsidR="006351E7">
        <w:rPr>
          <w:i/>
          <w:szCs w:val="24"/>
        </w:rPr>
        <w:t xml:space="preserve"> </w:t>
      </w:r>
      <w:r w:rsidRPr="00942535">
        <w:rPr>
          <w:szCs w:val="24"/>
        </w:rPr>
        <w:t>в режиме отображения формул</w:t>
      </w:r>
    </w:p>
    <w:p w:rsidR="00E7596C" w:rsidRDefault="00E7596C" w:rsidP="003473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6351E7">
        <w:rPr>
          <w:sz w:val="28"/>
          <w:szCs w:val="28"/>
        </w:rPr>
        <w:lastRenderedPageBreak/>
        <w:t>Рассмотрим пример.</w:t>
      </w:r>
      <w:r w:rsidRPr="003A01F2">
        <w:rPr>
          <w:sz w:val="28"/>
          <w:szCs w:val="28"/>
        </w:rPr>
        <w:t xml:space="preserve"> Студент Снегирев получил оценку 5, тогда в ячейке F5 должна стоять 1, а в остальных вспомогательн</w:t>
      </w:r>
      <w:r>
        <w:rPr>
          <w:sz w:val="28"/>
          <w:szCs w:val="28"/>
        </w:rPr>
        <w:t>ых столбцах G-J в данной строке</w:t>
      </w:r>
      <w:r w:rsidRPr="005F7331">
        <w:rPr>
          <w:sz w:val="28"/>
          <w:szCs w:val="28"/>
        </w:rPr>
        <w:t xml:space="preserve"> - </w:t>
      </w:r>
      <w:r w:rsidRPr="003A01F2">
        <w:rPr>
          <w:sz w:val="28"/>
          <w:szCs w:val="28"/>
        </w:rPr>
        <w:t>0.</w:t>
      </w:r>
    </w:p>
    <w:p w:rsidR="00E7596C" w:rsidRPr="003A01F2" w:rsidRDefault="00E7596C" w:rsidP="003473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Для ввода исходных формул воспользуйтесь </w:t>
      </w:r>
      <w:r w:rsidRPr="003A01F2">
        <w:rPr>
          <w:i/>
          <w:sz w:val="28"/>
          <w:szCs w:val="28"/>
        </w:rPr>
        <w:t>Мастером функций.</w:t>
      </w:r>
      <w:r w:rsidRPr="003A01F2">
        <w:rPr>
          <w:sz w:val="28"/>
          <w:szCs w:val="28"/>
        </w:rPr>
        <w:t xml:space="preserve"> Ра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 xml:space="preserve">смотрим эту технологию на примере ввода формулы в ячейку </w:t>
      </w:r>
      <w:r w:rsidRPr="003A01F2">
        <w:rPr>
          <w:b/>
          <w:sz w:val="28"/>
          <w:szCs w:val="28"/>
        </w:rPr>
        <w:t>F5:</w:t>
      </w:r>
    </w:p>
    <w:p w:rsidR="00E7596C" w:rsidRPr="003A01F2" w:rsidRDefault="00E7596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ячейку F5 и выберите мышью на панели инстр</w:t>
      </w:r>
      <w:r w:rsidRPr="003A01F2">
        <w:rPr>
          <w:sz w:val="28"/>
          <w:szCs w:val="28"/>
        </w:rPr>
        <w:t>у</w:t>
      </w:r>
      <w:r w:rsidRPr="003A01F2">
        <w:rPr>
          <w:sz w:val="28"/>
          <w:szCs w:val="28"/>
        </w:rPr>
        <w:t xml:space="preserve">ментов кнопку </w:t>
      </w:r>
      <w:r w:rsidRPr="003A01F2">
        <w:rPr>
          <w:i/>
          <w:sz w:val="28"/>
          <w:szCs w:val="28"/>
        </w:rPr>
        <w:t>Мастера функций;</w:t>
      </w:r>
      <w:r w:rsidRPr="003A01F2">
        <w:rPr>
          <w:sz w:val="28"/>
          <w:szCs w:val="28"/>
        </w:rPr>
        <w:t xml:space="preserve"> </w:t>
      </w:r>
    </w:p>
    <w:p w:rsidR="00E7596C" w:rsidRPr="003A01F2" w:rsidRDefault="00E7596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в</w:t>
      </w:r>
      <w:r w:rsidRPr="003A01F2">
        <w:rPr>
          <w:sz w:val="28"/>
          <w:szCs w:val="28"/>
        </w:rPr>
        <w:t xml:space="preserve"> 1-м диалоговом окне выберите вид функции</w:t>
      </w:r>
      <w:r w:rsidR="00747183">
        <w:rPr>
          <w:sz w:val="28"/>
          <w:szCs w:val="28"/>
        </w:rPr>
        <w:t>:</w:t>
      </w:r>
    </w:p>
    <w:p w:rsidR="00E7596C" w:rsidRPr="003A01F2" w:rsidRDefault="00E7596C" w:rsidP="003473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Категория</w:t>
      </w:r>
      <w:r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логические</w:t>
      </w:r>
      <w:r w:rsidR="00747183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E7596C" w:rsidRPr="003A01F2" w:rsidRDefault="00E7596C" w:rsidP="003473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Имя функции</w:t>
      </w:r>
      <w:r w:rsidRPr="003A01F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A01F2">
        <w:rPr>
          <w:b/>
          <w:sz w:val="28"/>
          <w:szCs w:val="28"/>
        </w:rPr>
        <w:t xml:space="preserve"> ЕСЛИ</w:t>
      </w:r>
      <w:r w:rsidR="00747183">
        <w:rPr>
          <w:sz w:val="28"/>
          <w:szCs w:val="28"/>
        </w:rPr>
        <w:t>;</w:t>
      </w:r>
    </w:p>
    <w:p w:rsidR="00E7596C" w:rsidRPr="003A01F2" w:rsidRDefault="00E7596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кнопке&lt;ОК&gt;; </w:t>
      </w:r>
    </w:p>
    <w:p w:rsidR="00E7596C" w:rsidRPr="005F7331" w:rsidRDefault="00E7596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5F7331">
        <w:rPr>
          <w:sz w:val="28"/>
          <w:szCs w:val="28"/>
        </w:rPr>
        <w:t xml:space="preserve">во 2-м диалоговом окне, устанавливая курсор в каждой строке, введите соответствующие операнды логической функции: логическое выражение - D5; </w:t>
      </w:r>
      <w:r w:rsidRPr="005F7331">
        <w:rPr>
          <w:i/>
          <w:sz w:val="28"/>
          <w:szCs w:val="28"/>
        </w:rPr>
        <w:t xml:space="preserve">значение, если истина, - </w:t>
      </w:r>
      <w:r w:rsidRPr="005F7331">
        <w:rPr>
          <w:sz w:val="28"/>
          <w:szCs w:val="28"/>
        </w:rPr>
        <w:t xml:space="preserve">1; </w:t>
      </w:r>
      <w:r w:rsidRPr="005F7331">
        <w:rPr>
          <w:i/>
          <w:sz w:val="28"/>
          <w:szCs w:val="28"/>
        </w:rPr>
        <w:t>значение, если ложно, -</w:t>
      </w:r>
      <w:r w:rsidRPr="005F7331">
        <w:rPr>
          <w:sz w:val="28"/>
          <w:szCs w:val="28"/>
        </w:rPr>
        <w:t xml:space="preserve"> 0;</w:t>
      </w:r>
    </w:p>
    <w:p w:rsidR="006D0F0C" w:rsidRPr="00747183" w:rsidRDefault="00E7596C" w:rsidP="009351EA">
      <w:pPr>
        <w:pStyle w:val="H3"/>
        <w:keepNext w:val="0"/>
        <w:numPr>
          <w:ilvl w:val="0"/>
          <w:numId w:val="52"/>
        </w:numPr>
        <w:spacing w:before="0" w:after="0"/>
        <w:ind w:left="1069"/>
        <w:jc w:val="both"/>
        <w:rPr>
          <w:b w:val="0"/>
          <w:szCs w:val="28"/>
        </w:rPr>
      </w:pPr>
      <w:r w:rsidRPr="00747183">
        <w:rPr>
          <w:b w:val="0"/>
          <w:szCs w:val="28"/>
        </w:rPr>
        <w:t>щелкните по кнопке &lt;ОК&gt;</w:t>
      </w:r>
      <w:r w:rsidR="00747183">
        <w:rPr>
          <w:b w:val="0"/>
          <w:szCs w:val="28"/>
        </w:rPr>
        <w:t>.</w:t>
      </w:r>
    </w:p>
    <w:p w:rsidR="006D0F0C" w:rsidRPr="00747183" w:rsidRDefault="006D0F0C" w:rsidP="003473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747183">
        <w:rPr>
          <w:sz w:val="28"/>
          <w:szCs w:val="28"/>
        </w:rPr>
        <w:t>4.</w:t>
      </w:r>
      <w:r w:rsidR="00ED7C3B" w:rsidRPr="00747183">
        <w:rPr>
          <w:sz w:val="28"/>
          <w:szCs w:val="28"/>
        </w:rPr>
        <w:t xml:space="preserve"> </w:t>
      </w:r>
      <w:r w:rsidRPr="00747183">
        <w:rPr>
          <w:sz w:val="28"/>
          <w:szCs w:val="28"/>
        </w:rPr>
        <w:t xml:space="preserve">С помощью </w:t>
      </w:r>
      <w:r w:rsidRPr="00747183">
        <w:rPr>
          <w:i/>
          <w:sz w:val="28"/>
          <w:szCs w:val="28"/>
        </w:rPr>
        <w:t>Мастера функции</w:t>
      </w:r>
      <w:r w:rsidRPr="00747183">
        <w:rPr>
          <w:sz w:val="28"/>
          <w:szCs w:val="28"/>
        </w:rPr>
        <w:t xml:space="preserve"> введите формулы аналогичным спос</w:t>
      </w:r>
      <w:r w:rsidRPr="00747183">
        <w:rPr>
          <w:sz w:val="28"/>
          <w:szCs w:val="28"/>
        </w:rPr>
        <w:t>о</w:t>
      </w:r>
      <w:r w:rsidRPr="00747183">
        <w:rPr>
          <w:sz w:val="28"/>
          <w:szCs w:val="28"/>
        </w:rPr>
        <w:t>бом в остальные ячейки данной строки. В результате в ячейках F6</w:t>
      </w:r>
      <w:r w:rsidR="005F7331" w:rsidRPr="00747183">
        <w:rPr>
          <w:sz w:val="28"/>
          <w:szCs w:val="28"/>
        </w:rPr>
        <w:t xml:space="preserve"> </w:t>
      </w:r>
      <w:r w:rsidRPr="00747183">
        <w:rPr>
          <w:sz w:val="28"/>
          <w:szCs w:val="28"/>
        </w:rPr>
        <w:t>- J6 должно быть</w:t>
      </w:r>
      <w:r w:rsidR="005F7331" w:rsidRPr="00747183">
        <w:rPr>
          <w:sz w:val="28"/>
          <w:szCs w:val="28"/>
        </w:rPr>
        <w:t xml:space="preserve"> следующ</w:t>
      </w:r>
      <w:r w:rsidR="00747183" w:rsidRPr="00747183">
        <w:rPr>
          <w:sz w:val="28"/>
          <w:szCs w:val="28"/>
        </w:rPr>
        <w:t xml:space="preserve">ее </w:t>
      </w:r>
      <w:r w:rsidR="005F7331" w:rsidRPr="00747183">
        <w:rPr>
          <w:sz w:val="28"/>
          <w:szCs w:val="28"/>
        </w:rPr>
        <w:t>содержание</w:t>
      </w:r>
      <w:r w:rsidRPr="00747183">
        <w:rPr>
          <w:sz w:val="28"/>
          <w:szCs w:val="28"/>
        </w:rPr>
        <w:t xml:space="preserve">: </w:t>
      </w:r>
    </w:p>
    <w:p w:rsidR="005F7331" w:rsidRPr="005F7331" w:rsidRDefault="005F7331" w:rsidP="00BB1765">
      <w:pPr>
        <w:pStyle w:val="14"/>
        <w:spacing w:before="0" w:after="0"/>
        <w:ind w:firstLine="709"/>
        <w:jc w:val="both"/>
        <w:rPr>
          <w:spacing w:val="-4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95"/>
        <w:gridCol w:w="2542"/>
      </w:tblGrid>
      <w:tr w:rsidR="006D0F0C" w:rsidRPr="003A01F2" w:rsidTr="005F7331">
        <w:trPr>
          <w:jc w:val="center"/>
        </w:trPr>
        <w:tc>
          <w:tcPr>
            <w:tcW w:w="169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Адрес ячейки</w:t>
            </w:r>
          </w:p>
        </w:tc>
        <w:tc>
          <w:tcPr>
            <w:tcW w:w="254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Формула</w:t>
            </w:r>
          </w:p>
        </w:tc>
      </w:tr>
      <w:tr w:rsidR="006D0F0C" w:rsidRPr="003A01F2" w:rsidTr="005F7331">
        <w:trPr>
          <w:jc w:val="center"/>
        </w:trPr>
        <w:tc>
          <w:tcPr>
            <w:tcW w:w="169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F6</w:t>
            </w:r>
          </w:p>
        </w:tc>
        <w:tc>
          <w:tcPr>
            <w:tcW w:w="254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ЕСЛИ(D6=5;0;1)</w:t>
            </w:r>
          </w:p>
        </w:tc>
      </w:tr>
      <w:tr w:rsidR="006D0F0C" w:rsidRPr="003A01F2" w:rsidTr="005F7331">
        <w:trPr>
          <w:jc w:val="center"/>
        </w:trPr>
        <w:tc>
          <w:tcPr>
            <w:tcW w:w="169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G6</w:t>
            </w:r>
          </w:p>
        </w:tc>
        <w:tc>
          <w:tcPr>
            <w:tcW w:w="254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ЕСЛИ(D6=4;0;1)</w:t>
            </w:r>
          </w:p>
        </w:tc>
      </w:tr>
      <w:tr w:rsidR="006D0F0C" w:rsidRPr="003A01F2" w:rsidTr="005F7331">
        <w:trPr>
          <w:jc w:val="center"/>
        </w:trPr>
        <w:tc>
          <w:tcPr>
            <w:tcW w:w="169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H6</w:t>
            </w:r>
          </w:p>
        </w:tc>
        <w:tc>
          <w:tcPr>
            <w:tcW w:w="254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ЕСЛИ(D6=3;0;1)</w:t>
            </w:r>
          </w:p>
        </w:tc>
      </w:tr>
      <w:tr w:rsidR="006D0F0C" w:rsidRPr="003A01F2" w:rsidTr="005F7331">
        <w:trPr>
          <w:jc w:val="center"/>
        </w:trPr>
        <w:tc>
          <w:tcPr>
            <w:tcW w:w="169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I6</w:t>
            </w:r>
          </w:p>
        </w:tc>
        <w:tc>
          <w:tcPr>
            <w:tcW w:w="254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ЕСЛИ(D6=2;0;1)</w:t>
            </w:r>
          </w:p>
        </w:tc>
      </w:tr>
      <w:tr w:rsidR="006D0F0C" w:rsidRPr="003A01F2" w:rsidTr="005F7331">
        <w:trPr>
          <w:jc w:val="center"/>
        </w:trPr>
        <w:tc>
          <w:tcPr>
            <w:tcW w:w="169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J6</w:t>
            </w:r>
          </w:p>
        </w:tc>
        <w:tc>
          <w:tcPr>
            <w:tcW w:w="254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6D0F0C" w:rsidRPr="00ED7C3B" w:rsidRDefault="006D0F0C" w:rsidP="005F7331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ED7C3B">
              <w:rPr>
                <w:szCs w:val="24"/>
              </w:rPr>
              <w:t>ЕСЛИ(D6=”н/я”;0;1)</w:t>
            </w:r>
          </w:p>
        </w:tc>
      </w:tr>
    </w:tbl>
    <w:p w:rsidR="005F7331" w:rsidRPr="005F7331" w:rsidRDefault="005F7331" w:rsidP="00BB1765">
      <w:pPr>
        <w:pStyle w:val="14"/>
        <w:spacing w:before="0" w:after="0"/>
        <w:ind w:firstLine="709"/>
        <w:jc w:val="both"/>
        <w:rPr>
          <w:sz w:val="16"/>
          <w:szCs w:val="16"/>
        </w:rPr>
      </w:pP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Скопируйте эти формулы во все остальные </w:t>
      </w:r>
      <w:r w:rsidR="005F7331">
        <w:rPr>
          <w:sz w:val="28"/>
          <w:szCs w:val="28"/>
        </w:rPr>
        <w:t>ячейки дополнительных столбцов:</w:t>
      </w:r>
    </w:p>
    <w:p w:rsidR="006D0F0C" w:rsidRPr="003A01F2" w:rsidRDefault="005F7331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блок ячеек F6 - </w:t>
      </w:r>
      <w:r w:rsidR="006D0F0C" w:rsidRPr="003A01F2">
        <w:rPr>
          <w:sz w:val="28"/>
          <w:szCs w:val="28"/>
        </w:rPr>
        <w:t xml:space="preserve">J6;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правый нижний угол выделенного блока и после появления черного крестика, нажав правую кнопку мыши, протащите ее до конца таблицы </w:t>
      </w:r>
      <w:r w:rsidRPr="003A01F2">
        <w:rPr>
          <w:i/>
          <w:sz w:val="28"/>
          <w:szCs w:val="28"/>
        </w:rPr>
        <w:t>Экзаменационная ведомость;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выберите в контекстном меню команду</w:t>
      </w:r>
      <w:r w:rsidRPr="003A01F2">
        <w:rPr>
          <w:b/>
          <w:sz w:val="28"/>
          <w:szCs w:val="28"/>
        </w:rPr>
        <w:t xml:space="preserve"> Заполнить значения.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6. Определите имена блоков ячеек по каждому дополнительному столбцу. Рассмотрите это на примере дополнительного столбца F: .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выделите все значения дополнительного столбца, например F6: </w:t>
      </w:r>
      <w:r w:rsidRPr="003A01F2">
        <w:rPr>
          <w:i/>
          <w:sz w:val="28"/>
          <w:szCs w:val="28"/>
        </w:rPr>
        <w:t>адрес ячейки в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столбце, в которой находится последнее значение</w:t>
      </w:r>
      <w:r w:rsidR="005F7331" w:rsidRPr="005F7331">
        <w:rPr>
          <w:i/>
          <w:sz w:val="28"/>
          <w:szCs w:val="28"/>
        </w:rPr>
        <w:t>;</w:t>
      </w:r>
      <w:r w:rsidRPr="003A01F2">
        <w:rPr>
          <w:i/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введите команду</w:t>
      </w:r>
      <w:r w:rsidRPr="003A01F2">
        <w:rPr>
          <w:b/>
          <w:sz w:val="28"/>
          <w:szCs w:val="28"/>
        </w:rPr>
        <w:t xml:space="preserve"> Вставка, Имя, Присвоить;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диалоговом окне в строке </w:t>
      </w:r>
      <w:r w:rsidRPr="003A01F2">
        <w:rPr>
          <w:i/>
          <w:sz w:val="28"/>
          <w:szCs w:val="28"/>
        </w:rPr>
        <w:t>Имя</w:t>
      </w:r>
      <w:r w:rsidRPr="003A01F2">
        <w:rPr>
          <w:sz w:val="28"/>
          <w:szCs w:val="28"/>
        </w:rPr>
        <w:t xml:space="preserve"> введите слово ОТЛИЧНО</w:t>
      </w:r>
      <w:r w:rsidRPr="003A01F2">
        <w:rPr>
          <w:b/>
          <w:sz w:val="28"/>
          <w:szCs w:val="28"/>
        </w:rPr>
        <w:t>: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&lt;Добавить&gt;;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проводя аналогичные действия с остальными столбцами, вы создадите еще несколько имен блоков ячеек: ХОРОШО, УДОВЛЕТВОРИТЕЛЬНО, Н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УДОВЛЕТВОРИТЕЛЬНО, НЕЯВКА.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 xml:space="preserve">7. Выделите столбцы F - J целиком и сделайте их скрытыми: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на названии столбцов и выделите столбцы F - J;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введите команду </w:t>
      </w:r>
      <w:r w:rsidRPr="003A01F2">
        <w:rPr>
          <w:b/>
          <w:sz w:val="28"/>
          <w:szCs w:val="28"/>
        </w:rPr>
        <w:t>Формат, Столбец, Скрыть</w:t>
      </w:r>
      <w:r w:rsidRPr="003A01F2">
        <w:rPr>
          <w:sz w:val="28"/>
          <w:szCs w:val="28"/>
        </w:rPr>
        <w:t xml:space="preserve">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8. Введите формулу подсчета суммарного количества полученных оценок определенного вида, используя имена блоков ячеек с помощью </w:t>
      </w:r>
      <w:r w:rsidRPr="003A01F2">
        <w:rPr>
          <w:i/>
          <w:sz w:val="28"/>
          <w:szCs w:val="28"/>
        </w:rPr>
        <w:t>Мастера фун</w:t>
      </w:r>
      <w:r w:rsidRPr="003A01F2">
        <w:rPr>
          <w:i/>
          <w:sz w:val="28"/>
          <w:szCs w:val="28"/>
        </w:rPr>
        <w:t>к</w:t>
      </w:r>
      <w:r w:rsidRPr="003A01F2">
        <w:rPr>
          <w:i/>
          <w:sz w:val="28"/>
          <w:szCs w:val="28"/>
        </w:rPr>
        <w:t>ций.</w:t>
      </w:r>
      <w:r w:rsidRPr="003A01F2">
        <w:rPr>
          <w:sz w:val="28"/>
          <w:szCs w:val="28"/>
        </w:rPr>
        <w:t xml:space="preserve"> Покажем это на примере подсчета количества отличных оценок: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указатель мыши в ячейку С 13 подсчета количества отли</w:t>
      </w:r>
      <w:r w:rsidRPr="003A01F2">
        <w:rPr>
          <w:sz w:val="28"/>
          <w:szCs w:val="28"/>
        </w:rPr>
        <w:t>ч</w:t>
      </w:r>
      <w:r w:rsidRPr="003A01F2">
        <w:rPr>
          <w:sz w:val="28"/>
          <w:szCs w:val="28"/>
        </w:rPr>
        <w:t>ных оценок</w:t>
      </w:r>
      <w:r w:rsidRPr="000C6228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</w:t>
      </w:r>
      <w:r w:rsidRPr="003A01F2">
        <w:rPr>
          <w:i/>
          <w:sz w:val="28"/>
          <w:szCs w:val="28"/>
        </w:rPr>
        <w:t xml:space="preserve">Мастер функций,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диалоговом окне </w:t>
      </w:r>
      <w:r w:rsidRPr="003A01F2">
        <w:rPr>
          <w:i/>
          <w:sz w:val="28"/>
          <w:szCs w:val="28"/>
        </w:rPr>
        <w:t>Мастер функций</w:t>
      </w:r>
      <w:r w:rsidRPr="003A01F2">
        <w:rPr>
          <w:sz w:val="28"/>
          <w:szCs w:val="28"/>
        </w:rPr>
        <w:t xml:space="preserve"> выберите: </w:t>
      </w:r>
      <w:r w:rsidRPr="003A01F2">
        <w:rPr>
          <w:i/>
          <w:sz w:val="28"/>
          <w:szCs w:val="28"/>
        </w:rPr>
        <w:t>Категория</w:t>
      </w:r>
      <w:r w:rsidR="000C6228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Математ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ческие</w:t>
      </w:r>
      <w:r w:rsidRPr="003A01F2">
        <w:rPr>
          <w:b/>
          <w:sz w:val="28"/>
          <w:szCs w:val="28"/>
        </w:rPr>
        <w:t xml:space="preserve">, </w:t>
      </w:r>
      <w:r w:rsidRPr="003A01F2">
        <w:rPr>
          <w:i/>
          <w:sz w:val="28"/>
          <w:szCs w:val="28"/>
        </w:rPr>
        <w:t xml:space="preserve">функция </w:t>
      </w:r>
      <w:r w:rsidR="000C6228">
        <w:rPr>
          <w:i/>
          <w:sz w:val="28"/>
          <w:szCs w:val="28"/>
        </w:rPr>
        <w:t>-</w:t>
      </w:r>
      <w:r w:rsidRPr="003A01F2">
        <w:rPr>
          <w:sz w:val="28"/>
          <w:szCs w:val="28"/>
        </w:rPr>
        <w:t xml:space="preserve"> СУММ; щелкните по кнопке &lt;ОК&gt;;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следующем диалоговом окне в строке </w:t>
      </w:r>
      <w:r w:rsidRPr="003A01F2">
        <w:rPr>
          <w:i/>
          <w:sz w:val="28"/>
          <w:szCs w:val="28"/>
        </w:rPr>
        <w:t>Число 1</w:t>
      </w:r>
      <w:r w:rsidRPr="003A01F2">
        <w:rPr>
          <w:sz w:val="28"/>
          <w:szCs w:val="28"/>
        </w:rPr>
        <w:t xml:space="preserve"> установите курсор и введите команду</w:t>
      </w:r>
      <w:r w:rsidRPr="003A01F2">
        <w:rPr>
          <w:b/>
          <w:sz w:val="28"/>
          <w:szCs w:val="28"/>
        </w:rPr>
        <w:t xml:space="preserve"> Вставка, Имя, Вставить;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появившемся диалоговом окне выделите имя блока ячеек О</w:t>
      </w:r>
      <w:r w:rsidRPr="003A01F2">
        <w:rPr>
          <w:i/>
          <w:sz w:val="28"/>
          <w:szCs w:val="28"/>
        </w:rPr>
        <w:t>тлично,</w:t>
      </w:r>
      <w:r w:rsidRPr="003A01F2">
        <w:rPr>
          <w:sz w:val="28"/>
          <w:szCs w:val="28"/>
        </w:rPr>
        <w:t xml:space="preserve"> щелкните по кнопке &lt;ОК&gt;;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повторите аналогичные действия для подсчета количества других оц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нок в ячейках С14-С17. </w:t>
      </w:r>
    </w:p>
    <w:p w:rsidR="006D0F0C" w:rsidRPr="001E3C54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9. Подсчитайте общее количество (ИТОГО) всех полученных оценок др</w:t>
      </w:r>
      <w:r w:rsidRPr="003A01F2">
        <w:rPr>
          <w:sz w:val="28"/>
          <w:szCs w:val="28"/>
        </w:rPr>
        <w:t>у</w:t>
      </w:r>
      <w:r w:rsidRPr="003A01F2">
        <w:rPr>
          <w:sz w:val="28"/>
          <w:szCs w:val="28"/>
        </w:rPr>
        <w:t xml:space="preserve">гим </w:t>
      </w:r>
      <w:r w:rsidRPr="005F7331">
        <w:rPr>
          <w:sz w:val="28"/>
          <w:szCs w:val="28"/>
        </w:rPr>
        <w:t>способом (см</w:t>
      </w:r>
      <w:r w:rsidRPr="001E3C54">
        <w:rPr>
          <w:sz w:val="28"/>
          <w:szCs w:val="28"/>
        </w:rPr>
        <w:t xml:space="preserve">. рис. </w:t>
      </w:r>
      <w:r w:rsidR="001E3C54" w:rsidRPr="001E3C54">
        <w:rPr>
          <w:sz w:val="28"/>
          <w:szCs w:val="28"/>
        </w:rPr>
        <w:t>6</w:t>
      </w:r>
      <w:r w:rsidRPr="001E3C54">
        <w:rPr>
          <w:sz w:val="28"/>
          <w:szCs w:val="28"/>
        </w:rPr>
        <w:t>.</w:t>
      </w:r>
      <w:r w:rsidR="001E3C54" w:rsidRPr="001E3C54">
        <w:rPr>
          <w:sz w:val="28"/>
          <w:szCs w:val="28"/>
        </w:rPr>
        <w:t>8</w:t>
      </w:r>
      <w:r w:rsidRPr="001E3C54">
        <w:rPr>
          <w:sz w:val="28"/>
          <w:szCs w:val="28"/>
        </w:rPr>
        <w:t xml:space="preserve">);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пустой ячейке С 18 (рядом с ИТОГО). Эта ячейка должна обязательно находиться под ячейками, где подсчитывались суммы по всем видам оценок;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&lt;2&gt;;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блок ячеек, где подсчитывались суммы по всем видам оц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нок, и нажмите клавишу &lt;Enter&gt;.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10. Переименуйте текущий лист: </w:t>
      </w:r>
    </w:p>
    <w:p w:rsidR="006D0F0C" w:rsidRPr="001E3C54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pacing w:val="4"/>
          <w:sz w:val="28"/>
          <w:szCs w:val="28"/>
        </w:rPr>
      </w:pPr>
      <w:r w:rsidRPr="001E3C54">
        <w:rPr>
          <w:spacing w:val="4"/>
          <w:sz w:val="28"/>
          <w:szCs w:val="28"/>
        </w:rPr>
        <w:t>установите курсор на имени текущего лис</w:t>
      </w:r>
      <w:r w:rsidR="001E3C54" w:rsidRPr="001E3C54">
        <w:rPr>
          <w:spacing w:val="4"/>
          <w:sz w:val="28"/>
          <w:szCs w:val="28"/>
        </w:rPr>
        <w:t>тами</w:t>
      </w:r>
      <w:r w:rsidR="00747183">
        <w:rPr>
          <w:spacing w:val="4"/>
          <w:sz w:val="28"/>
          <w:szCs w:val="28"/>
        </w:rPr>
        <w:t>,</w:t>
      </w:r>
      <w:r w:rsidR="001E3C54" w:rsidRPr="001E3C54">
        <w:rPr>
          <w:spacing w:val="4"/>
          <w:sz w:val="28"/>
          <w:szCs w:val="28"/>
        </w:rPr>
        <w:t xml:space="preserve"> вызовите контекс</w:t>
      </w:r>
      <w:r w:rsidR="001E3C54" w:rsidRPr="001E3C54">
        <w:rPr>
          <w:spacing w:val="4"/>
          <w:sz w:val="28"/>
          <w:szCs w:val="28"/>
        </w:rPr>
        <w:t>т</w:t>
      </w:r>
      <w:r w:rsidR="001E3C54" w:rsidRPr="001E3C54">
        <w:rPr>
          <w:spacing w:val="4"/>
          <w:sz w:val="28"/>
          <w:szCs w:val="28"/>
        </w:rPr>
        <w:t>ное меню;</w:t>
      </w:r>
    </w:p>
    <w:p w:rsidR="006D0F0C" w:rsidRPr="001E3C54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pacing w:val="4"/>
          <w:sz w:val="28"/>
          <w:szCs w:val="28"/>
        </w:rPr>
      </w:pPr>
      <w:r w:rsidRPr="001E3C54">
        <w:rPr>
          <w:spacing w:val="4"/>
          <w:sz w:val="28"/>
          <w:szCs w:val="28"/>
        </w:rPr>
        <w:t xml:space="preserve">выберите параметр Переименовать и введите новое имя, например </w:t>
      </w:r>
      <w:r w:rsidRPr="001E3C54">
        <w:rPr>
          <w:i/>
          <w:spacing w:val="4"/>
          <w:sz w:val="28"/>
          <w:szCs w:val="28"/>
        </w:rPr>
        <w:t>Экзамен 1.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11. Скопируйте несколько раз текущий лист </w:t>
      </w:r>
      <w:r w:rsidRPr="003A01F2">
        <w:rPr>
          <w:i/>
          <w:sz w:val="28"/>
          <w:szCs w:val="28"/>
        </w:rPr>
        <w:t>Экзамен1: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на имени текущего листа и вызовите контекстное меню;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выберите параметр</w:t>
      </w:r>
      <w:r w:rsidRPr="003A01F2">
        <w:rPr>
          <w:b/>
          <w:sz w:val="28"/>
          <w:szCs w:val="28"/>
        </w:rPr>
        <w:t xml:space="preserve"> Переместить</w:t>
      </w:r>
      <w:r w:rsidR="0034733E">
        <w:rPr>
          <w:b/>
          <w:sz w:val="28"/>
          <w:szCs w:val="28"/>
        </w:rPr>
        <w:t xml:space="preserve"> </w:t>
      </w:r>
      <w:r w:rsidRPr="003A01F2">
        <w:rPr>
          <w:b/>
          <w:sz w:val="28"/>
          <w:szCs w:val="28"/>
        </w:rPr>
        <w:t>/</w:t>
      </w:r>
      <w:r w:rsidR="0034733E">
        <w:rPr>
          <w:b/>
          <w:sz w:val="28"/>
          <w:szCs w:val="28"/>
        </w:rPr>
        <w:t xml:space="preserve"> </w:t>
      </w:r>
      <w:r w:rsidRPr="003A01F2">
        <w:rPr>
          <w:b/>
          <w:sz w:val="28"/>
          <w:szCs w:val="28"/>
        </w:rPr>
        <w:t>Скопировать,</w:t>
      </w:r>
      <w:r w:rsidRPr="003A01F2">
        <w:rPr>
          <w:sz w:val="28"/>
          <w:szCs w:val="28"/>
        </w:rPr>
        <w:t xml:space="preserve"> поставьте флажок </w:t>
      </w:r>
      <w:r w:rsidRPr="003A01F2">
        <w:rPr>
          <w:i/>
          <w:sz w:val="28"/>
          <w:szCs w:val="28"/>
        </w:rPr>
        <w:t>Создавать копию</w:t>
      </w:r>
      <w:r w:rsidRPr="003A01F2">
        <w:rPr>
          <w:sz w:val="28"/>
          <w:szCs w:val="28"/>
        </w:rPr>
        <w:t xml:space="preserve"> и параметр </w:t>
      </w:r>
      <w:r w:rsidRPr="003A01F2">
        <w:rPr>
          <w:i/>
          <w:sz w:val="28"/>
          <w:szCs w:val="28"/>
        </w:rPr>
        <w:t>Переместить в конец,</w:t>
      </w:r>
      <w:r w:rsidRPr="003A01F2">
        <w:rPr>
          <w:sz w:val="28"/>
          <w:szCs w:val="28"/>
        </w:rPr>
        <w:t xml:space="preserve"> нажмите &lt;ОК&gt;. Обратите внимание на автоматическое наименование ярлыков новых листов.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1E3C54">
        <w:rPr>
          <w:sz w:val="28"/>
          <w:szCs w:val="28"/>
        </w:rPr>
        <w:t>12.</w:t>
      </w:r>
      <w:r w:rsidRPr="003A01F2">
        <w:rPr>
          <w:i/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Выполните команду </w:t>
      </w:r>
      <w:r w:rsidRPr="003A01F2">
        <w:rPr>
          <w:b/>
          <w:sz w:val="28"/>
          <w:szCs w:val="28"/>
        </w:rPr>
        <w:t>Сервис / Параметры</w:t>
      </w:r>
      <w:r w:rsidRPr="003A01F2">
        <w:rPr>
          <w:sz w:val="28"/>
          <w:szCs w:val="28"/>
        </w:rPr>
        <w:t xml:space="preserve">, вкладка </w:t>
      </w:r>
      <w:r w:rsidRPr="003A01F2">
        <w:rPr>
          <w:i/>
          <w:sz w:val="28"/>
          <w:szCs w:val="28"/>
        </w:rPr>
        <w:t>Вид</w:t>
      </w:r>
      <w:r w:rsidRPr="003A01F2">
        <w:rPr>
          <w:sz w:val="28"/>
          <w:szCs w:val="28"/>
        </w:rPr>
        <w:t xml:space="preserve"> и установите флажок </w:t>
      </w:r>
      <w:r w:rsidRPr="003A01F2">
        <w:rPr>
          <w:i/>
          <w:sz w:val="28"/>
          <w:szCs w:val="28"/>
        </w:rPr>
        <w:t>Формулы</w:t>
      </w:r>
      <w:r w:rsidRPr="003A01F2">
        <w:rPr>
          <w:sz w:val="28"/>
          <w:szCs w:val="28"/>
        </w:rPr>
        <w:t xml:space="preserve">. Сравните ваш результат с рис. </w:t>
      </w:r>
      <w:r w:rsidR="00AC34FD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AC34FD">
        <w:rPr>
          <w:sz w:val="28"/>
          <w:szCs w:val="28"/>
        </w:rPr>
        <w:t>8</w:t>
      </w:r>
      <w:r w:rsidRPr="003A01F2">
        <w:rPr>
          <w:sz w:val="28"/>
          <w:szCs w:val="28"/>
        </w:rPr>
        <w:t>, а затем, повторно выпо</w:t>
      </w:r>
      <w:r w:rsidRPr="003A01F2">
        <w:rPr>
          <w:sz w:val="28"/>
          <w:szCs w:val="28"/>
        </w:rPr>
        <w:t>л</w:t>
      </w:r>
      <w:r w:rsidRPr="003A01F2">
        <w:rPr>
          <w:sz w:val="28"/>
          <w:szCs w:val="28"/>
        </w:rPr>
        <w:t xml:space="preserve">нив команду </w:t>
      </w:r>
      <w:r w:rsidRPr="003A01F2">
        <w:rPr>
          <w:b/>
          <w:sz w:val="28"/>
          <w:szCs w:val="28"/>
        </w:rPr>
        <w:t>Сервис</w:t>
      </w:r>
      <w:r w:rsidRPr="003A01F2">
        <w:rPr>
          <w:sz w:val="28"/>
          <w:szCs w:val="28"/>
        </w:rPr>
        <w:t xml:space="preserve">, </w:t>
      </w:r>
      <w:r w:rsidRPr="003A01F2">
        <w:rPr>
          <w:b/>
          <w:sz w:val="28"/>
          <w:szCs w:val="28"/>
        </w:rPr>
        <w:t>Параметры</w:t>
      </w:r>
      <w:r w:rsidRPr="003A01F2">
        <w:rPr>
          <w:sz w:val="28"/>
          <w:szCs w:val="28"/>
        </w:rPr>
        <w:t xml:space="preserve"> и сняв флажок</w:t>
      </w:r>
      <w:r w:rsidRPr="003A01F2">
        <w:rPr>
          <w:i/>
          <w:sz w:val="28"/>
          <w:szCs w:val="28"/>
        </w:rPr>
        <w:t xml:space="preserve"> Формулы</w:t>
      </w:r>
      <w:r w:rsidRPr="003A01F2">
        <w:rPr>
          <w:sz w:val="28"/>
          <w:szCs w:val="28"/>
        </w:rPr>
        <w:t>, сравните ваши р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зультаты с рис. </w:t>
      </w:r>
      <w:r w:rsidR="00AC34FD"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 w:rsidR="00AC34FD">
        <w:rPr>
          <w:sz w:val="28"/>
          <w:szCs w:val="28"/>
        </w:rPr>
        <w:t>7</w:t>
      </w:r>
      <w:r w:rsidRPr="003A01F2">
        <w:rPr>
          <w:sz w:val="28"/>
          <w:szCs w:val="28"/>
        </w:rPr>
        <w:t>.</w:t>
      </w:r>
      <w:r w:rsidRPr="003A01F2">
        <w:rPr>
          <w:i/>
          <w:sz w:val="28"/>
          <w:szCs w:val="28"/>
        </w:rPr>
        <w:t xml:space="preserve"> 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1E3C54">
        <w:rPr>
          <w:sz w:val="28"/>
          <w:szCs w:val="28"/>
        </w:rPr>
        <w:t>13. Сохраните</w:t>
      </w:r>
      <w:r w:rsidRPr="003A01F2">
        <w:rPr>
          <w:sz w:val="28"/>
          <w:szCs w:val="28"/>
        </w:rPr>
        <w:t xml:space="preserve"> рабочую книгу с экзаменационными ведомостями</w:t>
      </w:r>
      <w:r w:rsidR="001E3C54">
        <w:rPr>
          <w:sz w:val="28"/>
          <w:szCs w:val="28"/>
        </w:rPr>
        <w:t>:</w:t>
      </w:r>
      <w:r w:rsidRPr="003A01F2">
        <w:rPr>
          <w:i/>
          <w:sz w:val="28"/>
          <w:szCs w:val="28"/>
        </w:rPr>
        <w:t xml:space="preserve"> </w:t>
      </w:r>
    </w:p>
    <w:p w:rsidR="006D0F0C" w:rsidRPr="003A01F2" w:rsidRDefault="00747183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6D0F0C" w:rsidRPr="003A01F2">
        <w:rPr>
          <w:sz w:val="28"/>
          <w:szCs w:val="28"/>
        </w:rPr>
        <w:t xml:space="preserve">ыполните команду </w:t>
      </w:r>
      <w:r w:rsidR="006D0F0C" w:rsidRPr="003A01F2">
        <w:rPr>
          <w:b/>
          <w:sz w:val="28"/>
          <w:szCs w:val="28"/>
        </w:rPr>
        <w:t xml:space="preserve">Файл, Сохранить как; </w:t>
      </w:r>
    </w:p>
    <w:p w:rsidR="006D0F0C" w:rsidRPr="003A01F2" w:rsidRDefault="00747183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6D0F0C" w:rsidRPr="003A01F2">
        <w:rPr>
          <w:sz w:val="28"/>
          <w:szCs w:val="28"/>
        </w:rPr>
        <w:t xml:space="preserve"> диалоговом окне установите следующие параметры: </w:t>
      </w:r>
    </w:p>
    <w:p w:rsidR="006D0F0C" w:rsidRPr="003A01F2" w:rsidRDefault="001E3C5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папка: имя вашего каталога</w:t>
      </w:r>
      <w:r w:rsidRPr="001E3C54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6D0F0C" w:rsidRPr="003A01F2" w:rsidRDefault="001E3C5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имя </w:t>
      </w:r>
      <w:r w:rsidR="006D0F0C" w:rsidRPr="003A01F2">
        <w:rPr>
          <w:sz w:val="28"/>
          <w:szCs w:val="28"/>
        </w:rPr>
        <w:t xml:space="preserve">файла: </w:t>
      </w:r>
      <w:r w:rsidR="006D0F0C" w:rsidRPr="003A01F2">
        <w:rPr>
          <w:i/>
          <w:sz w:val="28"/>
          <w:szCs w:val="28"/>
        </w:rPr>
        <w:t>Session</w:t>
      </w:r>
      <w:r w:rsidRPr="001E3C54">
        <w:rPr>
          <w:i/>
          <w:sz w:val="28"/>
          <w:szCs w:val="28"/>
        </w:rPr>
        <w:t>;</w:t>
      </w:r>
      <w:r w:rsidR="006D0F0C" w:rsidRPr="003A01F2">
        <w:rPr>
          <w:i/>
          <w:sz w:val="28"/>
          <w:szCs w:val="28"/>
        </w:rPr>
        <w:t xml:space="preserve"> </w:t>
      </w:r>
    </w:p>
    <w:p w:rsidR="006D0F0C" w:rsidRPr="003A01F2" w:rsidRDefault="001E3C5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ти</w:t>
      </w:r>
      <w:r w:rsidR="006D0F0C" w:rsidRPr="003A01F2">
        <w:rPr>
          <w:sz w:val="28"/>
          <w:szCs w:val="28"/>
        </w:rPr>
        <w:t>п файла: Книга Microsoft Excel</w:t>
      </w:r>
      <w:r w:rsidRPr="001E3C54">
        <w:rPr>
          <w:sz w:val="28"/>
          <w:szCs w:val="28"/>
        </w:rPr>
        <w:t>.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14. Закройте рабочую книгу командой</w:t>
      </w:r>
      <w:r w:rsidRPr="003A01F2">
        <w:rPr>
          <w:b/>
          <w:sz w:val="28"/>
          <w:szCs w:val="28"/>
        </w:rPr>
        <w:t xml:space="preserve"> Файл, Закрыть.</w:t>
      </w:r>
      <w:r w:rsidRPr="003A01F2">
        <w:rPr>
          <w:sz w:val="28"/>
          <w:szCs w:val="28"/>
        </w:rPr>
        <w:t xml:space="preserve"> </w:t>
      </w:r>
    </w:p>
    <w:p w:rsidR="006351E7" w:rsidRDefault="006351E7" w:rsidP="00BB1765">
      <w:pPr>
        <w:pStyle w:val="H3"/>
        <w:spacing w:before="0" w:after="0"/>
        <w:ind w:firstLine="709"/>
        <w:jc w:val="both"/>
        <w:rPr>
          <w:i/>
          <w:szCs w:val="28"/>
          <w:u w:val="single"/>
        </w:rPr>
      </w:pPr>
    </w:p>
    <w:p w:rsidR="006351E7" w:rsidRDefault="006351E7" w:rsidP="00BB1765">
      <w:pPr>
        <w:pStyle w:val="H3"/>
        <w:spacing w:before="0" w:after="0"/>
        <w:ind w:firstLine="709"/>
        <w:jc w:val="both"/>
        <w:rPr>
          <w:i/>
          <w:szCs w:val="28"/>
          <w:u w:val="single"/>
        </w:rPr>
      </w:pPr>
    </w:p>
    <w:p w:rsidR="006D0F0C" w:rsidRPr="001E3C54" w:rsidRDefault="00942535" w:rsidP="00BB1765">
      <w:pPr>
        <w:pStyle w:val="H3"/>
        <w:spacing w:before="0" w:after="0"/>
        <w:ind w:firstLine="709"/>
        <w:jc w:val="both"/>
        <w:rPr>
          <w:b w:val="0"/>
          <w:szCs w:val="28"/>
        </w:rPr>
      </w:pPr>
      <w:r w:rsidRPr="001E3C54">
        <w:rPr>
          <w:szCs w:val="28"/>
        </w:rPr>
        <w:t xml:space="preserve">Задание </w:t>
      </w:r>
      <w:r w:rsidR="001E3C54" w:rsidRPr="001E3C54">
        <w:rPr>
          <w:szCs w:val="28"/>
        </w:rPr>
        <w:t>6.</w:t>
      </w:r>
      <w:r w:rsidRPr="001E3C54">
        <w:rPr>
          <w:szCs w:val="28"/>
        </w:rPr>
        <w:t>3</w:t>
      </w:r>
      <w:r w:rsidR="001E3C54" w:rsidRPr="001E3C54">
        <w:rPr>
          <w:szCs w:val="28"/>
        </w:rPr>
        <w:t>.</w:t>
      </w:r>
      <w:r w:rsidR="001E3C54">
        <w:rPr>
          <w:szCs w:val="28"/>
        </w:rPr>
        <w:t xml:space="preserve"> </w:t>
      </w:r>
      <w:r w:rsidR="001E3C54" w:rsidRPr="001E3C54">
        <w:rPr>
          <w:b w:val="0"/>
          <w:szCs w:val="28"/>
        </w:rPr>
        <w:t>Разработка в</w:t>
      </w:r>
      <w:r w:rsidR="001E3C54" w:rsidRPr="001E3C54">
        <w:rPr>
          <w:b w:val="0"/>
          <w:szCs w:val="24"/>
        </w:rPr>
        <w:t>едомости назначения на стипендию</w:t>
      </w:r>
      <w:r w:rsidR="00747183">
        <w:rPr>
          <w:b w:val="0"/>
          <w:szCs w:val="24"/>
        </w:rPr>
        <w:t>.</w:t>
      </w:r>
    </w:p>
    <w:p w:rsidR="006D0F0C" w:rsidRPr="003A01F2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Подготов</w:t>
      </w:r>
      <w:r w:rsidR="00AC34FD">
        <w:rPr>
          <w:sz w:val="28"/>
          <w:szCs w:val="28"/>
        </w:rPr>
        <w:t>ь</w:t>
      </w:r>
      <w:r w:rsidR="001E3C54">
        <w:rPr>
          <w:sz w:val="28"/>
          <w:szCs w:val="28"/>
        </w:rPr>
        <w:t>те</w:t>
      </w:r>
      <w:r w:rsidRPr="003A01F2">
        <w:rPr>
          <w:sz w:val="28"/>
          <w:szCs w:val="28"/>
        </w:rPr>
        <w:t xml:space="preserve"> для каждой группы ведомост</w:t>
      </w:r>
      <w:r w:rsidR="001E3C54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 назначения студентов на ст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пендию по результатам экзаменационной сессии</w:t>
      </w:r>
      <w:r w:rsidR="001E3C54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</w:p>
    <w:p w:rsidR="006D0F0C" w:rsidRPr="00A84DD4" w:rsidRDefault="006D0F0C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При выполнении данного задания потребуется произвести расчеты по б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лее сложным, чем в задании </w:t>
      </w:r>
      <w:r w:rsidR="00AC34FD">
        <w:rPr>
          <w:sz w:val="28"/>
          <w:szCs w:val="28"/>
        </w:rPr>
        <w:t>6.</w:t>
      </w:r>
      <w:r w:rsidRPr="003A01F2">
        <w:rPr>
          <w:sz w:val="28"/>
          <w:szCs w:val="28"/>
        </w:rPr>
        <w:t xml:space="preserve">2, формулам. </w:t>
      </w:r>
    </w:p>
    <w:p w:rsidR="000C6228" w:rsidRPr="003A01F2" w:rsidRDefault="000C6228" w:rsidP="000C6228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Ознакомьтесь с алгоритмом действий по технологии выполнения данного задания: </w:t>
      </w:r>
    </w:p>
    <w:p w:rsidR="000C6228" w:rsidRPr="003A01F2" w:rsidRDefault="000C6228" w:rsidP="000C6228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1. Загрузите экзаменационную ведомость. </w:t>
      </w:r>
    </w:p>
    <w:p w:rsidR="000C6228" w:rsidRDefault="000C6228" w:rsidP="0034733E">
      <w:pPr>
        <w:pStyle w:val="14"/>
        <w:spacing w:before="60" w:after="12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2. На новом листе создайте ведомость стипендии (рис. </w:t>
      </w:r>
      <w:r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Pr="003A01F2">
        <w:rPr>
          <w:sz w:val="28"/>
          <w:szCs w:val="28"/>
        </w:rPr>
        <w:t xml:space="preserve">) и скопируйте в нее список группы из экзаменационной ведомости, отображенный на рис. </w:t>
      </w:r>
      <w:r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3A01F2">
        <w:rPr>
          <w:sz w:val="28"/>
          <w:szCs w:val="28"/>
        </w:rPr>
        <w:t xml:space="preserve">. </w:t>
      </w:r>
    </w:p>
    <w:p w:rsidR="006D0F0C" w:rsidRPr="003A01F2" w:rsidRDefault="006D0F0C" w:rsidP="0034733E">
      <w:pPr>
        <w:pStyle w:val="14"/>
        <w:spacing w:before="60" w:after="0"/>
        <w:jc w:val="center"/>
        <w:rPr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5802048" cy="2182091"/>
            <wp:effectExtent l="19050" t="0" r="8202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</a:blip>
                    <a:srcRect l="1614" t="7774" r="7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48" cy="218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0C" w:rsidRPr="00A84DD4" w:rsidRDefault="006D0F0C" w:rsidP="0034733E">
      <w:pPr>
        <w:pStyle w:val="14"/>
        <w:spacing w:before="120" w:after="0"/>
        <w:jc w:val="center"/>
        <w:rPr>
          <w:szCs w:val="24"/>
        </w:rPr>
      </w:pPr>
      <w:r w:rsidRPr="00737F3E">
        <w:rPr>
          <w:b/>
          <w:szCs w:val="24"/>
        </w:rPr>
        <w:t xml:space="preserve">Рис. </w:t>
      </w:r>
      <w:r w:rsidR="00AC34FD">
        <w:rPr>
          <w:b/>
          <w:szCs w:val="24"/>
        </w:rPr>
        <w:t>6</w:t>
      </w:r>
      <w:r w:rsidRPr="00737F3E">
        <w:rPr>
          <w:b/>
          <w:szCs w:val="24"/>
        </w:rPr>
        <w:t>.</w:t>
      </w:r>
      <w:r w:rsidR="00AC34FD">
        <w:rPr>
          <w:b/>
          <w:szCs w:val="24"/>
        </w:rPr>
        <w:t>9</w:t>
      </w:r>
      <w:r w:rsidRPr="00737F3E">
        <w:rPr>
          <w:b/>
          <w:szCs w:val="24"/>
        </w:rPr>
        <w:t>.</w:t>
      </w:r>
      <w:r w:rsidRPr="00737F3E">
        <w:rPr>
          <w:szCs w:val="24"/>
        </w:rPr>
        <w:t xml:space="preserve"> Форма стипендиальной ведомости</w:t>
      </w:r>
    </w:p>
    <w:p w:rsidR="008A7364" w:rsidRPr="00A84DD4" w:rsidRDefault="008A7364" w:rsidP="00AC34FD">
      <w:pPr>
        <w:pStyle w:val="14"/>
        <w:spacing w:before="0" w:after="0"/>
        <w:jc w:val="center"/>
        <w:rPr>
          <w:szCs w:val="24"/>
        </w:rPr>
      </w:pPr>
    </w:p>
    <w:p w:rsidR="008A7364" w:rsidRPr="003A01F2" w:rsidRDefault="008A7364" w:rsidP="008A7364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Вычислите средний балл по результатам сдачи экзаменов по каждому студенту.</w:t>
      </w:r>
    </w:p>
    <w:p w:rsidR="008A7364" w:rsidRPr="003A01F2" w:rsidRDefault="008A7364" w:rsidP="008A7364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4. Используя минимальное значение стипендии и учитывая, что сданы все экзамены, введите формулу начисления стипендии по условию: </w:t>
      </w:r>
    </w:p>
    <w:p w:rsidR="008A7364" w:rsidRPr="003A01F2" w:rsidRDefault="008A7364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если средний балл не менее 4,5, выплачивается 50</w:t>
      </w:r>
      <w:r w:rsidR="0084180C">
        <w:rPr>
          <w:sz w:val="28"/>
          <w:szCs w:val="28"/>
        </w:rPr>
        <w:t>-процентная</w:t>
      </w:r>
      <w:r w:rsidRPr="003A01F2">
        <w:rPr>
          <w:sz w:val="28"/>
          <w:szCs w:val="28"/>
        </w:rPr>
        <w:t xml:space="preserve"> надба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 xml:space="preserve">ка к минимальной стипендии; </w:t>
      </w:r>
    </w:p>
    <w:p w:rsidR="008A7364" w:rsidRPr="003A01F2" w:rsidRDefault="008A7364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если средний балл от 3 (включительно) до 4,5, выплачивается мин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мальная стипендия; </w:t>
      </w:r>
    </w:p>
    <w:p w:rsidR="008A7364" w:rsidRPr="003A01F2" w:rsidRDefault="008A7364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если средний балл меньше 3, стипендия не выплачивается. </w:t>
      </w:r>
    </w:p>
    <w:p w:rsidR="008A7364" w:rsidRPr="003A01F2" w:rsidRDefault="008A7364" w:rsidP="008A7364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Подсчитайте сумму стипендиального фонда для всей группы. </w:t>
      </w:r>
    </w:p>
    <w:p w:rsidR="008A7364" w:rsidRPr="00A84DD4" w:rsidRDefault="008A7364" w:rsidP="008A7364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6. Сверьте полученные общий вид таблицы, результаты и структуры формул с тем, </w:t>
      </w:r>
      <w:r w:rsidR="0084180C">
        <w:rPr>
          <w:sz w:val="28"/>
          <w:szCs w:val="28"/>
        </w:rPr>
        <w:t xml:space="preserve">что </w:t>
      </w:r>
      <w:r w:rsidRPr="003A01F2">
        <w:rPr>
          <w:sz w:val="28"/>
          <w:szCs w:val="28"/>
        </w:rPr>
        <w:t xml:space="preserve">отображено на рис. </w:t>
      </w:r>
      <w:r>
        <w:rPr>
          <w:sz w:val="28"/>
          <w:szCs w:val="28"/>
        </w:rPr>
        <w:t>6</w:t>
      </w:r>
      <w:r w:rsidRPr="003A01F2">
        <w:rPr>
          <w:sz w:val="28"/>
          <w:szCs w:val="28"/>
        </w:rPr>
        <w:t>.1</w:t>
      </w:r>
      <w:r>
        <w:rPr>
          <w:sz w:val="28"/>
          <w:szCs w:val="28"/>
        </w:rPr>
        <w:t>0</w:t>
      </w:r>
      <w:r w:rsidRPr="003A01F2">
        <w:rPr>
          <w:sz w:val="28"/>
          <w:szCs w:val="28"/>
        </w:rPr>
        <w:t xml:space="preserve"> и </w:t>
      </w:r>
      <w:r>
        <w:rPr>
          <w:sz w:val="28"/>
          <w:szCs w:val="28"/>
        </w:rPr>
        <w:t>6</w:t>
      </w:r>
      <w:r w:rsidRPr="003A01F2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3A01F2">
        <w:rPr>
          <w:sz w:val="28"/>
          <w:szCs w:val="28"/>
        </w:rPr>
        <w:t xml:space="preserve">. </w:t>
      </w:r>
    </w:p>
    <w:p w:rsidR="008A7364" w:rsidRPr="000C6228" w:rsidRDefault="008A7364" w:rsidP="0084180C">
      <w:pPr>
        <w:pStyle w:val="14"/>
        <w:spacing w:before="0" w:after="60"/>
        <w:ind w:firstLine="709"/>
        <w:jc w:val="both"/>
        <w:rPr>
          <w:b/>
          <w:i/>
          <w:sz w:val="28"/>
          <w:szCs w:val="28"/>
        </w:rPr>
      </w:pPr>
      <w:r w:rsidRPr="000C6228">
        <w:rPr>
          <w:b/>
          <w:i/>
          <w:sz w:val="28"/>
          <w:szCs w:val="28"/>
        </w:rPr>
        <w:lastRenderedPageBreak/>
        <w:t>Последоват</w:t>
      </w:r>
      <w:r w:rsidR="0084180C">
        <w:rPr>
          <w:b/>
          <w:i/>
          <w:sz w:val="28"/>
          <w:szCs w:val="28"/>
        </w:rPr>
        <w:t>ельность выполнения задания 6.3</w:t>
      </w:r>
    </w:p>
    <w:p w:rsidR="008A7364" w:rsidRPr="003A01F2" w:rsidRDefault="008A7364" w:rsidP="008A7364">
      <w:pPr>
        <w:pStyle w:val="14"/>
        <w:tabs>
          <w:tab w:val="left" w:pos="993"/>
        </w:tabs>
        <w:spacing w:before="0" w:after="0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A01F2">
        <w:rPr>
          <w:sz w:val="28"/>
          <w:szCs w:val="28"/>
        </w:rPr>
        <w:t xml:space="preserve">Загрузите с жесткого диска рабочую книгу с именем </w:t>
      </w:r>
      <w:r w:rsidRPr="003A01F2">
        <w:rPr>
          <w:i/>
          <w:sz w:val="28"/>
          <w:szCs w:val="28"/>
        </w:rPr>
        <w:t>Session:</w:t>
      </w:r>
      <w:r w:rsidRPr="003A01F2">
        <w:rPr>
          <w:sz w:val="28"/>
          <w:szCs w:val="28"/>
        </w:rPr>
        <w:t xml:space="preserve"> </w:t>
      </w:r>
    </w:p>
    <w:p w:rsidR="008A7364" w:rsidRPr="003A01F2" w:rsidRDefault="008A7364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</w:t>
      </w:r>
      <w:r w:rsidRPr="003A01F2">
        <w:rPr>
          <w:b/>
          <w:sz w:val="28"/>
          <w:szCs w:val="28"/>
        </w:rPr>
        <w:t xml:space="preserve"> Файл, Открыть;</w:t>
      </w:r>
      <w:r w:rsidRPr="003A01F2">
        <w:rPr>
          <w:sz w:val="28"/>
          <w:szCs w:val="28"/>
        </w:rPr>
        <w:t xml:space="preserve"> </w:t>
      </w:r>
    </w:p>
    <w:p w:rsidR="008A7364" w:rsidRPr="003A01F2" w:rsidRDefault="008A7364" w:rsidP="009351EA">
      <w:pPr>
        <w:pStyle w:val="14"/>
        <w:numPr>
          <w:ilvl w:val="0"/>
          <w:numId w:val="52"/>
        </w:numPr>
        <w:spacing w:before="0" w:after="0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диалоговом окне установите следующие</w:t>
      </w:r>
      <w:r w:rsidRPr="003A01F2">
        <w:rPr>
          <w:b/>
          <w:sz w:val="28"/>
          <w:szCs w:val="28"/>
        </w:rPr>
        <w:t xml:space="preserve"> параметры:</w:t>
      </w:r>
      <w:r w:rsidRPr="003A01F2">
        <w:rPr>
          <w:sz w:val="28"/>
          <w:szCs w:val="28"/>
        </w:rPr>
        <w:t xml:space="preserve"> </w:t>
      </w:r>
    </w:p>
    <w:p w:rsidR="008A7364" w:rsidRPr="003A01F2" w:rsidRDefault="0084180C" w:rsidP="008A7364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A7364" w:rsidRPr="003A01F2">
        <w:rPr>
          <w:sz w:val="28"/>
          <w:szCs w:val="28"/>
        </w:rPr>
        <w:t>апка: имя вашего каталога</w:t>
      </w:r>
      <w:r>
        <w:rPr>
          <w:sz w:val="28"/>
          <w:szCs w:val="28"/>
        </w:rPr>
        <w:t>;</w:t>
      </w:r>
      <w:r w:rsidR="008A7364" w:rsidRPr="003A01F2">
        <w:rPr>
          <w:sz w:val="28"/>
          <w:szCs w:val="28"/>
        </w:rPr>
        <w:t xml:space="preserve"> </w:t>
      </w:r>
    </w:p>
    <w:p w:rsidR="008A7364" w:rsidRPr="003A01F2" w:rsidRDefault="0084180C" w:rsidP="008A7364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A7364" w:rsidRPr="003A01F2">
        <w:rPr>
          <w:sz w:val="28"/>
          <w:szCs w:val="28"/>
        </w:rPr>
        <w:t xml:space="preserve">мя файла: </w:t>
      </w:r>
      <w:r w:rsidR="008A7364" w:rsidRPr="003A01F2">
        <w:rPr>
          <w:i/>
          <w:sz w:val="28"/>
          <w:szCs w:val="28"/>
        </w:rPr>
        <w:t>Session</w:t>
      </w:r>
      <w:r>
        <w:rPr>
          <w:i/>
          <w:sz w:val="28"/>
          <w:szCs w:val="28"/>
        </w:rPr>
        <w:t>;</w:t>
      </w:r>
      <w:r w:rsidR="008A7364" w:rsidRPr="003A01F2">
        <w:rPr>
          <w:sz w:val="28"/>
          <w:szCs w:val="28"/>
        </w:rPr>
        <w:t xml:space="preserve"> </w:t>
      </w:r>
    </w:p>
    <w:p w:rsidR="008A7364" w:rsidRPr="003A01F2" w:rsidRDefault="0084180C" w:rsidP="008A7364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 файла: Книга Microsoft Excel.</w:t>
      </w:r>
    </w:p>
    <w:p w:rsidR="008A7364" w:rsidRPr="000C6228" w:rsidRDefault="008A7364" w:rsidP="008A7364">
      <w:pPr>
        <w:pStyle w:val="14"/>
        <w:spacing w:before="0" w:after="0"/>
        <w:ind w:firstLine="709"/>
        <w:jc w:val="both"/>
        <w:outlineLvl w:val="0"/>
        <w:rPr>
          <w:spacing w:val="-2"/>
          <w:sz w:val="28"/>
          <w:szCs w:val="28"/>
        </w:rPr>
      </w:pPr>
      <w:r w:rsidRPr="000C6228">
        <w:rPr>
          <w:spacing w:val="-2"/>
          <w:sz w:val="28"/>
          <w:szCs w:val="28"/>
        </w:rPr>
        <w:t>2. С</w:t>
      </w:r>
      <w:r>
        <w:rPr>
          <w:spacing w:val="-2"/>
          <w:sz w:val="28"/>
          <w:szCs w:val="28"/>
        </w:rPr>
        <w:t>оздайте в этой книге новый лист</w:t>
      </w:r>
      <w:r w:rsidRPr="000C6228">
        <w:rPr>
          <w:spacing w:val="-2"/>
          <w:sz w:val="28"/>
          <w:szCs w:val="28"/>
        </w:rPr>
        <w:t xml:space="preserve"> - </w:t>
      </w:r>
      <w:r w:rsidRPr="000C6228">
        <w:rPr>
          <w:i/>
          <w:spacing w:val="-2"/>
          <w:sz w:val="28"/>
          <w:szCs w:val="28"/>
        </w:rPr>
        <w:t>Стипендия,</w:t>
      </w:r>
      <w:r w:rsidRPr="000C6228">
        <w:rPr>
          <w:spacing w:val="-2"/>
          <w:sz w:val="28"/>
          <w:szCs w:val="28"/>
        </w:rPr>
        <w:t xml:space="preserve"> на который из столбцов А и В листа </w:t>
      </w:r>
      <w:r w:rsidRPr="000C6228">
        <w:rPr>
          <w:i/>
          <w:spacing w:val="-2"/>
          <w:sz w:val="28"/>
          <w:szCs w:val="28"/>
        </w:rPr>
        <w:t>Экзамен 1</w:t>
      </w:r>
      <w:r w:rsidRPr="000C6228">
        <w:rPr>
          <w:spacing w:val="-2"/>
          <w:sz w:val="28"/>
          <w:szCs w:val="28"/>
        </w:rPr>
        <w:t xml:space="preserve"> скопируйте фамилии и порядковые номера студентов.</w:t>
      </w:r>
    </w:p>
    <w:p w:rsidR="008A7364" w:rsidRPr="003A01F2" w:rsidRDefault="008A7364" w:rsidP="008A7364">
      <w:pPr>
        <w:pStyle w:val="14"/>
        <w:spacing w:before="0" w:after="0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A01F2">
        <w:rPr>
          <w:sz w:val="28"/>
          <w:szCs w:val="28"/>
        </w:rPr>
        <w:t>Оформите название и шапку ведомости назначения на стипендию с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гласно рис. </w:t>
      </w:r>
      <w:r>
        <w:rPr>
          <w:sz w:val="28"/>
          <w:szCs w:val="28"/>
        </w:rPr>
        <w:t>6</w:t>
      </w:r>
      <w:r w:rsidRPr="003A01F2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Pr="003A01F2">
        <w:rPr>
          <w:sz w:val="28"/>
          <w:szCs w:val="28"/>
        </w:rPr>
        <w:t xml:space="preserve">. Для </w:t>
      </w:r>
      <w:r>
        <w:rPr>
          <w:sz w:val="28"/>
          <w:szCs w:val="28"/>
        </w:rPr>
        <w:t xml:space="preserve">этого введите название таблицы </w:t>
      </w:r>
      <w:r w:rsidRPr="000C6228">
        <w:rPr>
          <w:sz w:val="28"/>
          <w:szCs w:val="28"/>
        </w:rPr>
        <w:t>-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ВЕДОМОСТЬ НАЗН</w:t>
      </w:r>
      <w:r w:rsidRPr="003A01F2">
        <w:rPr>
          <w:i/>
          <w:sz w:val="28"/>
          <w:szCs w:val="28"/>
        </w:rPr>
        <w:t>А</w:t>
      </w:r>
      <w:r w:rsidRPr="003A01F2">
        <w:rPr>
          <w:i/>
          <w:sz w:val="28"/>
          <w:szCs w:val="28"/>
        </w:rPr>
        <w:t>ЧЕНИЯ НА СТИПЕНДИЮ Группа №</w:t>
      </w:r>
      <w:r>
        <w:rPr>
          <w:sz w:val="28"/>
          <w:szCs w:val="28"/>
        </w:rPr>
        <w:t xml:space="preserve"> и названия столбцов </w:t>
      </w:r>
      <w:r w:rsidRPr="000C6228">
        <w:rPr>
          <w:sz w:val="28"/>
          <w:szCs w:val="28"/>
        </w:rPr>
        <w:t>-</w:t>
      </w:r>
      <w:r w:rsidRPr="003A01F2">
        <w:rPr>
          <w:sz w:val="28"/>
          <w:szCs w:val="28"/>
        </w:rPr>
        <w:t xml:space="preserve"> № п/п; Фамилия, имя, отчество; Стипендия, задайте шрифт и тип выделения</w:t>
      </w:r>
      <w:r w:rsidRPr="000C6228">
        <w:rPr>
          <w:sz w:val="28"/>
          <w:szCs w:val="28"/>
        </w:rPr>
        <w:t xml:space="preserve"> - </w:t>
      </w:r>
      <w:r w:rsidRPr="003A01F2">
        <w:rPr>
          <w:i/>
          <w:sz w:val="28"/>
          <w:szCs w:val="28"/>
        </w:rPr>
        <w:t>полужирный.</w:t>
      </w:r>
      <w:r w:rsidRPr="003A01F2">
        <w:rPr>
          <w:sz w:val="28"/>
          <w:szCs w:val="28"/>
        </w:rPr>
        <w:t xml:space="preserve"> </w:t>
      </w:r>
    </w:p>
    <w:p w:rsidR="008A7364" w:rsidRPr="003A01F2" w:rsidRDefault="008A7364" w:rsidP="008A7364">
      <w:pPr>
        <w:pStyle w:val="14"/>
        <w:spacing w:before="0" w:after="0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A01F2">
        <w:rPr>
          <w:sz w:val="28"/>
          <w:szCs w:val="28"/>
        </w:rPr>
        <w:t>Укажите размер мин</w:t>
      </w:r>
      <w:r w:rsidR="0084180C">
        <w:rPr>
          <w:sz w:val="28"/>
          <w:szCs w:val="28"/>
        </w:rPr>
        <w:t>имальной стипендии в ячейке D3.</w:t>
      </w:r>
    </w:p>
    <w:p w:rsidR="008A7364" w:rsidRDefault="008A7364" w:rsidP="008A7364">
      <w:pPr>
        <w:pStyle w:val="14"/>
        <w:spacing w:before="0" w:after="0"/>
        <w:ind w:firstLine="709"/>
        <w:jc w:val="both"/>
        <w:outlineLvl w:val="0"/>
        <w:rPr>
          <w:spacing w:val="-4"/>
          <w:sz w:val="28"/>
          <w:szCs w:val="28"/>
        </w:rPr>
      </w:pPr>
      <w:r w:rsidRPr="008A7364">
        <w:rPr>
          <w:spacing w:val="-4"/>
          <w:sz w:val="28"/>
          <w:szCs w:val="28"/>
        </w:rPr>
        <w:t xml:space="preserve">5. Вставьте два дополнительных столбца перед столбцом </w:t>
      </w:r>
      <w:r w:rsidRPr="008A7364">
        <w:rPr>
          <w:i/>
          <w:spacing w:val="-4"/>
          <w:sz w:val="28"/>
          <w:szCs w:val="28"/>
        </w:rPr>
        <w:t>Стипендия</w:t>
      </w:r>
      <w:r w:rsidRPr="008A7364">
        <w:rPr>
          <w:spacing w:val="-4"/>
          <w:sz w:val="28"/>
          <w:szCs w:val="28"/>
        </w:rPr>
        <w:t xml:space="preserve"> и вв</w:t>
      </w:r>
      <w:r w:rsidRPr="008A7364">
        <w:rPr>
          <w:spacing w:val="-4"/>
          <w:sz w:val="28"/>
          <w:szCs w:val="28"/>
        </w:rPr>
        <w:t>е</w:t>
      </w:r>
      <w:r w:rsidRPr="008A7364">
        <w:rPr>
          <w:spacing w:val="-4"/>
          <w:sz w:val="28"/>
          <w:szCs w:val="28"/>
        </w:rPr>
        <w:t xml:space="preserve">дите их названия - </w:t>
      </w:r>
      <w:r w:rsidRPr="008A7364">
        <w:rPr>
          <w:i/>
          <w:spacing w:val="-4"/>
          <w:sz w:val="28"/>
          <w:szCs w:val="28"/>
        </w:rPr>
        <w:t>Средний балл</w:t>
      </w:r>
      <w:r w:rsidRPr="008A7364">
        <w:rPr>
          <w:spacing w:val="-4"/>
          <w:sz w:val="28"/>
          <w:szCs w:val="28"/>
        </w:rPr>
        <w:t xml:space="preserve"> и </w:t>
      </w:r>
      <w:r w:rsidRPr="008A7364">
        <w:rPr>
          <w:i/>
          <w:spacing w:val="-4"/>
          <w:sz w:val="28"/>
          <w:szCs w:val="28"/>
        </w:rPr>
        <w:t>Кол-во сданных экзаменов.</w:t>
      </w:r>
      <w:r w:rsidRPr="008A7364">
        <w:rPr>
          <w:spacing w:val="-4"/>
          <w:sz w:val="28"/>
          <w:szCs w:val="28"/>
        </w:rPr>
        <w:t xml:space="preserve"> Сверьте полученное изображение электронной таблицы с рис. 6.10. Скорректируйте расхождение.</w:t>
      </w:r>
    </w:p>
    <w:p w:rsidR="0034733E" w:rsidRPr="0084180C" w:rsidRDefault="0034733E" w:rsidP="008A7364">
      <w:pPr>
        <w:pStyle w:val="14"/>
        <w:spacing w:before="0" w:after="0"/>
        <w:ind w:firstLine="709"/>
        <w:jc w:val="both"/>
        <w:outlineLvl w:val="0"/>
        <w:rPr>
          <w:spacing w:val="-4"/>
          <w:sz w:val="16"/>
          <w:szCs w:val="16"/>
        </w:rPr>
      </w:pPr>
    </w:p>
    <w:p w:rsidR="00EA79E2" w:rsidRPr="003A01F2" w:rsidRDefault="00EA79E2" w:rsidP="000C6228">
      <w:pPr>
        <w:pStyle w:val="14"/>
        <w:spacing w:before="0" w:after="0"/>
        <w:jc w:val="center"/>
        <w:rPr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6004473" cy="2715065"/>
            <wp:effectExtent l="19050" t="0" r="0" b="0"/>
            <wp:docPr id="2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9" cy="271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228" w:rsidRPr="0034733E" w:rsidRDefault="000C6228" w:rsidP="000C6228">
      <w:pPr>
        <w:pStyle w:val="14"/>
        <w:spacing w:before="0" w:after="0"/>
        <w:jc w:val="center"/>
        <w:rPr>
          <w:b/>
          <w:sz w:val="16"/>
          <w:szCs w:val="16"/>
        </w:rPr>
      </w:pPr>
    </w:p>
    <w:p w:rsidR="000C6228" w:rsidRDefault="00AC34FD" w:rsidP="000C6228">
      <w:pPr>
        <w:pStyle w:val="14"/>
        <w:spacing w:before="0" w:after="0"/>
        <w:jc w:val="center"/>
        <w:rPr>
          <w:szCs w:val="24"/>
        </w:rPr>
      </w:pPr>
      <w:r>
        <w:rPr>
          <w:b/>
          <w:szCs w:val="24"/>
        </w:rPr>
        <w:t>Рис. 6</w:t>
      </w:r>
      <w:r w:rsidR="00EA79E2" w:rsidRPr="00737F3E">
        <w:rPr>
          <w:b/>
          <w:szCs w:val="24"/>
        </w:rPr>
        <w:t>.1</w:t>
      </w:r>
      <w:r>
        <w:rPr>
          <w:b/>
          <w:szCs w:val="24"/>
        </w:rPr>
        <w:t>0</w:t>
      </w:r>
      <w:r w:rsidR="00EA79E2" w:rsidRPr="00737F3E">
        <w:rPr>
          <w:b/>
          <w:szCs w:val="24"/>
        </w:rPr>
        <w:t>.</w:t>
      </w:r>
      <w:r w:rsidR="00EA79E2" w:rsidRPr="00737F3E">
        <w:rPr>
          <w:szCs w:val="24"/>
        </w:rPr>
        <w:t xml:space="preserve"> Электронная таблица </w:t>
      </w:r>
      <w:r w:rsidR="00EA79E2" w:rsidRPr="00737F3E">
        <w:rPr>
          <w:i/>
          <w:szCs w:val="24"/>
        </w:rPr>
        <w:t>Ведомость назначения на стипендию</w:t>
      </w:r>
      <w:r w:rsidR="00EA79E2" w:rsidRPr="00737F3E">
        <w:rPr>
          <w:szCs w:val="24"/>
        </w:rPr>
        <w:t xml:space="preserve"> </w:t>
      </w:r>
    </w:p>
    <w:p w:rsidR="00EA79E2" w:rsidRPr="00737F3E" w:rsidRDefault="00EA79E2" w:rsidP="000C6228">
      <w:pPr>
        <w:pStyle w:val="14"/>
        <w:spacing w:before="0" w:after="0"/>
        <w:jc w:val="center"/>
        <w:rPr>
          <w:szCs w:val="24"/>
        </w:rPr>
      </w:pPr>
      <w:r w:rsidRPr="00737F3E">
        <w:rPr>
          <w:szCs w:val="24"/>
        </w:rPr>
        <w:t>в режиме отображения значений</w:t>
      </w:r>
    </w:p>
    <w:p w:rsidR="00EA79E2" w:rsidRPr="003A01F2" w:rsidRDefault="00EA79E2" w:rsidP="000C6228">
      <w:pPr>
        <w:pStyle w:val="14"/>
        <w:spacing w:before="0" w:after="0"/>
        <w:jc w:val="center"/>
        <w:rPr>
          <w:sz w:val="28"/>
          <w:szCs w:val="28"/>
        </w:rPr>
      </w:pPr>
    </w:p>
    <w:p w:rsidR="006D0F0C" w:rsidRPr="003A01F2" w:rsidRDefault="000C6228" w:rsidP="0034733E">
      <w:pPr>
        <w:pStyle w:val="14"/>
        <w:spacing w:before="0" w:after="0" w:line="235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6D0F0C" w:rsidRPr="003A01F2">
        <w:rPr>
          <w:sz w:val="28"/>
          <w:szCs w:val="28"/>
        </w:rPr>
        <w:t xml:space="preserve">Введите формулу вычисления среднего балла студента в ячейку С6 для первого студента, например Снегирева </w:t>
      </w:r>
      <w:r w:rsidR="006D0F0C" w:rsidRPr="0084180C">
        <w:rPr>
          <w:sz w:val="28"/>
          <w:szCs w:val="28"/>
        </w:rPr>
        <w:t>(см.</w:t>
      </w:r>
      <w:r w:rsidR="006D0F0C" w:rsidRPr="003A01F2">
        <w:rPr>
          <w:sz w:val="28"/>
          <w:szCs w:val="28"/>
        </w:rPr>
        <w:t xml:space="preserve"> рис. </w:t>
      </w:r>
      <w:r w:rsidR="00AC34FD">
        <w:rPr>
          <w:sz w:val="28"/>
          <w:szCs w:val="28"/>
        </w:rPr>
        <w:t>6</w:t>
      </w:r>
      <w:r w:rsidR="006D0F0C" w:rsidRPr="003A01F2">
        <w:rPr>
          <w:sz w:val="28"/>
          <w:szCs w:val="28"/>
        </w:rPr>
        <w:t>.1</w:t>
      </w:r>
      <w:r w:rsidR="00AC34FD">
        <w:rPr>
          <w:sz w:val="28"/>
          <w:szCs w:val="28"/>
        </w:rPr>
        <w:t>0</w:t>
      </w:r>
      <w:r w:rsidR="006D0F0C" w:rsidRPr="003A01F2">
        <w:rPr>
          <w:sz w:val="28"/>
          <w:szCs w:val="28"/>
        </w:rPr>
        <w:t xml:space="preserve">, </w:t>
      </w:r>
      <w:r w:rsidR="00AC34FD">
        <w:rPr>
          <w:sz w:val="28"/>
          <w:szCs w:val="28"/>
        </w:rPr>
        <w:t>6</w:t>
      </w:r>
      <w:r w:rsidR="006D0F0C" w:rsidRPr="003A01F2">
        <w:rPr>
          <w:sz w:val="28"/>
          <w:szCs w:val="28"/>
        </w:rPr>
        <w:t>.1</w:t>
      </w:r>
      <w:r w:rsidR="00AC34FD">
        <w:rPr>
          <w:sz w:val="28"/>
          <w:szCs w:val="28"/>
        </w:rPr>
        <w:t>1</w:t>
      </w:r>
      <w:r w:rsidR="006D0F0C" w:rsidRPr="003A01F2">
        <w:rPr>
          <w:sz w:val="28"/>
          <w:szCs w:val="28"/>
        </w:rPr>
        <w:t xml:space="preserve">). Для этого: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ячейке С6;</w:t>
      </w:r>
      <w:r w:rsidRPr="003A01F2">
        <w:rPr>
          <w:b/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&lt;Мастер функций&gt; на панели </w:t>
      </w:r>
      <w:r w:rsidRPr="003A01F2">
        <w:rPr>
          <w:i/>
          <w:sz w:val="28"/>
          <w:szCs w:val="28"/>
        </w:rPr>
        <w:t>Стандартная</w:t>
      </w:r>
      <w:r w:rsidRPr="003A01F2">
        <w:rPr>
          <w:sz w:val="28"/>
          <w:szCs w:val="28"/>
        </w:rPr>
        <w:t xml:space="preserve"> и выберите в диалоговом окне параметры: </w:t>
      </w:r>
    </w:p>
    <w:p w:rsidR="006D0F0C" w:rsidRPr="003A01F2" w:rsidRDefault="000C6228" w:rsidP="0034733E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</w:t>
      </w:r>
      <w:r w:rsidR="006D0F0C" w:rsidRPr="003A01F2">
        <w:rPr>
          <w:sz w:val="28"/>
          <w:szCs w:val="28"/>
        </w:rPr>
        <w:t>атегория: Статистические</w:t>
      </w:r>
      <w:r>
        <w:rPr>
          <w:sz w:val="28"/>
          <w:szCs w:val="28"/>
          <w:lang w:val="en-US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Pr="003A01F2" w:rsidRDefault="000C6228" w:rsidP="0034733E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имя</w:t>
      </w:r>
      <w:r w:rsidR="006D0F0C" w:rsidRPr="003A01F2">
        <w:rPr>
          <w:sz w:val="28"/>
          <w:szCs w:val="28"/>
        </w:rPr>
        <w:t>: СРЗНАЧ</w:t>
      </w:r>
      <w:r>
        <w:rPr>
          <w:sz w:val="28"/>
          <w:szCs w:val="28"/>
          <w:lang w:val="en-US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щелкните по кнопке &lt;ОК&gt;, появится панель ввода аргументов фун</w:t>
      </w:r>
      <w:r w:rsidRPr="003A01F2">
        <w:rPr>
          <w:sz w:val="28"/>
          <w:szCs w:val="28"/>
        </w:rPr>
        <w:t>к</w:t>
      </w:r>
      <w:r w:rsidRPr="003A01F2">
        <w:rPr>
          <w:sz w:val="28"/>
          <w:szCs w:val="28"/>
        </w:rPr>
        <w:t xml:space="preserve">ции СРЗНАЧ;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 xml:space="preserve">установите курсор в 1-й строке (имя </w:t>
      </w:r>
      <w:r w:rsidRPr="003A01F2">
        <w:rPr>
          <w:i/>
          <w:sz w:val="28"/>
          <w:szCs w:val="28"/>
        </w:rPr>
        <w:t>Число</w:t>
      </w:r>
      <w:r w:rsidR="00112B01">
        <w:rPr>
          <w:sz w:val="28"/>
          <w:szCs w:val="28"/>
        </w:rPr>
        <w:t xml:space="preserve"> </w:t>
      </w:r>
      <w:r w:rsidR="00112B01" w:rsidRPr="00112B01">
        <w:rPr>
          <w:i/>
          <w:sz w:val="28"/>
          <w:szCs w:val="28"/>
        </w:rPr>
        <w:t>1</w:t>
      </w:r>
      <w:r w:rsidRPr="003A01F2">
        <w:rPr>
          <w:sz w:val="28"/>
          <w:szCs w:val="28"/>
        </w:rPr>
        <w:t xml:space="preserve">) панели ввода аргументов функции, щелкните на названии листа </w:t>
      </w:r>
      <w:r w:rsidRPr="003A01F2">
        <w:rPr>
          <w:i/>
          <w:sz w:val="28"/>
          <w:szCs w:val="28"/>
        </w:rPr>
        <w:t>Экзамен 1</w:t>
      </w:r>
      <w:r w:rsidRPr="003A01F2">
        <w:rPr>
          <w:sz w:val="28"/>
          <w:szCs w:val="28"/>
        </w:rPr>
        <w:t xml:space="preserve"> и выберите ячейку D6 с оце</w:t>
      </w:r>
      <w:r w:rsidRPr="003A01F2">
        <w:rPr>
          <w:sz w:val="28"/>
          <w:szCs w:val="28"/>
        </w:rPr>
        <w:t>н</w:t>
      </w:r>
      <w:r w:rsidRPr="003A01F2">
        <w:rPr>
          <w:sz w:val="28"/>
          <w:szCs w:val="28"/>
        </w:rPr>
        <w:t xml:space="preserve">кой конкретного студента по первому экзамену;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во 2-й строке (имя </w:t>
      </w:r>
      <w:r w:rsidRPr="003A01F2">
        <w:rPr>
          <w:i/>
          <w:sz w:val="28"/>
          <w:szCs w:val="28"/>
        </w:rPr>
        <w:t>Число</w:t>
      </w:r>
      <w:r w:rsidRPr="003A01F2">
        <w:rPr>
          <w:sz w:val="28"/>
          <w:szCs w:val="28"/>
        </w:rPr>
        <w:t xml:space="preserve"> 2), щелкните на названии листа </w:t>
      </w:r>
      <w:r w:rsidRPr="003A01F2">
        <w:rPr>
          <w:i/>
          <w:sz w:val="28"/>
          <w:szCs w:val="28"/>
        </w:rPr>
        <w:t>Экзамен 1(2)</w:t>
      </w:r>
      <w:r w:rsidRPr="003A01F2">
        <w:rPr>
          <w:sz w:val="28"/>
          <w:szCs w:val="28"/>
        </w:rPr>
        <w:t xml:space="preserve"> и выберите ячейку D6 с оценкой того же студента по втор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му экзамену;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3-й строке (имя </w:t>
      </w:r>
      <w:r w:rsidRPr="003A01F2">
        <w:rPr>
          <w:i/>
          <w:sz w:val="28"/>
          <w:szCs w:val="28"/>
        </w:rPr>
        <w:t>Число 3</w:t>
      </w:r>
      <w:r w:rsidR="006F49FD" w:rsidRPr="006F49FD">
        <w:rPr>
          <w:sz w:val="28"/>
          <w:szCs w:val="28"/>
        </w:rPr>
        <w:t>),</w:t>
      </w:r>
      <w:r w:rsidRPr="006F49FD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щелкните на названии листа </w:t>
      </w:r>
      <w:r w:rsidRPr="003A01F2">
        <w:rPr>
          <w:i/>
          <w:sz w:val="28"/>
          <w:szCs w:val="28"/>
        </w:rPr>
        <w:t>Экзамен 1(3)</w:t>
      </w:r>
      <w:r w:rsidRPr="003A01F2">
        <w:rPr>
          <w:sz w:val="28"/>
          <w:szCs w:val="28"/>
        </w:rPr>
        <w:t xml:space="preserve"> и выберите ячейку D6 с оценкой того же студента по втор</w:t>
      </w:r>
      <w:r w:rsidRPr="003A01F2">
        <w:rPr>
          <w:sz w:val="28"/>
          <w:szCs w:val="28"/>
        </w:rPr>
        <w:t>о</w:t>
      </w:r>
      <w:r w:rsidR="000C6228">
        <w:rPr>
          <w:sz w:val="28"/>
          <w:szCs w:val="28"/>
        </w:rPr>
        <w:t>му экзамену;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&lt;ОК&gt;;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ячейке С6 появится значение, рассчитанное по формуле</w:t>
      </w:r>
      <w:r w:rsidR="00112B01">
        <w:rPr>
          <w:sz w:val="28"/>
          <w:szCs w:val="28"/>
        </w:rPr>
        <w:t>: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34733E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=СРЗНАЧ('Экзамен 1’!D6;'Экзамен 1(2)'!D6;'Экзамен 1(3)'!D6). </w:t>
      </w:r>
    </w:p>
    <w:p w:rsidR="006D0F0C" w:rsidRPr="003A01F2" w:rsidRDefault="006D0F0C" w:rsidP="009351EA">
      <w:pPr>
        <w:pStyle w:val="14"/>
        <w:numPr>
          <w:ilvl w:val="0"/>
          <w:numId w:val="61"/>
        </w:numPr>
        <w:tabs>
          <w:tab w:val="left" w:pos="993"/>
        </w:tabs>
        <w:spacing w:before="0" w:after="0" w:line="235" w:lineRule="auto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Скопируйте формулу по всем ячейкам столбца С. Для этого: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ячейке С6;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наведите указатель мыши на правый нижний угол этой ячейки, д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бившись появления черного крестика;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нажмите левую кнопку мыши и протащите ее до конца этого столбца;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просмотрите все формулы этого столбца, устанавливая курсор в ка</w:t>
      </w:r>
      <w:r w:rsidRPr="003A01F2">
        <w:rPr>
          <w:sz w:val="28"/>
          <w:szCs w:val="28"/>
        </w:rPr>
        <w:t>ж</w:t>
      </w:r>
      <w:r w:rsidRPr="003A01F2">
        <w:rPr>
          <w:sz w:val="28"/>
          <w:szCs w:val="28"/>
        </w:rPr>
        <w:t xml:space="preserve">дой ячейке. </w:t>
      </w:r>
    </w:p>
    <w:p w:rsidR="006D0F0C" w:rsidRPr="003A01F2" w:rsidRDefault="006D0F0C" w:rsidP="009351EA">
      <w:pPr>
        <w:pStyle w:val="14"/>
        <w:numPr>
          <w:ilvl w:val="0"/>
          <w:numId w:val="62"/>
        </w:numPr>
        <w:tabs>
          <w:tab w:val="left" w:pos="993"/>
        </w:tabs>
        <w:spacing w:before="0" w:after="0" w:line="235" w:lineRule="auto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>Введите в столбец D формулу подсчета количества сданных каждым студентом экзаменов с учетом неявок. При этом технология ввода будет анал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гична описанной в п.6: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ячейке D6;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&lt;Мастер функций&gt; на панели </w:t>
      </w:r>
      <w:r w:rsidRPr="003A01F2">
        <w:rPr>
          <w:i/>
          <w:sz w:val="28"/>
          <w:szCs w:val="28"/>
        </w:rPr>
        <w:t>Стандартная</w:t>
      </w:r>
      <w:r w:rsidRPr="003A01F2">
        <w:rPr>
          <w:sz w:val="28"/>
          <w:szCs w:val="28"/>
        </w:rPr>
        <w:t xml:space="preserve"> и выберите в диалоговом окне параметры:</w:t>
      </w:r>
    </w:p>
    <w:p w:rsidR="006D0F0C" w:rsidRPr="003A01F2" w:rsidRDefault="000C6228" w:rsidP="0034733E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D0F0C" w:rsidRPr="003A01F2">
        <w:rPr>
          <w:sz w:val="28"/>
          <w:szCs w:val="28"/>
        </w:rPr>
        <w:t>атегория: Статистические</w:t>
      </w:r>
      <w:r>
        <w:rPr>
          <w:sz w:val="28"/>
          <w:szCs w:val="28"/>
          <w:lang w:val="en-US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Pr="003A01F2" w:rsidRDefault="000C6228" w:rsidP="0034733E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D0F0C" w:rsidRPr="003A01F2">
        <w:rPr>
          <w:sz w:val="28"/>
          <w:szCs w:val="28"/>
        </w:rPr>
        <w:t>мя: СЧЕТ</w:t>
      </w:r>
      <w:r>
        <w:rPr>
          <w:sz w:val="28"/>
          <w:szCs w:val="28"/>
          <w:lang w:val="en-US"/>
        </w:rPr>
        <w:t>;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щелкните по кнопке &lt;ОК&gt;, появится панель ввода аргументов фун</w:t>
      </w:r>
      <w:r w:rsidRPr="003A01F2">
        <w:rPr>
          <w:sz w:val="28"/>
          <w:szCs w:val="28"/>
        </w:rPr>
        <w:t>к</w:t>
      </w:r>
      <w:r w:rsidRPr="003A01F2">
        <w:rPr>
          <w:sz w:val="28"/>
          <w:szCs w:val="28"/>
        </w:rPr>
        <w:t xml:space="preserve">ции СЧЕТ;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1-</w:t>
      </w:r>
      <w:r w:rsidR="006F49FD" w:rsidRPr="003A01F2">
        <w:rPr>
          <w:sz w:val="28"/>
          <w:szCs w:val="28"/>
        </w:rPr>
        <w:t>й</w:t>
      </w:r>
      <w:r w:rsidRPr="003A01F2">
        <w:rPr>
          <w:sz w:val="28"/>
          <w:szCs w:val="28"/>
        </w:rPr>
        <w:t xml:space="preserve"> строке (имя </w:t>
      </w:r>
      <w:r w:rsidRPr="003A01F2">
        <w:rPr>
          <w:i/>
          <w:sz w:val="28"/>
          <w:szCs w:val="28"/>
        </w:rPr>
        <w:t>Значение 1)</w:t>
      </w:r>
      <w:r w:rsidRPr="003A01F2">
        <w:rPr>
          <w:sz w:val="28"/>
          <w:szCs w:val="28"/>
        </w:rPr>
        <w:t xml:space="preserve"> панели ввода арг</w:t>
      </w:r>
      <w:r w:rsidRPr="003A01F2">
        <w:rPr>
          <w:sz w:val="28"/>
          <w:szCs w:val="28"/>
        </w:rPr>
        <w:t>у</w:t>
      </w:r>
      <w:r w:rsidRPr="003A01F2">
        <w:rPr>
          <w:sz w:val="28"/>
          <w:szCs w:val="28"/>
        </w:rPr>
        <w:t xml:space="preserve">ментов функции, щелкните на названии листа </w:t>
      </w:r>
      <w:r w:rsidRPr="003A01F2">
        <w:rPr>
          <w:i/>
          <w:sz w:val="28"/>
          <w:szCs w:val="28"/>
        </w:rPr>
        <w:t>Экзамен 1</w:t>
      </w:r>
      <w:r w:rsidRPr="003A01F2">
        <w:rPr>
          <w:sz w:val="28"/>
          <w:szCs w:val="28"/>
        </w:rPr>
        <w:t xml:space="preserve"> и выберите ячейку D6 с оценкой конкретного студента по первому экзамену;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во 2-й строке (имя </w:t>
      </w:r>
      <w:r w:rsidRPr="003A01F2">
        <w:rPr>
          <w:i/>
          <w:sz w:val="28"/>
          <w:szCs w:val="28"/>
        </w:rPr>
        <w:t>Значение 2),</w:t>
      </w:r>
      <w:r w:rsidRPr="003A01F2">
        <w:rPr>
          <w:sz w:val="28"/>
          <w:szCs w:val="28"/>
        </w:rPr>
        <w:t xml:space="preserve"> щелкните на назв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нии листа </w:t>
      </w:r>
      <w:r w:rsidRPr="003A01F2">
        <w:rPr>
          <w:i/>
          <w:sz w:val="28"/>
          <w:szCs w:val="28"/>
        </w:rPr>
        <w:t>Экзамен 1(2)</w:t>
      </w:r>
      <w:r w:rsidRPr="003A01F2">
        <w:rPr>
          <w:sz w:val="28"/>
          <w:szCs w:val="28"/>
        </w:rPr>
        <w:t xml:space="preserve"> и выберите ячейку D6 с оценкой того же студента по второму экзамену;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3-</w:t>
      </w:r>
      <w:r w:rsidR="006F49FD" w:rsidRPr="003A01F2">
        <w:rPr>
          <w:sz w:val="28"/>
          <w:szCs w:val="28"/>
        </w:rPr>
        <w:t>й</w:t>
      </w:r>
      <w:r w:rsidRPr="003A01F2">
        <w:rPr>
          <w:sz w:val="28"/>
          <w:szCs w:val="28"/>
        </w:rPr>
        <w:t xml:space="preserve"> строке (имя </w:t>
      </w:r>
      <w:r w:rsidRPr="003A01F2">
        <w:rPr>
          <w:i/>
          <w:sz w:val="28"/>
          <w:szCs w:val="28"/>
        </w:rPr>
        <w:t>Значение 3),</w:t>
      </w:r>
      <w:r w:rsidRPr="003A01F2">
        <w:rPr>
          <w:sz w:val="28"/>
          <w:szCs w:val="28"/>
        </w:rPr>
        <w:t xml:space="preserve"> щелкните на назв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нии листа </w:t>
      </w:r>
      <w:r w:rsidRPr="003A01F2">
        <w:rPr>
          <w:i/>
          <w:sz w:val="28"/>
          <w:szCs w:val="28"/>
        </w:rPr>
        <w:t>Экзамен 1(3)</w:t>
      </w:r>
      <w:r w:rsidRPr="003A01F2">
        <w:rPr>
          <w:sz w:val="28"/>
          <w:szCs w:val="28"/>
        </w:rPr>
        <w:t xml:space="preserve"> и выберите ячейку D6 с оценкой того же студента по второму экзамену;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&lt;ОК&gt;;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35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ячейке D6 появится значение, рассчитанное по формуле</w:t>
      </w:r>
      <w:r w:rsidR="006F49FD">
        <w:rPr>
          <w:sz w:val="28"/>
          <w:szCs w:val="28"/>
        </w:rPr>
        <w:t>: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34733E">
      <w:pPr>
        <w:pStyle w:val="14"/>
        <w:spacing w:before="0" w:after="0" w:line="235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=СЧЕТ('Экзамен 1'!D6;'Экзамен 1(2)'!D6;'Экзамен 1(3)'!D6). </w:t>
      </w:r>
    </w:p>
    <w:p w:rsidR="006D0F0C" w:rsidRPr="003A01F2" w:rsidRDefault="006D0F0C" w:rsidP="009351EA">
      <w:pPr>
        <w:pStyle w:val="14"/>
        <w:numPr>
          <w:ilvl w:val="0"/>
          <w:numId w:val="63"/>
        </w:numPr>
        <w:tabs>
          <w:tab w:val="left" w:pos="993"/>
        </w:tabs>
        <w:spacing w:before="0" w:after="0" w:line="235" w:lineRule="auto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>Скопируйте формулу по всем ячейкам столбца D так же, как вы де</w:t>
      </w:r>
      <w:r w:rsidR="006F49FD">
        <w:rPr>
          <w:sz w:val="28"/>
          <w:szCs w:val="28"/>
        </w:rPr>
        <w:t>лали в п.7.</w:t>
      </w:r>
    </w:p>
    <w:p w:rsidR="006D0F0C" w:rsidRPr="003A01F2" w:rsidRDefault="006D0F0C" w:rsidP="009351EA">
      <w:pPr>
        <w:pStyle w:val="14"/>
        <w:numPr>
          <w:ilvl w:val="0"/>
          <w:numId w:val="63"/>
        </w:numPr>
        <w:tabs>
          <w:tab w:val="left" w:pos="993"/>
          <w:tab w:val="left" w:pos="1134"/>
        </w:tabs>
        <w:spacing w:before="0" w:after="0" w:line="228" w:lineRule="auto"/>
        <w:ind w:left="0"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 xml:space="preserve">Введите формулу для вычисления размера стипендии студента в ячейку Е6. Эта формула должна иметь следующий вид: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=ЕСЛИ(И(С6&gt;=4,5;D6=3);$D$3*1.5;ЕСЛИ(И(С6&gt;=3;D6=3);$D$3;0)) </w:t>
      </w:r>
    </w:p>
    <w:p w:rsidR="006D0F0C" w:rsidRPr="003A01F2" w:rsidRDefault="000C6228" w:rsidP="0084180C">
      <w:pPr>
        <w:pStyle w:val="14"/>
        <w:spacing w:before="60" w:after="60" w:line="228" w:lineRule="auto"/>
        <w:ind w:firstLine="709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Примечание</w:t>
      </w:r>
      <w:r w:rsidR="0084180C">
        <w:rPr>
          <w:b/>
          <w:i/>
          <w:sz w:val="28"/>
          <w:szCs w:val="28"/>
        </w:rPr>
        <w:t>: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В структуре формулы имеются вложенные функции И(...), ЕСЛИ(...). Для ввода этих функций надо воспользоваться кнопкой вызова функции, нах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дящейся в строке ввода под панелями.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2. При наборе формулы автоматически расставляются круглые </w:t>
      </w:r>
      <w:r w:rsidR="0084180C">
        <w:rPr>
          <w:sz w:val="28"/>
          <w:szCs w:val="28"/>
        </w:rPr>
        <w:t xml:space="preserve">скобки и разделительный символ - </w:t>
      </w:r>
      <w:r w:rsidRPr="003A01F2">
        <w:rPr>
          <w:sz w:val="28"/>
          <w:szCs w:val="28"/>
        </w:rPr>
        <w:t xml:space="preserve">точка с запятой.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3. В процессе набора формулы постоянно сравнивайте ее с </w:t>
      </w:r>
      <w:r w:rsidR="0084180C">
        <w:rPr>
          <w:sz w:val="28"/>
          <w:szCs w:val="28"/>
        </w:rPr>
        <w:t xml:space="preserve">исходным 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 xml:space="preserve">ражением.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4. В числах для отделения целой части от дробной используется либо точка, либо запятая, что зависит от установок Excel.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5. Если после ввода формулы появится синтаксическая ошибка, то след</w:t>
      </w:r>
      <w:r w:rsidRPr="003A01F2">
        <w:rPr>
          <w:sz w:val="28"/>
          <w:szCs w:val="28"/>
        </w:rPr>
        <w:t>у</w:t>
      </w:r>
      <w:r w:rsidRPr="003A01F2">
        <w:rPr>
          <w:sz w:val="28"/>
          <w:szCs w:val="28"/>
        </w:rPr>
        <w:t>ет проверить колич</w:t>
      </w:r>
      <w:r w:rsidR="0084180C">
        <w:rPr>
          <w:sz w:val="28"/>
          <w:szCs w:val="28"/>
        </w:rPr>
        <w:t>ество скобок, наличие разделите</w:t>
      </w:r>
      <w:r w:rsidRPr="003A01F2">
        <w:rPr>
          <w:sz w:val="28"/>
          <w:szCs w:val="28"/>
        </w:rPr>
        <w:t>ля (точки с запятой), зам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нить в числе точку на запятую или наоборот</w:t>
      </w:r>
      <w:r w:rsidR="0084180C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Технология ввода формулы будет аналогична описанной в п. 6 и 8: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ячейке Е6;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щелкните по кнопке &lt;Мастер функций&gt; на панели </w:t>
      </w:r>
      <w:r w:rsidRPr="003A01F2">
        <w:rPr>
          <w:i/>
          <w:sz w:val="28"/>
          <w:szCs w:val="28"/>
        </w:rPr>
        <w:t>Стандартная</w:t>
      </w:r>
      <w:r w:rsidRPr="003A01F2">
        <w:rPr>
          <w:sz w:val="28"/>
          <w:szCs w:val="28"/>
        </w:rPr>
        <w:t xml:space="preserve"> и выберите в диалоговом окне параметры: </w:t>
      </w:r>
    </w:p>
    <w:p w:rsidR="006D0F0C" w:rsidRPr="003A01F2" w:rsidRDefault="006F49FD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D0F0C" w:rsidRPr="003A01F2">
        <w:rPr>
          <w:sz w:val="28"/>
          <w:szCs w:val="28"/>
        </w:rPr>
        <w:t>атегория: Логические</w:t>
      </w:r>
      <w:r>
        <w:rPr>
          <w:sz w:val="28"/>
          <w:szCs w:val="28"/>
          <w:lang w:val="en-US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Pr="003A01F2" w:rsidRDefault="006F49FD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D0F0C" w:rsidRPr="003A01F2">
        <w:rPr>
          <w:sz w:val="28"/>
          <w:szCs w:val="28"/>
        </w:rPr>
        <w:t>мя: ЕСЛИ</w:t>
      </w:r>
      <w:r>
        <w:rPr>
          <w:sz w:val="28"/>
          <w:szCs w:val="28"/>
          <w:lang w:val="en-US"/>
        </w:rPr>
        <w:t>;</w:t>
      </w:r>
      <w:r w:rsidR="006D0F0C" w:rsidRPr="003A01F2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щелкните по кнопке &lt;ОК&gt;, появится панель ввода аргументов фун</w:t>
      </w:r>
      <w:r w:rsidRPr="003A01F2">
        <w:rPr>
          <w:sz w:val="28"/>
          <w:szCs w:val="28"/>
        </w:rPr>
        <w:t>к</w:t>
      </w:r>
      <w:r w:rsidRPr="003A01F2">
        <w:rPr>
          <w:sz w:val="28"/>
          <w:szCs w:val="28"/>
        </w:rPr>
        <w:t xml:space="preserve">ции ЕСЛИ;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курсор будет находиться в 1-й строке (имя </w:t>
      </w:r>
      <w:r w:rsidR="0084180C">
        <w:rPr>
          <w:sz w:val="28"/>
          <w:szCs w:val="28"/>
        </w:rPr>
        <w:t>-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Логическое выражение)</w:t>
      </w:r>
      <w:r w:rsidRPr="003A01F2">
        <w:rPr>
          <w:sz w:val="28"/>
          <w:szCs w:val="28"/>
        </w:rPr>
        <w:t xml:space="preserve"> панели ввода аргументов функции;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нажмите кнопку вызова функции в строке ввода, выберите категорию </w:t>
      </w:r>
      <w:r w:rsidRPr="003A01F2">
        <w:rPr>
          <w:i/>
          <w:sz w:val="28"/>
          <w:szCs w:val="28"/>
        </w:rPr>
        <w:t>Другие функции</w:t>
      </w:r>
      <w:r w:rsidRPr="003A01F2">
        <w:rPr>
          <w:sz w:val="28"/>
          <w:szCs w:val="28"/>
        </w:rPr>
        <w:t xml:space="preserve"> и функцию </w:t>
      </w:r>
      <w:r w:rsidRPr="003A01F2">
        <w:rPr>
          <w:i/>
          <w:sz w:val="28"/>
          <w:szCs w:val="28"/>
        </w:rPr>
        <w:t>И,</w:t>
      </w:r>
      <w:r w:rsidRPr="003A01F2">
        <w:rPr>
          <w:sz w:val="28"/>
          <w:szCs w:val="28"/>
        </w:rPr>
        <w:t xml:space="preserve"> нажмите кнопку &lt;ОК&gt;;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появится второе окно ввода аргументов функции И, курсор автомат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чески будет установлен в строке </w:t>
      </w:r>
      <w:r w:rsidRPr="003A01F2">
        <w:rPr>
          <w:i/>
          <w:sz w:val="28"/>
          <w:szCs w:val="28"/>
        </w:rPr>
        <w:t>Логическое1;</w:t>
      </w:r>
      <w:r w:rsidRPr="003A01F2">
        <w:rPr>
          <w:sz w:val="28"/>
          <w:szCs w:val="28"/>
        </w:rPr>
        <w:t xml:space="preserve"> </w:t>
      </w:r>
    </w:p>
    <w:p w:rsidR="006D0F0C" w:rsidRPr="003442D8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442D8">
        <w:rPr>
          <w:sz w:val="28"/>
          <w:szCs w:val="28"/>
        </w:rPr>
        <w:t>щелкните в ячейке С6, где показан средний балл этого студента, и н</w:t>
      </w:r>
      <w:r w:rsidRPr="003442D8">
        <w:rPr>
          <w:sz w:val="28"/>
          <w:szCs w:val="28"/>
        </w:rPr>
        <w:t>а</w:t>
      </w:r>
      <w:r w:rsidRPr="003442D8">
        <w:rPr>
          <w:sz w:val="28"/>
          <w:szCs w:val="28"/>
        </w:rPr>
        <w:t xml:space="preserve">берите </w:t>
      </w:r>
      <w:r w:rsidR="0084180C">
        <w:rPr>
          <w:sz w:val="28"/>
          <w:szCs w:val="28"/>
        </w:rPr>
        <w:t>с</w:t>
      </w:r>
      <w:r w:rsidRPr="003442D8">
        <w:rPr>
          <w:sz w:val="28"/>
          <w:szCs w:val="28"/>
        </w:rPr>
        <w:t xml:space="preserve"> клавиатуры условие &gt;=4,5. В результате в этой</w:t>
      </w:r>
      <w:r w:rsidR="003442D8" w:rsidRPr="003442D8">
        <w:rPr>
          <w:sz w:val="28"/>
          <w:szCs w:val="28"/>
        </w:rPr>
        <w:t xml:space="preserve"> строке должно быть выражение 1: </w:t>
      </w:r>
      <w:r w:rsidRPr="003442D8">
        <w:rPr>
          <w:sz w:val="28"/>
          <w:szCs w:val="28"/>
        </w:rPr>
        <w:t>С6&gt;=4,5</w:t>
      </w:r>
      <w:r w:rsidR="003442D8" w:rsidRPr="0084180C">
        <w:rPr>
          <w:sz w:val="28"/>
          <w:szCs w:val="28"/>
        </w:rPr>
        <w:t>;</w:t>
      </w:r>
      <w:r w:rsidRPr="003442D8">
        <w:rPr>
          <w:sz w:val="28"/>
          <w:szCs w:val="28"/>
        </w:rPr>
        <w:t xml:space="preserve"> </w:t>
      </w:r>
    </w:p>
    <w:p w:rsidR="006D0F0C" w:rsidRPr="003442D8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442D8">
        <w:rPr>
          <w:sz w:val="28"/>
          <w:szCs w:val="28"/>
        </w:rPr>
        <w:t xml:space="preserve">установите курсор на второй строке </w:t>
      </w:r>
      <w:r w:rsidRPr="003442D8">
        <w:rPr>
          <w:i/>
          <w:sz w:val="28"/>
          <w:szCs w:val="28"/>
        </w:rPr>
        <w:t>Логическое выражение2</w:t>
      </w:r>
      <w:r w:rsidRPr="003442D8">
        <w:rPr>
          <w:sz w:val="28"/>
          <w:szCs w:val="28"/>
        </w:rPr>
        <w:t xml:space="preserve"> и анал</w:t>
      </w:r>
      <w:r w:rsidRPr="003442D8">
        <w:rPr>
          <w:sz w:val="28"/>
          <w:szCs w:val="28"/>
        </w:rPr>
        <w:t>о</w:t>
      </w:r>
      <w:r w:rsidRPr="003442D8">
        <w:rPr>
          <w:sz w:val="28"/>
          <w:szCs w:val="28"/>
        </w:rPr>
        <w:t xml:space="preserve">гично сформируйте выражение, которое указывает необходимое количество сданных экзаменов (в данном примере </w:t>
      </w:r>
      <w:r w:rsidR="0084180C">
        <w:rPr>
          <w:sz w:val="28"/>
          <w:szCs w:val="28"/>
        </w:rPr>
        <w:t>-</w:t>
      </w:r>
      <w:r w:rsidRPr="003442D8">
        <w:rPr>
          <w:sz w:val="28"/>
          <w:szCs w:val="28"/>
        </w:rPr>
        <w:t xml:space="preserve"> это число 3)</w:t>
      </w:r>
      <w:r w:rsidR="003442D8" w:rsidRPr="003442D8">
        <w:rPr>
          <w:sz w:val="28"/>
          <w:szCs w:val="28"/>
        </w:rPr>
        <w:t xml:space="preserve">: </w:t>
      </w:r>
      <w:r w:rsidRPr="003442D8">
        <w:rPr>
          <w:sz w:val="28"/>
          <w:szCs w:val="28"/>
        </w:rPr>
        <w:t>D6=3</w:t>
      </w:r>
      <w:r w:rsidR="003442D8" w:rsidRPr="003442D8">
        <w:rPr>
          <w:sz w:val="28"/>
          <w:szCs w:val="28"/>
        </w:rPr>
        <w:t>;</w:t>
      </w:r>
      <w:r w:rsidRPr="003442D8">
        <w:rPr>
          <w:sz w:val="28"/>
          <w:szCs w:val="28"/>
        </w:rPr>
        <w:t xml:space="preserve">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щелкните по кнопке &lt;ОК&gt;. В результате в строке ввода должно по</w:t>
      </w:r>
      <w:r w:rsidRPr="003A01F2">
        <w:rPr>
          <w:sz w:val="28"/>
          <w:szCs w:val="28"/>
        </w:rPr>
        <w:t>я</w:t>
      </w:r>
      <w:r w:rsidRPr="003A01F2">
        <w:rPr>
          <w:sz w:val="28"/>
          <w:szCs w:val="28"/>
        </w:rPr>
        <w:t xml:space="preserve">виться выражение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=ЕСЛИ(И(С6&gt;=4.5;D6=3)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щелкните мышью на строке ввода, появится первое окно ввода арг</w:t>
      </w:r>
      <w:r w:rsidRPr="003A01F2">
        <w:rPr>
          <w:sz w:val="28"/>
          <w:szCs w:val="28"/>
        </w:rPr>
        <w:t>у</w:t>
      </w:r>
      <w:r w:rsidRPr="003A01F2">
        <w:rPr>
          <w:sz w:val="28"/>
          <w:szCs w:val="28"/>
        </w:rPr>
        <w:t xml:space="preserve">ментов для функции </w:t>
      </w:r>
      <w:r w:rsidRPr="003A01F2">
        <w:rPr>
          <w:i/>
          <w:sz w:val="28"/>
          <w:szCs w:val="28"/>
        </w:rPr>
        <w:t>ЕСЛИ;</w:t>
      </w:r>
      <w:r w:rsidRPr="003A01F2">
        <w:rPr>
          <w:sz w:val="28"/>
          <w:szCs w:val="28"/>
        </w:rPr>
        <w:t xml:space="preserve"> </w:t>
      </w:r>
    </w:p>
    <w:p w:rsidR="006D0F0C" w:rsidRPr="00EA79E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EA79E2">
        <w:rPr>
          <w:sz w:val="28"/>
          <w:szCs w:val="28"/>
        </w:rPr>
        <w:t xml:space="preserve">установите курсор во 2-й строке (имя — </w:t>
      </w:r>
      <w:r w:rsidRPr="00EA79E2">
        <w:rPr>
          <w:i/>
          <w:sz w:val="28"/>
          <w:szCs w:val="28"/>
        </w:rPr>
        <w:t>Значение_ если истина),</w:t>
      </w:r>
      <w:r w:rsidRPr="00EA79E2">
        <w:rPr>
          <w:sz w:val="28"/>
          <w:szCs w:val="28"/>
        </w:rPr>
        <w:t xml:space="preserve"> щелкните в ячейке D3 и нажмите клавишу &lt;F4&gt;. Появится символ $ перед им</w:t>
      </w:r>
      <w:r w:rsidRPr="00EA79E2">
        <w:rPr>
          <w:sz w:val="28"/>
          <w:szCs w:val="28"/>
        </w:rPr>
        <w:t>е</w:t>
      </w:r>
      <w:r w:rsidRPr="00EA79E2">
        <w:rPr>
          <w:sz w:val="28"/>
          <w:szCs w:val="28"/>
        </w:rPr>
        <w:t xml:space="preserve">нем столбца и номером строки. Введите выражение *1,5. В результате в этой </w:t>
      </w:r>
      <w:r w:rsidRPr="00EA79E2">
        <w:rPr>
          <w:sz w:val="28"/>
          <w:szCs w:val="28"/>
        </w:rPr>
        <w:lastRenderedPageBreak/>
        <w:t xml:space="preserve">строке будет выражение $D$3*1,5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3-й строке (имя </w:t>
      </w:r>
      <w:r w:rsidRPr="003A01F2">
        <w:rPr>
          <w:i/>
          <w:sz w:val="28"/>
          <w:szCs w:val="28"/>
        </w:rPr>
        <w:t>Значение_ если ложь)</w:t>
      </w:r>
      <w:r w:rsidRPr="003A01F2">
        <w:rPr>
          <w:sz w:val="28"/>
          <w:szCs w:val="28"/>
        </w:rPr>
        <w:t xml:space="preserve"> и по анал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гичной технологии введите оставшуюся часть формулы </w:t>
      </w:r>
    </w:p>
    <w:p w:rsidR="006D0F0C" w:rsidRPr="003A01F2" w:rsidRDefault="006D0F0C" w:rsidP="0034733E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ЕСЛИ(И(С6&gt;=3;06=3);$0$3;0) </w:t>
      </w:r>
    </w:p>
    <w:p w:rsidR="006D0F0C" w:rsidRPr="003442D8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после окончания формирования формулы нажмите кнопку &lt;ОК&gt;. </w:t>
      </w:r>
    </w:p>
    <w:p w:rsidR="006D0F0C" w:rsidRPr="003A01F2" w:rsidRDefault="006D0F0C" w:rsidP="009351EA">
      <w:pPr>
        <w:pStyle w:val="14"/>
        <w:numPr>
          <w:ilvl w:val="0"/>
          <w:numId w:val="64"/>
        </w:numPr>
        <w:spacing w:before="0" w:after="0" w:line="228" w:lineRule="auto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Скопируйте эту формулу в другие ячейки столбца Е так же, как вы делали в п. 7 и 9. </w:t>
      </w:r>
    </w:p>
    <w:p w:rsidR="006D0F0C" w:rsidRPr="003A01F2" w:rsidRDefault="006D0F0C" w:rsidP="009351EA">
      <w:pPr>
        <w:pStyle w:val="14"/>
        <w:numPr>
          <w:ilvl w:val="0"/>
          <w:numId w:val="64"/>
        </w:numPr>
        <w:spacing w:before="0" w:after="0" w:line="228" w:lineRule="auto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</w:t>
      </w:r>
      <w:r w:rsidRPr="003A01F2">
        <w:rPr>
          <w:b/>
          <w:sz w:val="28"/>
          <w:szCs w:val="28"/>
        </w:rPr>
        <w:t xml:space="preserve"> Сервис, Параметры,</w:t>
      </w:r>
      <w:r w:rsidRPr="003A01F2">
        <w:rPr>
          <w:sz w:val="28"/>
          <w:szCs w:val="28"/>
        </w:rPr>
        <w:t xml:space="preserve"> вкладка </w:t>
      </w:r>
      <w:r w:rsidRPr="003A01F2">
        <w:rPr>
          <w:i/>
          <w:sz w:val="28"/>
          <w:szCs w:val="28"/>
        </w:rPr>
        <w:t>Вид</w:t>
      </w:r>
      <w:r w:rsidRPr="003A01F2">
        <w:rPr>
          <w:sz w:val="28"/>
          <w:szCs w:val="28"/>
        </w:rPr>
        <w:t xml:space="preserve"> и установ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те флажок </w:t>
      </w:r>
      <w:r w:rsidRPr="003A01F2">
        <w:rPr>
          <w:i/>
          <w:sz w:val="28"/>
          <w:szCs w:val="28"/>
        </w:rPr>
        <w:t>Формулы.</w:t>
      </w:r>
      <w:r w:rsidRPr="003A01F2">
        <w:rPr>
          <w:sz w:val="28"/>
          <w:szCs w:val="28"/>
        </w:rPr>
        <w:t xml:space="preserve"> Сравните ваш результат с фрагментом на рис. </w:t>
      </w:r>
      <w:r w:rsidR="00AC34FD">
        <w:rPr>
          <w:sz w:val="28"/>
          <w:szCs w:val="28"/>
        </w:rPr>
        <w:t>6.</w:t>
      </w:r>
      <w:r w:rsidRPr="003A01F2">
        <w:rPr>
          <w:sz w:val="28"/>
          <w:szCs w:val="28"/>
        </w:rPr>
        <w:t>1</w:t>
      </w:r>
      <w:r w:rsidR="00AC34FD">
        <w:rPr>
          <w:sz w:val="28"/>
          <w:szCs w:val="28"/>
        </w:rPr>
        <w:t>1</w:t>
      </w:r>
      <w:r w:rsidRPr="003A01F2">
        <w:rPr>
          <w:sz w:val="28"/>
          <w:szCs w:val="28"/>
        </w:rPr>
        <w:t xml:space="preserve">, а затем сравните результат, сняв флажок </w:t>
      </w:r>
      <w:r w:rsidRPr="003A01F2">
        <w:rPr>
          <w:i/>
          <w:sz w:val="28"/>
          <w:szCs w:val="28"/>
        </w:rPr>
        <w:t>Формулы</w:t>
      </w:r>
      <w:r w:rsidRPr="003A01F2">
        <w:rPr>
          <w:sz w:val="28"/>
          <w:szCs w:val="28"/>
        </w:rPr>
        <w:t xml:space="preserve"> с данными рис. </w:t>
      </w:r>
      <w:r w:rsidR="00AC34FD">
        <w:rPr>
          <w:sz w:val="28"/>
          <w:szCs w:val="28"/>
        </w:rPr>
        <w:t>6</w:t>
      </w:r>
      <w:r w:rsidRPr="003A01F2">
        <w:rPr>
          <w:sz w:val="28"/>
          <w:szCs w:val="28"/>
        </w:rPr>
        <w:t>.1</w:t>
      </w:r>
      <w:r w:rsidR="00AC34FD">
        <w:rPr>
          <w:sz w:val="28"/>
          <w:szCs w:val="28"/>
        </w:rPr>
        <w:t>0</w:t>
      </w:r>
      <w:r w:rsidRPr="003A01F2">
        <w:rPr>
          <w:sz w:val="28"/>
          <w:szCs w:val="28"/>
        </w:rPr>
        <w:t xml:space="preserve">. </w:t>
      </w:r>
    </w:p>
    <w:p w:rsidR="006D0F0C" w:rsidRPr="003A01F2" w:rsidRDefault="006D0F0C" w:rsidP="009351EA">
      <w:pPr>
        <w:pStyle w:val="14"/>
        <w:numPr>
          <w:ilvl w:val="0"/>
          <w:numId w:val="64"/>
        </w:numPr>
        <w:spacing w:before="0" w:after="0" w:line="228" w:lineRule="auto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Проверьте работоспособность таблицы: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вводите другие оценки в экзаменационные ведомости; </w:t>
      </w:r>
    </w:p>
    <w:p w:rsidR="006D0F0C" w:rsidRPr="003A01F2" w:rsidRDefault="006D0F0C" w:rsidP="009351EA">
      <w:pPr>
        <w:pStyle w:val="14"/>
        <w:numPr>
          <w:ilvl w:val="0"/>
          <w:numId w:val="52"/>
        </w:numPr>
        <w:spacing w:before="0" w:after="0" w:line="228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измените минимальный размер стипендии. </w:t>
      </w:r>
    </w:p>
    <w:p w:rsidR="006D0F0C" w:rsidRPr="003A01F2" w:rsidRDefault="006D0F0C" w:rsidP="009351EA">
      <w:pPr>
        <w:pStyle w:val="14"/>
        <w:numPr>
          <w:ilvl w:val="0"/>
          <w:numId w:val="65"/>
        </w:numPr>
        <w:spacing w:before="0" w:after="0" w:line="228" w:lineRule="auto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>Сохраните рабочую книгу командой</w:t>
      </w:r>
      <w:r w:rsidRPr="003A01F2">
        <w:rPr>
          <w:b/>
          <w:sz w:val="28"/>
          <w:szCs w:val="28"/>
        </w:rPr>
        <w:t xml:space="preserve"> Файл, Сохранить.</w:t>
      </w:r>
      <w:r w:rsidRPr="003A01F2">
        <w:rPr>
          <w:sz w:val="28"/>
          <w:szCs w:val="28"/>
        </w:rPr>
        <w:t xml:space="preserve"> </w:t>
      </w:r>
    </w:p>
    <w:p w:rsidR="006D0F0C" w:rsidRPr="008F00E0" w:rsidRDefault="006D0F0C" w:rsidP="009351EA">
      <w:pPr>
        <w:pStyle w:val="14"/>
        <w:numPr>
          <w:ilvl w:val="0"/>
          <w:numId w:val="65"/>
        </w:numPr>
        <w:spacing w:before="0" w:after="0" w:line="228" w:lineRule="auto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>Закройте рабочую книгу командой</w:t>
      </w:r>
      <w:r w:rsidRPr="003A01F2">
        <w:rPr>
          <w:b/>
          <w:sz w:val="28"/>
          <w:szCs w:val="28"/>
        </w:rPr>
        <w:t xml:space="preserve"> Файл, Закрыть.</w:t>
      </w:r>
    </w:p>
    <w:p w:rsidR="008F00E0" w:rsidRPr="00C84E03" w:rsidRDefault="008F00E0" w:rsidP="008F00E0">
      <w:pPr>
        <w:pStyle w:val="14"/>
        <w:spacing w:before="0" w:after="0" w:line="228" w:lineRule="auto"/>
        <w:jc w:val="both"/>
        <w:outlineLvl w:val="0"/>
        <w:rPr>
          <w:sz w:val="6"/>
          <w:szCs w:val="6"/>
        </w:rPr>
      </w:pPr>
    </w:p>
    <w:p w:rsidR="00EA79E2" w:rsidRPr="00F56D12" w:rsidRDefault="00EA79E2" w:rsidP="006F49FD">
      <w:pPr>
        <w:pStyle w:val="14"/>
        <w:spacing w:before="0" w:after="0"/>
        <w:jc w:val="center"/>
        <w:outlineLvl w:val="0"/>
        <w:rPr>
          <w:sz w:val="6"/>
          <w:szCs w:val="6"/>
        </w:rPr>
      </w:pPr>
    </w:p>
    <w:tbl>
      <w:tblPr>
        <w:tblStyle w:val="ae"/>
        <w:tblW w:w="0" w:type="auto"/>
        <w:tblLayout w:type="fixed"/>
        <w:tblLook w:val="04A0"/>
      </w:tblPr>
      <w:tblGrid>
        <w:gridCol w:w="436"/>
        <w:gridCol w:w="665"/>
        <w:gridCol w:w="1842"/>
        <w:gridCol w:w="2127"/>
        <w:gridCol w:w="2551"/>
        <w:gridCol w:w="2233"/>
      </w:tblGrid>
      <w:tr w:rsidR="00474B00" w:rsidRPr="00474B00" w:rsidTr="00352D28">
        <w:tc>
          <w:tcPr>
            <w:tcW w:w="436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842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2127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551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2233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418" w:type="dxa"/>
            <w:gridSpan w:val="5"/>
          </w:tcPr>
          <w:p w:rsidR="00474B00" w:rsidRPr="00F56D12" w:rsidRDefault="00474B00" w:rsidP="00F56D12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ВЕДОМОСТЬ НАЗНАЧЕНИЯ НА СТИПЕНДИЮ Группа № ________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4B00" w:rsidRPr="00474B00" w:rsidTr="00FA40B5">
        <w:tc>
          <w:tcPr>
            <w:tcW w:w="436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3" w:type="dxa"/>
            <w:gridSpan w:val="4"/>
          </w:tcPr>
          <w:p w:rsidR="00474B00" w:rsidRPr="00F56D12" w:rsidRDefault="00474B00" w:rsidP="00F56D12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Минимум стипендии                200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4B00" w:rsidRPr="00474B00" w:rsidTr="00FA40B5">
        <w:tc>
          <w:tcPr>
            <w:tcW w:w="436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</w:tcPr>
          <w:p w:rsidR="00474B00" w:rsidRPr="00F56D12" w:rsidRDefault="00474B00" w:rsidP="00FA40B5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FA40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56D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842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2127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Средний балл</w:t>
            </w:r>
          </w:p>
        </w:tc>
        <w:tc>
          <w:tcPr>
            <w:tcW w:w="2551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Кол-во сданных экзаменов</w:t>
            </w:r>
          </w:p>
        </w:tc>
        <w:tc>
          <w:tcPr>
            <w:tcW w:w="2233" w:type="dxa"/>
          </w:tcPr>
          <w:p w:rsidR="00474B00" w:rsidRPr="00F56D12" w:rsidRDefault="00474B00" w:rsidP="00F56D12">
            <w:p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6D12">
              <w:rPr>
                <w:rFonts w:ascii="Times New Roman" w:hAnsi="Times New Roman" w:cs="Times New Roman"/>
                <w:sz w:val="20"/>
                <w:szCs w:val="20"/>
              </w:rPr>
              <w:t>Стипендия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Снегирев А.П.</w:t>
            </w: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=СРЗНАЧ('Экзамен 1’!D6;'Экзамен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(2)'!D6;'Экзамен 1(3)'!D6)</w:t>
            </w: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=СЧЕТ('Экзамен 1’!D6;'Экзамен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(2)'!D6;'Экзамен 1(3)'!D6)</w:t>
            </w: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=ЕСЛИ(И(С6&gt;=4,5;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D6=3);$D$3*1.5;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ЕСЛИ(И(С6&gt;=3;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D6=3);$D$3;0))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Орлов К.Н.</w:t>
            </w: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=СРЗНАЧ('Экзамен 1’!D7;'Экзамен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(2)'!D7;'Экзамен 1(3)'!D7)</w:t>
            </w: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=СЧЕТ('Экзамен 1’!D7;'Экзамен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(2)'!D7;'Экзамен 1(3)'!D7)</w:t>
            </w: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=ЕСЛИ(И(С7&gt;=4,5;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D7=3);$D$3*1.5;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ЕСЛИ(И(С7&gt;=3;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D7=3);$D$3;0))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Воробьев В.Л.</w:t>
            </w: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=СРЗНАЧ('Экзамен 1’!D8;'Экзамен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(2)'!D8;'Экзамен 1(3)'!D8)</w:t>
            </w: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=СЧЕТ('Экзамен 1’!D8;'Экзамен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(2)'!D8;'Экзамен 1(3)'!D8)</w:t>
            </w: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=ЕСЛИ(И(С8&gt;=4,5;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D8=3);$D$3*1.5;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ЕСЛИ(И(С8&gt;=3;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D8=3);$D$3;0))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Голубкина О.Л.</w:t>
            </w: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=СРЗНАЧ('Экзамен 1’!D9;'Экзамен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(2)'!D9;'Экзамен 1(3)'!D9)</w:t>
            </w: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=СЧЕТ('Экзамен 1’!D9;'Экзамен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(2)'!D9;'Экзамен 1(3)'!D9)</w:t>
            </w: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=ЕСЛИ(И(С9&gt;=4,5;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D9=3);$D$3*1.5;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ЕСЛИ(И(С9&gt;=3;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D9=3);$D$3;0))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Дятлов В.А.</w:t>
            </w: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=СРЗНАЧ('Экзамен 1’!D10;'Экзамен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(2)'!D10;'Экзамен 1(3)'!D10)</w:t>
            </w: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=СЧЕТ('Экзамен 1’!D10;'Экзамен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(2)'!D10;'Экзамен 1(3)'!D10)</w:t>
            </w: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=ЕСЛИ(И(С10&gt;=4,5;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D10=3);$D$3*1.5;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ЕСЛИ(И(С10&gt;=3;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D10=3);$D$3;0))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Кукушкин М.И.</w:t>
            </w: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=СРЗНАЧ('Экзамен 1’!D11;'Экзамен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(2)'!D11;'Экзамен 1(3)'!D11)</w:t>
            </w: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=СЧЕТ('Экзамен 1’!D11;'Экзамен 1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(2)'!D11;'Экзамен 1(3)'!D11)</w:t>
            </w: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=ЕСЛИ(И(С11&gt;=4,5;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D11=3);$D$3*1.5;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ЕСЛИ(И(С11&gt;=3;</w:t>
            </w:r>
          </w:p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D11=3);$D$3;0))</w:t>
            </w: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</w:tr>
      <w:tr w:rsidR="00474B00" w:rsidRPr="00474B00" w:rsidTr="00FA40B5">
        <w:tc>
          <w:tcPr>
            <w:tcW w:w="436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  <w:lang w:val="en-US"/>
              </w:rPr>
            </w:pPr>
            <w:r w:rsidRPr="00474B00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65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Итого стипендиальный фонд по группе</w:t>
            </w:r>
          </w:p>
        </w:tc>
        <w:tc>
          <w:tcPr>
            <w:tcW w:w="2551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:rsidR="00474B00" w:rsidRPr="00474B00" w:rsidRDefault="00474B00" w:rsidP="00F56D1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474B00">
              <w:rPr>
                <w:rFonts w:ascii="Times New Roman" w:hAnsi="Times New Roman" w:cs="Times New Roman"/>
              </w:rPr>
              <w:t>=СУММ(Е6:Е14)</w:t>
            </w:r>
          </w:p>
        </w:tc>
      </w:tr>
    </w:tbl>
    <w:p w:rsidR="00474B00" w:rsidRPr="00F56D12" w:rsidRDefault="00474B00" w:rsidP="00F56D12">
      <w:pPr>
        <w:spacing w:after="0" w:line="228" w:lineRule="auto"/>
        <w:rPr>
          <w:rFonts w:ascii="Times New Roman" w:hAnsi="Times New Roman" w:cs="Times New Roman"/>
          <w:sz w:val="16"/>
          <w:szCs w:val="16"/>
        </w:rPr>
      </w:pPr>
    </w:p>
    <w:p w:rsidR="00ED7C3B" w:rsidRPr="00737F3E" w:rsidRDefault="006D0F0C" w:rsidP="006F49FD">
      <w:pPr>
        <w:pStyle w:val="14"/>
        <w:spacing w:before="0" w:after="0"/>
        <w:jc w:val="center"/>
        <w:rPr>
          <w:i/>
          <w:szCs w:val="24"/>
        </w:rPr>
      </w:pPr>
      <w:r w:rsidRPr="00737F3E">
        <w:rPr>
          <w:b/>
          <w:szCs w:val="24"/>
        </w:rPr>
        <w:t xml:space="preserve">Рис. </w:t>
      </w:r>
      <w:r w:rsidR="00AC34FD">
        <w:rPr>
          <w:b/>
          <w:szCs w:val="24"/>
        </w:rPr>
        <w:t>6</w:t>
      </w:r>
      <w:r w:rsidRPr="00737F3E">
        <w:rPr>
          <w:b/>
          <w:szCs w:val="24"/>
        </w:rPr>
        <w:t>.1</w:t>
      </w:r>
      <w:r w:rsidR="00AC34FD">
        <w:rPr>
          <w:b/>
          <w:szCs w:val="24"/>
        </w:rPr>
        <w:t>1</w:t>
      </w:r>
      <w:r w:rsidRPr="00737F3E">
        <w:rPr>
          <w:b/>
          <w:szCs w:val="24"/>
        </w:rPr>
        <w:t>.</w:t>
      </w:r>
      <w:r w:rsidRPr="00737F3E">
        <w:rPr>
          <w:szCs w:val="24"/>
        </w:rPr>
        <w:t xml:space="preserve"> </w:t>
      </w:r>
      <w:r w:rsidR="0084180C">
        <w:rPr>
          <w:szCs w:val="24"/>
        </w:rPr>
        <w:t>Пример э</w:t>
      </w:r>
      <w:r w:rsidRPr="00737F3E">
        <w:rPr>
          <w:szCs w:val="24"/>
        </w:rPr>
        <w:t>лектронн</w:t>
      </w:r>
      <w:r w:rsidR="0084180C">
        <w:rPr>
          <w:szCs w:val="24"/>
        </w:rPr>
        <w:t>ой</w:t>
      </w:r>
      <w:r w:rsidRPr="00737F3E">
        <w:rPr>
          <w:szCs w:val="24"/>
        </w:rPr>
        <w:t xml:space="preserve"> таблиц</w:t>
      </w:r>
      <w:r w:rsidR="0084180C">
        <w:rPr>
          <w:szCs w:val="24"/>
        </w:rPr>
        <w:t>ы</w:t>
      </w:r>
      <w:r w:rsidRPr="00737F3E">
        <w:rPr>
          <w:szCs w:val="24"/>
        </w:rPr>
        <w:t xml:space="preserve"> </w:t>
      </w:r>
      <w:r w:rsidRPr="00737F3E">
        <w:rPr>
          <w:i/>
          <w:szCs w:val="24"/>
        </w:rPr>
        <w:t>Ведомость назначения на стипендию</w:t>
      </w:r>
    </w:p>
    <w:p w:rsidR="0092036A" w:rsidRDefault="0034733E" w:rsidP="007C6E0E">
      <w:pPr>
        <w:pStyle w:val="14"/>
        <w:spacing w:before="0" w:after="0"/>
        <w:jc w:val="center"/>
        <w:rPr>
          <w:sz w:val="28"/>
          <w:szCs w:val="28"/>
        </w:rPr>
      </w:pPr>
      <w:r>
        <w:rPr>
          <w:szCs w:val="24"/>
        </w:rPr>
        <w:t>в режиме отображения формул</w:t>
      </w:r>
    </w:p>
    <w:sectPr w:rsidR="0092036A" w:rsidSect="00BD2544">
      <w:footerReference w:type="default" r:id="rId20"/>
      <w:pgSz w:w="11906" w:h="16838"/>
      <w:pgMar w:top="1134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DE4" w:rsidRDefault="00305DE4" w:rsidP="000752DB">
      <w:pPr>
        <w:spacing w:after="0" w:line="240" w:lineRule="auto"/>
      </w:pPr>
      <w:r>
        <w:separator/>
      </w:r>
    </w:p>
  </w:endnote>
  <w:endnote w:type="continuationSeparator" w:id="1">
    <w:p w:rsidR="00305DE4" w:rsidRDefault="00305DE4" w:rsidP="000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223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01D8F" w:rsidRDefault="00D04C74">
        <w:pPr>
          <w:pStyle w:val="af2"/>
          <w:jc w:val="center"/>
        </w:pPr>
        <w:r w:rsidRPr="00972D35">
          <w:rPr>
            <w:rFonts w:ascii="Times New Roman" w:hAnsi="Times New Roman" w:cs="Times New Roman"/>
          </w:rPr>
          <w:fldChar w:fldCharType="begin"/>
        </w:r>
        <w:r w:rsidR="00701D8F" w:rsidRPr="00972D35">
          <w:rPr>
            <w:rFonts w:ascii="Times New Roman" w:hAnsi="Times New Roman" w:cs="Times New Roman"/>
          </w:rPr>
          <w:instrText xml:space="preserve"> PAGE   \* MERGEFORMAT </w:instrText>
        </w:r>
        <w:r w:rsidRPr="00972D35">
          <w:rPr>
            <w:rFonts w:ascii="Times New Roman" w:hAnsi="Times New Roman" w:cs="Times New Roman"/>
          </w:rPr>
          <w:fldChar w:fldCharType="separate"/>
        </w:r>
        <w:r w:rsidR="0017069C">
          <w:rPr>
            <w:rFonts w:ascii="Times New Roman" w:hAnsi="Times New Roman" w:cs="Times New Roman"/>
            <w:noProof/>
          </w:rPr>
          <w:t>22</w:t>
        </w:r>
        <w:r w:rsidRPr="00972D35">
          <w:rPr>
            <w:rFonts w:ascii="Times New Roman" w:hAnsi="Times New Roman" w:cs="Times New Roman"/>
          </w:rPr>
          <w:fldChar w:fldCharType="end"/>
        </w:r>
      </w:p>
    </w:sdtContent>
  </w:sdt>
  <w:p w:rsidR="00701D8F" w:rsidRDefault="00701D8F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DE4" w:rsidRDefault="00305DE4" w:rsidP="000752DB">
      <w:pPr>
        <w:spacing w:after="0" w:line="240" w:lineRule="auto"/>
      </w:pPr>
      <w:r>
        <w:separator/>
      </w:r>
    </w:p>
  </w:footnote>
  <w:footnote w:type="continuationSeparator" w:id="1">
    <w:p w:rsidR="00305DE4" w:rsidRDefault="00305DE4" w:rsidP="0007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8">
    <w:nsid w:val="00000124"/>
    <w:multiLevelType w:val="hybridMultilevel"/>
    <w:tmpl w:val="0000305E"/>
    <w:lvl w:ilvl="0" w:tplc="000044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732"/>
    <w:multiLevelType w:val="hybridMultilevel"/>
    <w:tmpl w:val="00000120"/>
    <w:lvl w:ilvl="0" w:tplc="000075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D66"/>
    <w:multiLevelType w:val="hybridMultilevel"/>
    <w:tmpl w:val="00007983"/>
    <w:lvl w:ilvl="0" w:tplc="000075E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1238"/>
    <w:multiLevelType w:val="hybridMultilevel"/>
    <w:tmpl w:val="00003B25"/>
    <w:lvl w:ilvl="0" w:tplc="00001E1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13E9"/>
    <w:multiLevelType w:val="hybridMultilevel"/>
    <w:tmpl w:val="00004080"/>
    <w:lvl w:ilvl="0" w:tplc="00005D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1547"/>
    <w:multiLevelType w:val="hybridMultilevel"/>
    <w:tmpl w:val="000054DE"/>
    <w:lvl w:ilvl="0" w:tplc="000039B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1CD0"/>
    <w:multiLevelType w:val="hybridMultilevel"/>
    <w:tmpl w:val="0000366B"/>
    <w:lvl w:ilvl="0" w:tplc="000066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22CD"/>
    <w:multiLevelType w:val="hybridMultilevel"/>
    <w:tmpl w:val="00007DD1"/>
    <w:lvl w:ilvl="0" w:tplc="0000261E">
      <w:start w:val="1"/>
      <w:numFmt w:val="decimal"/>
      <w:lvlText w:val="1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2350"/>
    <w:multiLevelType w:val="hybridMultilevel"/>
    <w:tmpl w:val="000022EE"/>
    <w:lvl w:ilvl="0" w:tplc="00004B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260D"/>
    <w:multiLevelType w:val="hybridMultilevel"/>
    <w:tmpl w:val="00006B89"/>
    <w:lvl w:ilvl="0" w:tplc="00000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26A6"/>
    <w:multiLevelType w:val="hybridMultilevel"/>
    <w:tmpl w:val="0000701F"/>
    <w:lvl w:ilvl="0" w:tplc="00005D0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26E9"/>
    <w:multiLevelType w:val="hybridMultilevel"/>
    <w:tmpl w:val="000001EB"/>
    <w:lvl w:ilvl="0" w:tplc="00000BB3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2C3B"/>
    <w:multiLevelType w:val="hybridMultilevel"/>
    <w:tmpl w:val="000015A1"/>
    <w:lvl w:ilvl="0" w:tplc="0000542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2F14"/>
    <w:multiLevelType w:val="hybridMultilevel"/>
    <w:tmpl w:val="00006AD6"/>
    <w:lvl w:ilvl="0" w:tplc="000004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301C"/>
    <w:multiLevelType w:val="hybridMultilevel"/>
    <w:tmpl w:val="00000BDB"/>
    <w:lvl w:ilvl="0" w:tplc="000056A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314F"/>
    <w:multiLevelType w:val="hybridMultilevel"/>
    <w:tmpl w:val="00005E14"/>
    <w:lvl w:ilvl="0" w:tplc="00004D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33EA"/>
    <w:multiLevelType w:val="hybridMultilevel"/>
    <w:tmpl w:val="000023C9"/>
    <w:lvl w:ilvl="0" w:tplc="000048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5753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3699"/>
    <w:multiLevelType w:val="hybridMultilevel"/>
    <w:tmpl w:val="00000902"/>
    <w:lvl w:ilvl="0" w:tplc="00007BB9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3BF6"/>
    <w:multiLevelType w:val="hybridMultilevel"/>
    <w:tmpl w:val="00003A9E"/>
    <w:lvl w:ilvl="0" w:tplc="0000797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3E12"/>
    <w:multiLevelType w:val="hybridMultilevel"/>
    <w:tmpl w:val="00001A49"/>
    <w:lvl w:ilvl="0" w:tplc="00005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3EF6"/>
    <w:multiLevelType w:val="hybridMultilevel"/>
    <w:tmpl w:val="00000822"/>
    <w:lvl w:ilvl="0" w:tplc="0000599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401D"/>
    <w:multiLevelType w:val="hybridMultilevel"/>
    <w:tmpl w:val="000071F0"/>
    <w:lvl w:ilvl="0" w:tplc="000003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409D"/>
    <w:multiLevelType w:val="hybridMultilevel"/>
    <w:tmpl w:val="000012E1"/>
    <w:lvl w:ilvl="0" w:tplc="0000798B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121F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422D"/>
    <w:multiLevelType w:val="hybridMultilevel"/>
    <w:tmpl w:val="000054DC"/>
    <w:lvl w:ilvl="0" w:tplc="000036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4230"/>
    <w:multiLevelType w:val="hybridMultilevel"/>
    <w:tmpl w:val="00007EB7"/>
    <w:lvl w:ilvl="0" w:tplc="000060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4402"/>
    <w:multiLevelType w:val="hybridMultilevel"/>
    <w:tmpl w:val="000018D7"/>
    <w:lvl w:ilvl="0" w:tplc="00006B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4657"/>
    <w:multiLevelType w:val="hybridMultilevel"/>
    <w:tmpl w:val="00002C49"/>
    <w:lvl w:ilvl="0" w:tplc="00003C6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2FFF">
      <w:start w:val="3"/>
      <w:numFmt w:val="decimal"/>
      <w:lvlText w:val="1.1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491C"/>
    <w:multiLevelType w:val="hybridMultilevel"/>
    <w:tmpl w:val="00004D06"/>
    <w:lvl w:ilvl="0" w:tplc="00004DB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4944"/>
    <w:multiLevelType w:val="hybridMultilevel"/>
    <w:tmpl w:val="00002E40"/>
    <w:lvl w:ilvl="0" w:tplc="000013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4AE1"/>
    <w:multiLevelType w:val="hybridMultilevel"/>
    <w:tmpl w:val="00003D6C"/>
    <w:lvl w:ilvl="0" w:tplc="00002CD6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4E45"/>
    <w:multiLevelType w:val="hybridMultilevel"/>
    <w:tmpl w:val="0000323B"/>
    <w:lvl w:ilvl="0" w:tplc="0000221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5772"/>
    <w:multiLevelType w:val="hybridMultilevel"/>
    <w:tmpl w:val="0000139D"/>
    <w:lvl w:ilvl="0" w:tplc="00007049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5878"/>
    <w:multiLevelType w:val="hybridMultilevel"/>
    <w:tmpl w:val="00006B36"/>
    <w:lvl w:ilvl="0" w:tplc="00005CF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5E9D"/>
    <w:multiLevelType w:val="hybridMultilevel"/>
    <w:tmpl w:val="0000489C"/>
    <w:lvl w:ilvl="0" w:tplc="00001916">
      <w:start w:val="1"/>
      <w:numFmt w:val="decimal"/>
      <w:lvlText w:val="1.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5F49"/>
    <w:multiLevelType w:val="hybridMultilevel"/>
    <w:tmpl w:val="00000DDC"/>
    <w:lvl w:ilvl="0" w:tplc="00004CA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60BF"/>
    <w:multiLevelType w:val="hybridMultilevel"/>
    <w:tmpl w:val="00005C67"/>
    <w:lvl w:ilvl="0" w:tplc="00003CD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0FBF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6172"/>
    <w:multiLevelType w:val="hybridMultilevel"/>
    <w:tmpl w:val="00006B72"/>
    <w:lvl w:ilvl="0" w:tplc="000032E6">
      <w:start w:val="1"/>
      <w:numFmt w:val="decimal"/>
      <w:lvlText w:val="1.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6443"/>
    <w:multiLevelType w:val="hybridMultilevel"/>
    <w:tmpl w:val="000066BB"/>
    <w:lvl w:ilvl="0" w:tplc="0000428B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692C"/>
    <w:multiLevelType w:val="hybridMultilevel"/>
    <w:tmpl w:val="00004A80"/>
    <w:lvl w:ilvl="0" w:tplc="000018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6952"/>
    <w:multiLevelType w:val="hybridMultilevel"/>
    <w:tmpl w:val="00005F90"/>
    <w:lvl w:ilvl="0" w:tplc="00001649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6BFC"/>
    <w:multiLevelType w:val="hybridMultilevel"/>
    <w:tmpl w:val="00007F96"/>
    <w:lvl w:ilvl="0" w:tplc="00007FF5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6C69"/>
    <w:multiLevelType w:val="hybridMultilevel"/>
    <w:tmpl w:val="0000288F"/>
    <w:lvl w:ilvl="0" w:tplc="00003A6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6DF1"/>
    <w:multiLevelType w:val="hybridMultilevel"/>
    <w:tmpl w:val="00005AF1"/>
    <w:lvl w:ilvl="0" w:tplc="000041BB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6E5D"/>
    <w:multiLevelType w:val="hybridMultilevel"/>
    <w:tmpl w:val="00001AD4"/>
    <w:lvl w:ilvl="0" w:tplc="000063CB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7A5A"/>
    <w:multiLevelType w:val="hybridMultilevel"/>
    <w:tmpl w:val="0000767D"/>
    <w:lvl w:ilvl="0" w:tplc="000045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7F4F"/>
    <w:multiLevelType w:val="hybridMultilevel"/>
    <w:tmpl w:val="0000494A"/>
    <w:lvl w:ilvl="0" w:tplc="0000067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28901F8"/>
    <w:multiLevelType w:val="hybridMultilevel"/>
    <w:tmpl w:val="542A3DEA"/>
    <w:lvl w:ilvl="0" w:tplc="A8B6C626">
      <w:start w:val="1"/>
      <w:numFmt w:val="decimal"/>
      <w:lvlText w:val="%1."/>
      <w:lvlJc w:val="left"/>
      <w:pPr>
        <w:tabs>
          <w:tab w:val="num" w:pos="993"/>
        </w:tabs>
        <w:ind w:left="993" w:hanging="284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168EC612">
      <w:numFmt w:val="none"/>
      <w:lvlText w:val=""/>
      <w:lvlJc w:val="left"/>
      <w:pPr>
        <w:tabs>
          <w:tab w:val="num" w:pos="360"/>
        </w:tabs>
      </w:pPr>
    </w:lvl>
    <w:lvl w:ilvl="2" w:tplc="4D00688C">
      <w:numFmt w:val="none"/>
      <w:lvlText w:val=""/>
      <w:lvlJc w:val="left"/>
      <w:pPr>
        <w:tabs>
          <w:tab w:val="num" w:pos="360"/>
        </w:tabs>
      </w:pPr>
    </w:lvl>
    <w:lvl w:ilvl="3" w:tplc="4E9C4842">
      <w:numFmt w:val="none"/>
      <w:lvlText w:val=""/>
      <w:lvlJc w:val="left"/>
      <w:pPr>
        <w:tabs>
          <w:tab w:val="num" w:pos="360"/>
        </w:tabs>
      </w:pPr>
    </w:lvl>
    <w:lvl w:ilvl="4" w:tplc="82C2E2AC">
      <w:numFmt w:val="none"/>
      <w:lvlText w:val=""/>
      <w:lvlJc w:val="left"/>
      <w:pPr>
        <w:tabs>
          <w:tab w:val="num" w:pos="360"/>
        </w:tabs>
      </w:pPr>
    </w:lvl>
    <w:lvl w:ilvl="5" w:tplc="67F82E22">
      <w:numFmt w:val="none"/>
      <w:lvlText w:val=""/>
      <w:lvlJc w:val="left"/>
      <w:pPr>
        <w:tabs>
          <w:tab w:val="num" w:pos="360"/>
        </w:tabs>
      </w:pPr>
    </w:lvl>
    <w:lvl w:ilvl="6" w:tplc="301ABB96">
      <w:numFmt w:val="none"/>
      <w:lvlText w:val=""/>
      <w:lvlJc w:val="left"/>
      <w:pPr>
        <w:tabs>
          <w:tab w:val="num" w:pos="360"/>
        </w:tabs>
      </w:pPr>
    </w:lvl>
    <w:lvl w:ilvl="7" w:tplc="EDF0B5EC">
      <w:numFmt w:val="none"/>
      <w:lvlText w:val=""/>
      <w:lvlJc w:val="left"/>
      <w:pPr>
        <w:tabs>
          <w:tab w:val="num" w:pos="360"/>
        </w:tabs>
      </w:pPr>
    </w:lvl>
    <w:lvl w:ilvl="8" w:tplc="B08C84EA">
      <w:numFmt w:val="none"/>
      <w:lvlText w:val=""/>
      <w:lvlJc w:val="left"/>
      <w:pPr>
        <w:tabs>
          <w:tab w:val="num" w:pos="360"/>
        </w:tabs>
      </w:pPr>
    </w:lvl>
  </w:abstractNum>
  <w:abstractNum w:abstractNumId="56">
    <w:nsid w:val="06017A58"/>
    <w:multiLevelType w:val="hybridMultilevel"/>
    <w:tmpl w:val="95B26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07BC63F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14A402D1"/>
    <w:multiLevelType w:val="hybridMultilevel"/>
    <w:tmpl w:val="840AFFC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155B7F81"/>
    <w:multiLevelType w:val="multilevel"/>
    <w:tmpl w:val="7D86EB18"/>
    <w:lvl w:ilvl="0">
      <w:start w:val="1"/>
      <w:numFmt w:val="decimal"/>
      <w:lvlText w:val="%1."/>
      <w:lvlJc w:val="left"/>
      <w:pPr>
        <w:tabs>
          <w:tab w:val="num" w:pos="-967"/>
        </w:tabs>
        <w:ind w:left="2151" w:hanging="2835"/>
      </w:pPr>
      <w:rPr>
        <w:rFonts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Restart w:val="0"/>
      <w:pStyle w:val="a"/>
      <w:suff w:val="space"/>
      <w:lvlText w:val="%1.%2."/>
      <w:lvlJc w:val="left"/>
      <w:pPr>
        <w:ind w:left="1078" w:hanging="511"/>
      </w:pPr>
      <w:rPr>
        <w:rFonts w:ascii="Times New Roman" w:hAnsi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979"/>
        </w:tabs>
        <w:ind w:left="17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99"/>
        </w:tabs>
        <w:ind w:left="22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59"/>
        </w:tabs>
        <w:ind w:left="27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79"/>
        </w:tabs>
        <w:ind w:left="32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99"/>
        </w:tabs>
        <w:ind w:left="37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9"/>
        </w:tabs>
        <w:ind w:left="42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9"/>
        </w:tabs>
        <w:ind w:left="4859" w:hanging="1440"/>
      </w:pPr>
      <w:rPr>
        <w:rFonts w:hint="default"/>
      </w:rPr>
    </w:lvl>
  </w:abstractNum>
  <w:abstractNum w:abstractNumId="60">
    <w:nsid w:val="1E03145B"/>
    <w:multiLevelType w:val="hybridMultilevel"/>
    <w:tmpl w:val="8174B0C2"/>
    <w:lvl w:ilvl="0" w:tplc="AC52359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2B4C4E5B"/>
    <w:multiLevelType w:val="hybridMultilevel"/>
    <w:tmpl w:val="6E24B7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>
    <w:nsid w:val="2B55191A"/>
    <w:multiLevelType w:val="multilevel"/>
    <w:tmpl w:val="3D7C4B2A"/>
    <w:lvl w:ilvl="0">
      <w:start w:val="1"/>
      <w:numFmt w:val="decimal"/>
      <w:pStyle w:val="a0"/>
      <w:suff w:val="space"/>
      <w:lvlText w:val="%1."/>
      <w:lvlJc w:val="left"/>
      <w:pPr>
        <w:ind w:left="794" w:hanging="11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6"/>
        </w:tabs>
        <w:ind w:left="2583" w:hanging="82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43"/>
        </w:tabs>
        <w:ind w:left="31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3"/>
        </w:tabs>
        <w:ind w:left="36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23"/>
        </w:tabs>
        <w:ind w:left="41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43"/>
        </w:tabs>
        <w:ind w:left="46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63"/>
        </w:tabs>
        <w:ind w:left="51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23"/>
        </w:tabs>
        <w:ind w:left="56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43"/>
        </w:tabs>
        <w:ind w:left="6223" w:hanging="1440"/>
      </w:pPr>
      <w:rPr>
        <w:rFonts w:hint="default"/>
      </w:rPr>
    </w:lvl>
  </w:abstractNum>
  <w:abstractNum w:abstractNumId="63">
    <w:nsid w:val="2C627354"/>
    <w:multiLevelType w:val="hybridMultilevel"/>
    <w:tmpl w:val="716E29F2"/>
    <w:lvl w:ilvl="0" w:tplc="0419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4">
    <w:nsid w:val="2DE732F1"/>
    <w:multiLevelType w:val="singleLevel"/>
    <w:tmpl w:val="04190001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</w:abstractNum>
  <w:abstractNum w:abstractNumId="65">
    <w:nsid w:val="2FC969EA"/>
    <w:multiLevelType w:val="hybridMultilevel"/>
    <w:tmpl w:val="F4122084"/>
    <w:lvl w:ilvl="0" w:tplc="04190011">
      <w:start w:val="1"/>
      <w:numFmt w:val="decimal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B58726A">
      <w:numFmt w:val="none"/>
      <w:lvlText w:val=""/>
      <w:lvlJc w:val="left"/>
      <w:pPr>
        <w:tabs>
          <w:tab w:val="num" w:pos="360"/>
        </w:tabs>
      </w:pPr>
    </w:lvl>
    <w:lvl w:ilvl="2" w:tplc="E3048EFA">
      <w:numFmt w:val="none"/>
      <w:lvlText w:val=""/>
      <w:lvlJc w:val="left"/>
      <w:pPr>
        <w:tabs>
          <w:tab w:val="num" w:pos="360"/>
        </w:tabs>
      </w:pPr>
    </w:lvl>
    <w:lvl w:ilvl="3" w:tplc="A8AC7F24">
      <w:numFmt w:val="none"/>
      <w:lvlText w:val=""/>
      <w:lvlJc w:val="left"/>
      <w:pPr>
        <w:tabs>
          <w:tab w:val="num" w:pos="360"/>
        </w:tabs>
      </w:pPr>
    </w:lvl>
    <w:lvl w:ilvl="4" w:tplc="1D882C58">
      <w:numFmt w:val="none"/>
      <w:lvlText w:val=""/>
      <w:lvlJc w:val="left"/>
      <w:pPr>
        <w:tabs>
          <w:tab w:val="num" w:pos="360"/>
        </w:tabs>
      </w:pPr>
    </w:lvl>
    <w:lvl w:ilvl="5" w:tplc="B470AFA8">
      <w:numFmt w:val="none"/>
      <w:lvlText w:val=""/>
      <w:lvlJc w:val="left"/>
      <w:pPr>
        <w:tabs>
          <w:tab w:val="num" w:pos="360"/>
        </w:tabs>
      </w:pPr>
    </w:lvl>
    <w:lvl w:ilvl="6" w:tplc="402AFB3C">
      <w:numFmt w:val="none"/>
      <w:lvlText w:val=""/>
      <w:lvlJc w:val="left"/>
      <w:pPr>
        <w:tabs>
          <w:tab w:val="num" w:pos="360"/>
        </w:tabs>
      </w:pPr>
    </w:lvl>
    <w:lvl w:ilvl="7" w:tplc="EB64DDAE">
      <w:numFmt w:val="none"/>
      <w:lvlText w:val=""/>
      <w:lvlJc w:val="left"/>
      <w:pPr>
        <w:tabs>
          <w:tab w:val="num" w:pos="360"/>
        </w:tabs>
      </w:pPr>
    </w:lvl>
    <w:lvl w:ilvl="8" w:tplc="1B24BC52">
      <w:numFmt w:val="none"/>
      <w:lvlText w:val=""/>
      <w:lvlJc w:val="left"/>
      <w:pPr>
        <w:tabs>
          <w:tab w:val="num" w:pos="360"/>
        </w:tabs>
      </w:pPr>
    </w:lvl>
  </w:abstractNum>
  <w:abstractNum w:abstractNumId="66">
    <w:nsid w:val="30086AB5"/>
    <w:multiLevelType w:val="hybridMultilevel"/>
    <w:tmpl w:val="D7D492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3FD224BA"/>
    <w:multiLevelType w:val="hybridMultilevel"/>
    <w:tmpl w:val="6E066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>
    <w:nsid w:val="40BB747C"/>
    <w:multiLevelType w:val="hybridMultilevel"/>
    <w:tmpl w:val="0C5EC07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1">
      <w:start w:val="1"/>
      <w:numFmt w:val="decimal"/>
      <w:lvlText w:val="%2)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9">
    <w:nsid w:val="439209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0">
    <w:nsid w:val="45A217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>
    <w:nsid w:val="4CDA11B6"/>
    <w:multiLevelType w:val="hybridMultilevel"/>
    <w:tmpl w:val="6076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>
    <w:nsid w:val="51D101EB"/>
    <w:multiLevelType w:val="hybridMultilevel"/>
    <w:tmpl w:val="72A0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21F27A8"/>
    <w:multiLevelType w:val="hybridMultilevel"/>
    <w:tmpl w:val="3A80CF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2F3FC1"/>
    <w:multiLevelType w:val="hybridMultilevel"/>
    <w:tmpl w:val="10747BE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>
    <w:nsid w:val="595A2A81"/>
    <w:multiLevelType w:val="hybridMultilevel"/>
    <w:tmpl w:val="9EE8C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>
    <w:nsid w:val="5C950B6F"/>
    <w:multiLevelType w:val="hybridMultilevel"/>
    <w:tmpl w:val="96829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>
    <w:nsid w:val="5EA36C1E"/>
    <w:multiLevelType w:val="hybridMultilevel"/>
    <w:tmpl w:val="13D2BAFE"/>
    <w:lvl w:ilvl="0" w:tplc="04190011">
      <w:start w:val="1"/>
      <w:numFmt w:val="decimal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78">
    <w:nsid w:val="62837C6C"/>
    <w:multiLevelType w:val="hybridMultilevel"/>
    <w:tmpl w:val="04046F3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>
    <w:nsid w:val="68E7298E"/>
    <w:multiLevelType w:val="hybridMultilevel"/>
    <w:tmpl w:val="EAEE6F4E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>
    <w:nsid w:val="6CDE490F"/>
    <w:multiLevelType w:val="hybridMultilevel"/>
    <w:tmpl w:val="48B6FC2C"/>
    <w:lvl w:ilvl="0" w:tplc="E788E648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1">
    <w:nsid w:val="6FC77B06"/>
    <w:multiLevelType w:val="hybridMultilevel"/>
    <w:tmpl w:val="D666B4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>
    <w:nsid w:val="730C5F89"/>
    <w:multiLevelType w:val="hybridMultilevel"/>
    <w:tmpl w:val="7C36AF3A"/>
    <w:lvl w:ilvl="0" w:tplc="C3F4F898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3DC1CC0"/>
    <w:multiLevelType w:val="hybridMultilevel"/>
    <w:tmpl w:val="40043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>
    <w:nsid w:val="780F3B5F"/>
    <w:multiLevelType w:val="singleLevel"/>
    <w:tmpl w:val="04190011"/>
    <w:lvl w:ilvl="0">
      <w:start w:val="1"/>
      <w:numFmt w:val="decimal"/>
      <w:lvlText w:val="%1)"/>
      <w:lvlJc w:val="left"/>
      <w:pPr>
        <w:ind w:left="2869" w:hanging="360"/>
      </w:pPr>
    </w:lvl>
  </w:abstractNum>
  <w:num w:numId="1">
    <w:abstractNumId w:val="59"/>
  </w:num>
  <w:num w:numId="2">
    <w:abstractNumId w:val="60"/>
  </w:num>
  <w:num w:numId="3">
    <w:abstractNumId w:val="55"/>
  </w:num>
  <w:num w:numId="4">
    <w:abstractNumId w:val="62"/>
  </w:num>
  <w:num w:numId="5">
    <w:abstractNumId w:val="65"/>
  </w:num>
  <w:num w:numId="6">
    <w:abstractNumId w:val="48"/>
  </w:num>
  <w:num w:numId="7">
    <w:abstractNumId w:val="51"/>
  </w:num>
  <w:num w:numId="8">
    <w:abstractNumId w:val="19"/>
  </w:num>
  <w:num w:numId="9">
    <w:abstractNumId w:val="8"/>
  </w:num>
  <w:num w:numId="10">
    <w:abstractNumId w:val="36"/>
  </w:num>
  <w:num w:numId="11">
    <w:abstractNumId w:val="13"/>
  </w:num>
  <w:num w:numId="12">
    <w:abstractNumId w:val="21"/>
  </w:num>
  <w:num w:numId="13">
    <w:abstractNumId w:val="46"/>
  </w:num>
  <w:num w:numId="14">
    <w:abstractNumId w:val="18"/>
  </w:num>
  <w:num w:numId="15">
    <w:abstractNumId w:val="53"/>
  </w:num>
  <w:num w:numId="16">
    <w:abstractNumId w:val="11"/>
  </w:num>
  <w:num w:numId="17">
    <w:abstractNumId w:val="52"/>
  </w:num>
  <w:num w:numId="18">
    <w:abstractNumId w:val="49"/>
  </w:num>
  <w:num w:numId="19">
    <w:abstractNumId w:val="39"/>
  </w:num>
  <w:num w:numId="20">
    <w:abstractNumId w:val="17"/>
  </w:num>
  <w:num w:numId="21">
    <w:abstractNumId w:val="23"/>
  </w:num>
  <w:num w:numId="22">
    <w:abstractNumId w:val="9"/>
  </w:num>
  <w:num w:numId="23">
    <w:abstractNumId w:val="16"/>
  </w:num>
  <w:num w:numId="24">
    <w:abstractNumId w:val="41"/>
  </w:num>
  <w:num w:numId="25">
    <w:abstractNumId w:val="28"/>
  </w:num>
  <w:num w:numId="26">
    <w:abstractNumId w:val="27"/>
  </w:num>
  <w:num w:numId="27">
    <w:abstractNumId w:val="43"/>
  </w:num>
  <w:num w:numId="28">
    <w:abstractNumId w:val="24"/>
  </w:num>
  <w:num w:numId="29">
    <w:abstractNumId w:val="37"/>
  </w:num>
  <w:num w:numId="30">
    <w:abstractNumId w:val="14"/>
  </w:num>
  <w:num w:numId="31">
    <w:abstractNumId w:val="33"/>
  </w:num>
  <w:num w:numId="32">
    <w:abstractNumId w:val="20"/>
  </w:num>
  <w:num w:numId="33">
    <w:abstractNumId w:val="29"/>
  </w:num>
  <w:num w:numId="34">
    <w:abstractNumId w:val="31"/>
  </w:num>
  <w:num w:numId="35">
    <w:abstractNumId w:val="26"/>
  </w:num>
  <w:num w:numId="36">
    <w:abstractNumId w:val="40"/>
  </w:num>
  <w:num w:numId="37">
    <w:abstractNumId w:val="47"/>
  </w:num>
  <w:num w:numId="38">
    <w:abstractNumId w:val="12"/>
  </w:num>
  <w:num w:numId="39">
    <w:abstractNumId w:val="25"/>
  </w:num>
  <w:num w:numId="40">
    <w:abstractNumId w:val="44"/>
  </w:num>
  <w:num w:numId="41">
    <w:abstractNumId w:val="22"/>
  </w:num>
  <w:num w:numId="42">
    <w:abstractNumId w:val="32"/>
  </w:num>
  <w:num w:numId="43">
    <w:abstractNumId w:val="10"/>
  </w:num>
  <w:num w:numId="44">
    <w:abstractNumId w:val="35"/>
  </w:num>
  <w:num w:numId="45">
    <w:abstractNumId w:val="50"/>
  </w:num>
  <w:num w:numId="46">
    <w:abstractNumId w:val="15"/>
  </w:num>
  <w:num w:numId="47">
    <w:abstractNumId w:val="42"/>
  </w:num>
  <w:num w:numId="48">
    <w:abstractNumId w:val="45"/>
  </w:num>
  <w:num w:numId="49">
    <w:abstractNumId w:val="30"/>
  </w:num>
  <w:num w:numId="50">
    <w:abstractNumId w:val="54"/>
  </w:num>
  <w:num w:numId="51">
    <w:abstractNumId w:val="34"/>
  </w:num>
  <w:num w:numId="5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6">
    <w:abstractNumId w:val="2"/>
    <w:lvlOverride w:ilvl="0">
      <w:startOverride w:val="4"/>
      <w:lvl w:ilvl="0">
        <w:start w:val="4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57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8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1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2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3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4">
    <w:abstractNumId w:val="6"/>
    <w:lvlOverride w:ilvl="0">
      <w:startOverride w:val="11"/>
      <w:lvl w:ilvl="0">
        <w:start w:val="1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5">
    <w:abstractNumId w:val="7"/>
    <w:lvlOverride w:ilvl="0">
      <w:startOverride w:val="14"/>
      <w:lvl w:ilvl="0">
        <w:start w:val="14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6">
    <w:abstractNumId w:val="69"/>
  </w:num>
  <w:num w:numId="67">
    <w:abstractNumId w:val="84"/>
  </w:num>
  <w:num w:numId="68">
    <w:abstractNumId w:val="57"/>
  </w:num>
  <w:num w:numId="69">
    <w:abstractNumId w:val="70"/>
  </w:num>
  <w:num w:numId="70">
    <w:abstractNumId w:val="64"/>
  </w:num>
  <w:num w:numId="71">
    <w:abstractNumId w:val="38"/>
  </w:num>
  <w:num w:numId="72">
    <w:abstractNumId w:val="82"/>
  </w:num>
  <w:num w:numId="73">
    <w:abstractNumId w:val="78"/>
  </w:num>
  <w:num w:numId="74">
    <w:abstractNumId w:val="58"/>
  </w:num>
  <w:num w:numId="75">
    <w:abstractNumId w:val="74"/>
  </w:num>
  <w:num w:numId="76">
    <w:abstractNumId w:val="56"/>
  </w:num>
  <w:num w:numId="77">
    <w:abstractNumId w:val="61"/>
  </w:num>
  <w:num w:numId="78">
    <w:abstractNumId w:val="80"/>
  </w:num>
  <w:num w:numId="79">
    <w:abstractNumId w:val="63"/>
  </w:num>
  <w:num w:numId="80">
    <w:abstractNumId w:val="73"/>
  </w:num>
  <w:num w:numId="81">
    <w:abstractNumId w:val="67"/>
  </w:num>
  <w:num w:numId="82">
    <w:abstractNumId w:val="77"/>
  </w:num>
  <w:num w:numId="83">
    <w:abstractNumId w:val="79"/>
  </w:num>
  <w:num w:numId="84">
    <w:abstractNumId w:val="71"/>
  </w:num>
  <w:num w:numId="85">
    <w:abstractNumId w:val="72"/>
  </w:num>
  <w:num w:numId="86">
    <w:abstractNumId w:val="66"/>
  </w:num>
  <w:num w:numId="87">
    <w:abstractNumId w:val="68"/>
  </w:num>
  <w:num w:numId="88">
    <w:abstractNumId w:val="75"/>
  </w:num>
  <w:num w:numId="89">
    <w:abstractNumId w:val="81"/>
  </w:num>
  <w:num w:numId="90">
    <w:abstractNumId w:val="83"/>
  </w:num>
  <w:num w:numId="91">
    <w:abstractNumId w:val="76"/>
  </w:num>
  <w:numIdMacAtCleanup w:val="9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2BA8"/>
    <w:rsid w:val="0000039B"/>
    <w:rsid w:val="000063CD"/>
    <w:rsid w:val="0001286B"/>
    <w:rsid w:val="000178E8"/>
    <w:rsid w:val="0002032C"/>
    <w:rsid w:val="00022927"/>
    <w:rsid w:val="00027B95"/>
    <w:rsid w:val="00041A0C"/>
    <w:rsid w:val="000438A8"/>
    <w:rsid w:val="0004748F"/>
    <w:rsid w:val="00055BFB"/>
    <w:rsid w:val="000641B9"/>
    <w:rsid w:val="00064DBF"/>
    <w:rsid w:val="000725FE"/>
    <w:rsid w:val="000752DB"/>
    <w:rsid w:val="000773DC"/>
    <w:rsid w:val="00087C98"/>
    <w:rsid w:val="00092755"/>
    <w:rsid w:val="00093EB0"/>
    <w:rsid w:val="000954AB"/>
    <w:rsid w:val="000A2253"/>
    <w:rsid w:val="000A5276"/>
    <w:rsid w:val="000A64B2"/>
    <w:rsid w:val="000B1D59"/>
    <w:rsid w:val="000B448C"/>
    <w:rsid w:val="000B5422"/>
    <w:rsid w:val="000C1EFD"/>
    <w:rsid w:val="000C6228"/>
    <w:rsid w:val="000C719D"/>
    <w:rsid w:val="000D07A5"/>
    <w:rsid w:val="000D536A"/>
    <w:rsid w:val="000E380F"/>
    <w:rsid w:val="000E52C0"/>
    <w:rsid w:val="000E6642"/>
    <w:rsid w:val="000F4AC7"/>
    <w:rsid w:val="000F6E0D"/>
    <w:rsid w:val="00105EE6"/>
    <w:rsid w:val="00112B01"/>
    <w:rsid w:val="001256FA"/>
    <w:rsid w:val="001372BF"/>
    <w:rsid w:val="001420C1"/>
    <w:rsid w:val="00143058"/>
    <w:rsid w:val="00144BF2"/>
    <w:rsid w:val="00162BA8"/>
    <w:rsid w:val="00164B95"/>
    <w:rsid w:val="0016586B"/>
    <w:rsid w:val="001658F9"/>
    <w:rsid w:val="00167A42"/>
    <w:rsid w:val="0017069C"/>
    <w:rsid w:val="001760EE"/>
    <w:rsid w:val="00181E9F"/>
    <w:rsid w:val="00182F77"/>
    <w:rsid w:val="00184327"/>
    <w:rsid w:val="00185F0E"/>
    <w:rsid w:val="001A6166"/>
    <w:rsid w:val="001A780A"/>
    <w:rsid w:val="001A7ACE"/>
    <w:rsid w:val="001B0D04"/>
    <w:rsid w:val="001B44FF"/>
    <w:rsid w:val="001C2BA7"/>
    <w:rsid w:val="001D0EE1"/>
    <w:rsid w:val="001D5AE1"/>
    <w:rsid w:val="001D78BD"/>
    <w:rsid w:val="001E3C54"/>
    <w:rsid w:val="001F4EC0"/>
    <w:rsid w:val="0020376E"/>
    <w:rsid w:val="00205449"/>
    <w:rsid w:val="00206898"/>
    <w:rsid w:val="00216A23"/>
    <w:rsid w:val="0021700F"/>
    <w:rsid w:val="002239CA"/>
    <w:rsid w:val="00230B30"/>
    <w:rsid w:val="00230FDD"/>
    <w:rsid w:val="00243904"/>
    <w:rsid w:val="00245E4A"/>
    <w:rsid w:val="00254017"/>
    <w:rsid w:val="0025712E"/>
    <w:rsid w:val="00263060"/>
    <w:rsid w:val="00265006"/>
    <w:rsid w:val="002653C1"/>
    <w:rsid w:val="00267E13"/>
    <w:rsid w:val="00271DD3"/>
    <w:rsid w:val="00274C96"/>
    <w:rsid w:val="00295197"/>
    <w:rsid w:val="002965A8"/>
    <w:rsid w:val="002A6032"/>
    <w:rsid w:val="002B4670"/>
    <w:rsid w:val="002C30EB"/>
    <w:rsid w:val="002C408A"/>
    <w:rsid w:val="002C561B"/>
    <w:rsid w:val="002C6D31"/>
    <w:rsid w:val="002D3927"/>
    <w:rsid w:val="002D5B44"/>
    <w:rsid w:val="002E2208"/>
    <w:rsid w:val="002E2655"/>
    <w:rsid w:val="002E34AA"/>
    <w:rsid w:val="002E45A8"/>
    <w:rsid w:val="002E4E5C"/>
    <w:rsid w:val="002F05E0"/>
    <w:rsid w:val="00300B56"/>
    <w:rsid w:val="00304953"/>
    <w:rsid w:val="00305D74"/>
    <w:rsid w:val="00305DE4"/>
    <w:rsid w:val="003060C8"/>
    <w:rsid w:val="00306BB8"/>
    <w:rsid w:val="0031017D"/>
    <w:rsid w:val="00313A86"/>
    <w:rsid w:val="00314F0A"/>
    <w:rsid w:val="00316393"/>
    <w:rsid w:val="00317F81"/>
    <w:rsid w:val="00334B7F"/>
    <w:rsid w:val="00336451"/>
    <w:rsid w:val="003421AE"/>
    <w:rsid w:val="003442D8"/>
    <w:rsid w:val="0034733E"/>
    <w:rsid w:val="00352D28"/>
    <w:rsid w:val="0036796E"/>
    <w:rsid w:val="003735F3"/>
    <w:rsid w:val="00376E33"/>
    <w:rsid w:val="00384189"/>
    <w:rsid w:val="00385D69"/>
    <w:rsid w:val="00393AB5"/>
    <w:rsid w:val="0039573E"/>
    <w:rsid w:val="003A01F2"/>
    <w:rsid w:val="003A324C"/>
    <w:rsid w:val="003A4AA0"/>
    <w:rsid w:val="003A6F12"/>
    <w:rsid w:val="003B0BFC"/>
    <w:rsid w:val="003B6DFA"/>
    <w:rsid w:val="003D659B"/>
    <w:rsid w:val="003E0428"/>
    <w:rsid w:val="003E1697"/>
    <w:rsid w:val="003E4C7B"/>
    <w:rsid w:val="003E71BA"/>
    <w:rsid w:val="003F2623"/>
    <w:rsid w:val="003F4026"/>
    <w:rsid w:val="003F46D5"/>
    <w:rsid w:val="003F7814"/>
    <w:rsid w:val="004049AC"/>
    <w:rsid w:val="004065A1"/>
    <w:rsid w:val="004071FF"/>
    <w:rsid w:val="004129DE"/>
    <w:rsid w:val="00417433"/>
    <w:rsid w:val="00422614"/>
    <w:rsid w:val="00425298"/>
    <w:rsid w:val="00431AED"/>
    <w:rsid w:val="00436D03"/>
    <w:rsid w:val="0044388B"/>
    <w:rsid w:val="00450B31"/>
    <w:rsid w:val="00454360"/>
    <w:rsid w:val="00457849"/>
    <w:rsid w:val="00460162"/>
    <w:rsid w:val="004651A5"/>
    <w:rsid w:val="00467B65"/>
    <w:rsid w:val="00474B00"/>
    <w:rsid w:val="00475227"/>
    <w:rsid w:val="00477165"/>
    <w:rsid w:val="004815BD"/>
    <w:rsid w:val="0048525B"/>
    <w:rsid w:val="004927D0"/>
    <w:rsid w:val="00494481"/>
    <w:rsid w:val="00494554"/>
    <w:rsid w:val="0049752F"/>
    <w:rsid w:val="00497AAB"/>
    <w:rsid w:val="004A5542"/>
    <w:rsid w:val="004A6076"/>
    <w:rsid w:val="004B21EA"/>
    <w:rsid w:val="004B223B"/>
    <w:rsid w:val="004B3A8C"/>
    <w:rsid w:val="004B6E69"/>
    <w:rsid w:val="004C3BA1"/>
    <w:rsid w:val="004C50EC"/>
    <w:rsid w:val="004C7AA8"/>
    <w:rsid w:val="004D327E"/>
    <w:rsid w:val="004D6C23"/>
    <w:rsid w:val="004D7A8F"/>
    <w:rsid w:val="004E725C"/>
    <w:rsid w:val="004E77BD"/>
    <w:rsid w:val="004E7CE7"/>
    <w:rsid w:val="004F15E5"/>
    <w:rsid w:val="004F6E97"/>
    <w:rsid w:val="00502C96"/>
    <w:rsid w:val="00506762"/>
    <w:rsid w:val="00510C68"/>
    <w:rsid w:val="0051658B"/>
    <w:rsid w:val="00522D95"/>
    <w:rsid w:val="00532DDD"/>
    <w:rsid w:val="00533C11"/>
    <w:rsid w:val="0055319E"/>
    <w:rsid w:val="00556803"/>
    <w:rsid w:val="0056144D"/>
    <w:rsid w:val="00562D5E"/>
    <w:rsid w:val="00567D68"/>
    <w:rsid w:val="0057177A"/>
    <w:rsid w:val="005730D1"/>
    <w:rsid w:val="005841D1"/>
    <w:rsid w:val="005860B1"/>
    <w:rsid w:val="00592192"/>
    <w:rsid w:val="005A40DF"/>
    <w:rsid w:val="005C235E"/>
    <w:rsid w:val="005C61D0"/>
    <w:rsid w:val="005C7428"/>
    <w:rsid w:val="005D5172"/>
    <w:rsid w:val="005E111F"/>
    <w:rsid w:val="005E5852"/>
    <w:rsid w:val="005F44CE"/>
    <w:rsid w:val="005F7331"/>
    <w:rsid w:val="0060080B"/>
    <w:rsid w:val="00606778"/>
    <w:rsid w:val="00610CD1"/>
    <w:rsid w:val="00614797"/>
    <w:rsid w:val="006158A5"/>
    <w:rsid w:val="00625C2C"/>
    <w:rsid w:val="0063321D"/>
    <w:rsid w:val="006351E7"/>
    <w:rsid w:val="006456D3"/>
    <w:rsid w:val="00645942"/>
    <w:rsid w:val="00650B46"/>
    <w:rsid w:val="006545D6"/>
    <w:rsid w:val="0065575A"/>
    <w:rsid w:val="006615D2"/>
    <w:rsid w:val="00671A20"/>
    <w:rsid w:val="0067733F"/>
    <w:rsid w:val="006775E7"/>
    <w:rsid w:val="00677A40"/>
    <w:rsid w:val="00691259"/>
    <w:rsid w:val="0069305D"/>
    <w:rsid w:val="006A5BC8"/>
    <w:rsid w:val="006C5430"/>
    <w:rsid w:val="006D0F0C"/>
    <w:rsid w:val="006D76A7"/>
    <w:rsid w:val="006E0AB4"/>
    <w:rsid w:val="006E207D"/>
    <w:rsid w:val="006E3B02"/>
    <w:rsid w:val="006E3C4D"/>
    <w:rsid w:val="006E63E2"/>
    <w:rsid w:val="006F49FD"/>
    <w:rsid w:val="006F74EE"/>
    <w:rsid w:val="00700EFA"/>
    <w:rsid w:val="00701D8F"/>
    <w:rsid w:val="007038B8"/>
    <w:rsid w:val="007046AE"/>
    <w:rsid w:val="0071485D"/>
    <w:rsid w:val="00725D11"/>
    <w:rsid w:val="00727298"/>
    <w:rsid w:val="007316AE"/>
    <w:rsid w:val="00733375"/>
    <w:rsid w:val="00735366"/>
    <w:rsid w:val="00737045"/>
    <w:rsid w:val="00737B8F"/>
    <w:rsid w:val="00737F3E"/>
    <w:rsid w:val="007468B9"/>
    <w:rsid w:val="00746F89"/>
    <w:rsid w:val="00747183"/>
    <w:rsid w:val="00747C48"/>
    <w:rsid w:val="007543E8"/>
    <w:rsid w:val="0075744C"/>
    <w:rsid w:val="0077295A"/>
    <w:rsid w:val="00776118"/>
    <w:rsid w:val="00777F74"/>
    <w:rsid w:val="007808FC"/>
    <w:rsid w:val="0078644D"/>
    <w:rsid w:val="007A6F97"/>
    <w:rsid w:val="007B6BCA"/>
    <w:rsid w:val="007C05E0"/>
    <w:rsid w:val="007C66F2"/>
    <w:rsid w:val="007C6E0E"/>
    <w:rsid w:val="007C747F"/>
    <w:rsid w:val="007D51C8"/>
    <w:rsid w:val="007E15D9"/>
    <w:rsid w:val="007E27A6"/>
    <w:rsid w:val="007E28A0"/>
    <w:rsid w:val="007E316E"/>
    <w:rsid w:val="007F54F2"/>
    <w:rsid w:val="007F7363"/>
    <w:rsid w:val="008051D8"/>
    <w:rsid w:val="00806A9C"/>
    <w:rsid w:val="0080747A"/>
    <w:rsid w:val="00821FB6"/>
    <w:rsid w:val="00822A5E"/>
    <w:rsid w:val="00830353"/>
    <w:rsid w:val="008315C6"/>
    <w:rsid w:val="00832B3E"/>
    <w:rsid w:val="00834341"/>
    <w:rsid w:val="008371BD"/>
    <w:rsid w:val="0084180C"/>
    <w:rsid w:val="00841E4B"/>
    <w:rsid w:val="008449D6"/>
    <w:rsid w:val="0085106C"/>
    <w:rsid w:val="00851262"/>
    <w:rsid w:val="008525D9"/>
    <w:rsid w:val="00852AC7"/>
    <w:rsid w:val="00853B8D"/>
    <w:rsid w:val="00854AF9"/>
    <w:rsid w:val="00862E32"/>
    <w:rsid w:val="0086368D"/>
    <w:rsid w:val="00870E5F"/>
    <w:rsid w:val="008720EB"/>
    <w:rsid w:val="00874B26"/>
    <w:rsid w:val="00882930"/>
    <w:rsid w:val="00882A1A"/>
    <w:rsid w:val="008944EC"/>
    <w:rsid w:val="00895EB2"/>
    <w:rsid w:val="008A15D7"/>
    <w:rsid w:val="008A4E40"/>
    <w:rsid w:val="008A6A0F"/>
    <w:rsid w:val="008A7364"/>
    <w:rsid w:val="008B1102"/>
    <w:rsid w:val="008B6A1C"/>
    <w:rsid w:val="008C2625"/>
    <w:rsid w:val="008C6466"/>
    <w:rsid w:val="008C64B9"/>
    <w:rsid w:val="008D091B"/>
    <w:rsid w:val="008E46E4"/>
    <w:rsid w:val="008F00E0"/>
    <w:rsid w:val="008F21EA"/>
    <w:rsid w:val="009124C9"/>
    <w:rsid w:val="00917491"/>
    <w:rsid w:val="009174FB"/>
    <w:rsid w:val="0092036A"/>
    <w:rsid w:val="00924829"/>
    <w:rsid w:val="0092766D"/>
    <w:rsid w:val="00930C36"/>
    <w:rsid w:val="00931150"/>
    <w:rsid w:val="00932457"/>
    <w:rsid w:val="009349F7"/>
    <w:rsid w:val="009351EA"/>
    <w:rsid w:val="00942535"/>
    <w:rsid w:val="0094675D"/>
    <w:rsid w:val="00946FA9"/>
    <w:rsid w:val="00953A9F"/>
    <w:rsid w:val="009629FD"/>
    <w:rsid w:val="00962CC6"/>
    <w:rsid w:val="00962F02"/>
    <w:rsid w:val="00964801"/>
    <w:rsid w:val="00965D30"/>
    <w:rsid w:val="00972D35"/>
    <w:rsid w:val="00973549"/>
    <w:rsid w:val="009772EB"/>
    <w:rsid w:val="00977F42"/>
    <w:rsid w:val="00980AF7"/>
    <w:rsid w:val="0098348E"/>
    <w:rsid w:val="00985862"/>
    <w:rsid w:val="00986368"/>
    <w:rsid w:val="009A7DED"/>
    <w:rsid w:val="009B2F49"/>
    <w:rsid w:val="009C212C"/>
    <w:rsid w:val="009C4D72"/>
    <w:rsid w:val="009C640C"/>
    <w:rsid w:val="009C7C8F"/>
    <w:rsid w:val="009D2A18"/>
    <w:rsid w:val="009D62C8"/>
    <w:rsid w:val="009D6981"/>
    <w:rsid w:val="009E11D6"/>
    <w:rsid w:val="009E4BAF"/>
    <w:rsid w:val="009E5A2B"/>
    <w:rsid w:val="009E6CC0"/>
    <w:rsid w:val="009E7B99"/>
    <w:rsid w:val="009F6CB5"/>
    <w:rsid w:val="00A00BE5"/>
    <w:rsid w:val="00A02B16"/>
    <w:rsid w:val="00A16011"/>
    <w:rsid w:val="00A167A2"/>
    <w:rsid w:val="00A21246"/>
    <w:rsid w:val="00A24E54"/>
    <w:rsid w:val="00A26F49"/>
    <w:rsid w:val="00A2743D"/>
    <w:rsid w:val="00A33307"/>
    <w:rsid w:val="00A342FA"/>
    <w:rsid w:val="00A35108"/>
    <w:rsid w:val="00A356DE"/>
    <w:rsid w:val="00A365BD"/>
    <w:rsid w:val="00A36990"/>
    <w:rsid w:val="00A37541"/>
    <w:rsid w:val="00A430C7"/>
    <w:rsid w:val="00A533D8"/>
    <w:rsid w:val="00A57484"/>
    <w:rsid w:val="00A61896"/>
    <w:rsid w:val="00A62EE8"/>
    <w:rsid w:val="00A708BF"/>
    <w:rsid w:val="00A84DD4"/>
    <w:rsid w:val="00A87951"/>
    <w:rsid w:val="00A915D2"/>
    <w:rsid w:val="00A97A9F"/>
    <w:rsid w:val="00AA225E"/>
    <w:rsid w:val="00AA3270"/>
    <w:rsid w:val="00AB0A64"/>
    <w:rsid w:val="00AB1738"/>
    <w:rsid w:val="00AB57F3"/>
    <w:rsid w:val="00AB6AB7"/>
    <w:rsid w:val="00AB7944"/>
    <w:rsid w:val="00AC0AD2"/>
    <w:rsid w:val="00AC34FD"/>
    <w:rsid w:val="00AC4099"/>
    <w:rsid w:val="00AC4550"/>
    <w:rsid w:val="00AC5496"/>
    <w:rsid w:val="00AC6BE1"/>
    <w:rsid w:val="00AC7B12"/>
    <w:rsid w:val="00AD0500"/>
    <w:rsid w:val="00AD0CCD"/>
    <w:rsid w:val="00AE2CAF"/>
    <w:rsid w:val="00AE3631"/>
    <w:rsid w:val="00AE58D9"/>
    <w:rsid w:val="00AF0F68"/>
    <w:rsid w:val="00AF7541"/>
    <w:rsid w:val="00B028A7"/>
    <w:rsid w:val="00B1490F"/>
    <w:rsid w:val="00B15BB0"/>
    <w:rsid w:val="00B174B1"/>
    <w:rsid w:val="00B2486A"/>
    <w:rsid w:val="00B24994"/>
    <w:rsid w:val="00B26CBB"/>
    <w:rsid w:val="00B33379"/>
    <w:rsid w:val="00B41A87"/>
    <w:rsid w:val="00B4449E"/>
    <w:rsid w:val="00B45A81"/>
    <w:rsid w:val="00B46BF4"/>
    <w:rsid w:val="00B54C9B"/>
    <w:rsid w:val="00B62097"/>
    <w:rsid w:val="00B630CB"/>
    <w:rsid w:val="00B65A51"/>
    <w:rsid w:val="00B6703E"/>
    <w:rsid w:val="00B70287"/>
    <w:rsid w:val="00B707BC"/>
    <w:rsid w:val="00B70EE8"/>
    <w:rsid w:val="00B73294"/>
    <w:rsid w:val="00B746FB"/>
    <w:rsid w:val="00B7585E"/>
    <w:rsid w:val="00B80DD8"/>
    <w:rsid w:val="00B80F93"/>
    <w:rsid w:val="00B83B83"/>
    <w:rsid w:val="00B85A9E"/>
    <w:rsid w:val="00B9263E"/>
    <w:rsid w:val="00B96D79"/>
    <w:rsid w:val="00BA7738"/>
    <w:rsid w:val="00BB0182"/>
    <w:rsid w:val="00BB1765"/>
    <w:rsid w:val="00BB3457"/>
    <w:rsid w:val="00BB5656"/>
    <w:rsid w:val="00BC1DE6"/>
    <w:rsid w:val="00BC4CC4"/>
    <w:rsid w:val="00BC6B5A"/>
    <w:rsid w:val="00BD2544"/>
    <w:rsid w:val="00BD7670"/>
    <w:rsid w:val="00BF02D2"/>
    <w:rsid w:val="00BF501F"/>
    <w:rsid w:val="00C10C6C"/>
    <w:rsid w:val="00C11BE3"/>
    <w:rsid w:val="00C12B3E"/>
    <w:rsid w:val="00C176F2"/>
    <w:rsid w:val="00C20A5C"/>
    <w:rsid w:val="00C2309D"/>
    <w:rsid w:val="00C3012F"/>
    <w:rsid w:val="00C30943"/>
    <w:rsid w:val="00C3234F"/>
    <w:rsid w:val="00C35B3D"/>
    <w:rsid w:val="00C464CB"/>
    <w:rsid w:val="00C46990"/>
    <w:rsid w:val="00C52778"/>
    <w:rsid w:val="00C6124B"/>
    <w:rsid w:val="00C64AAC"/>
    <w:rsid w:val="00C8093A"/>
    <w:rsid w:val="00C8311C"/>
    <w:rsid w:val="00C84E03"/>
    <w:rsid w:val="00C87193"/>
    <w:rsid w:val="00C921B2"/>
    <w:rsid w:val="00CA4349"/>
    <w:rsid w:val="00CA6567"/>
    <w:rsid w:val="00CB2BD5"/>
    <w:rsid w:val="00CB6E0B"/>
    <w:rsid w:val="00CC5434"/>
    <w:rsid w:val="00CC69FA"/>
    <w:rsid w:val="00CD0CA7"/>
    <w:rsid w:val="00CD120A"/>
    <w:rsid w:val="00CD2226"/>
    <w:rsid w:val="00CD71CC"/>
    <w:rsid w:val="00CE6280"/>
    <w:rsid w:val="00CF16C4"/>
    <w:rsid w:val="00CF2A90"/>
    <w:rsid w:val="00CF7483"/>
    <w:rsid w:val="00D01951"/>
    <w:rsid w:val="00D04C74"/>
    <w:rsid w:val="00D05EA5"/>
    <w:rsid w:val="00D141FC"/>
    <w:rsid w:val="00D21113"/>
    <w:rsid w:val="00D23DFF"/>
    <w:rsid w:val="00D34D4B"/>
    <w:rsid w:val="00D44053"/>
    <w:rsid w:val="00D51204"/>
    <w:rsid w:val="00D521C6"/>
    <w:rsid w:val="00D534E9"/>
    <w:rsid w:val="00D5357F"/>
    <w:rsid w:val="00D661CC"/>
    <w:rsid w:val="00D72CD5"/>
    <w:rsid w:val="00D73419"/>
    <w:rsid w:val="00D82763"/>
    <w:rsid w:val="00D82BF2"/>
    <w:rsid w:val="00D8481F"/>
    <w:rsid w:val="00D85200"/>
    <w:rsid w:val="00D85865"/>
    <w:rsid w:val="00D955AF"/>
    <w:rsid w:val="00DA4C52"/>
    <w:rsid w:val="00DC1C1E"/>
    <w:rsid w:val="00DC6340"/>
    <w:rsid w:val="00DC7F78"/>
    <w:rsid w:val="00DD28E3"/>
    <w:rsid w:val="00DD2BD9"/>
    <w:rsid w:val="00DD642B"/>
    <w:rsid w:val="00DD7AD2"/>
    <w:rsid w:val="00DE170B"/>
    <w:rsid w:val="00DE7E59"/>
    <w:rsid w:val="00DF2F00"/>
    <w:rsid w:val="00DF69EB"/>
    <w:rsid w:val="00E01E3E"/>
    <w:rsid w:val="00E07E21"/>
    <w:rsid w:val="00E15269"/>
    <w:rsid w:val="00E227D5"/>
    <w:rsid w:val="00E316BE"/>
    <w:rsid w:val="00E351F6"/>
    <w:rsid w:val="00E4438C"/>
    <w:rsid w:val="00E457E7"/>
    <w:rsid w:val="00E50E8A"/>
    <w:rsid w:val="00E51B55"/>
    <w:rsid w:val="00E51DAE"/>
    <w:rsid w:val="00E5200E"/>
    <w:rsid w:val="00E52473"/>
    <w:rsid w:val="00E5267E"/>
    <w:rsid w:val="00E55767"/>
    <w:rsid w:val="00E626F5"/>
    <w:rsid w:val="00E63B10"/>
    <w:rsid w:val="00E7596C"/>
    <w:rsid w:val="00E84971"/>
    <w:rsid w:val="00E95362"/>
    <w:rsid w:val="00EA03C7"/>
    <w:rsid w:val="00EA6762"/>
    <w:rsid w:val="00EA79E2"/>
    <w:rsid w:val="00EB16E3"/>
    <w:rsid w:val="00EB3C05"/>
    <w:rsid w:val="00EB7AC7"/>
    <w:rsid w:val="00EC57D8"/>
    <w:rsid w:val="00ED6FA1"/>
    <w:rsid w:val="00ED7C3B"/>
    <w:rsid w:val="00ED7D8A"/>
    <w:rsid w:val="00EE09EC"/>
    <w:rsid w:val="00EE18D7"/>
    <w:rsid w:val="00EE1B4A"/>
    <w:rsid w:val="00EE3EDA"/>
    <w:rsid w:val="00EE6B0C"/>
    <w:rsid w:val="00EE6CA5"/>
    <w:rsid w:val="00EF3CBD"/>
    <w:rsid w:val="00EF3DD7"/>
    <w:rsid w:val="00EF3FE0"/>
    <w:rsid w:val="00EF7FCE"/>
    <w:rsid w:val="00F008C6"/>
    <w:rsid w:val="00F048EF"/>
    <w:rsid w:val="00F06768"/>
    <w:rsid w:val="00F16222"/>
    <w:rsid w:val="00F315DC"/>
    <w:rsid w:val="00F35423"/>
    <w:rsid w:val="00F515DA"/>
    <w:rsid w:val="00F527B4"/>
    <w:rsid w:val="00F56CFF"/>
    <w:rsid w:val="00F56D12"/>
    <w:rsid w:val="00F62594"/>
    <w:rsid w:val="00F74388"/>
    <w:rsid w:val="00F74D04"/>
    <w:rsid w:val="00F75C05"/>
    <w:rsid w:val="00F77603"/>
    <w:rsid w:val="00F8072A"/>
    <w:rsid w:val="00F81D62"/>
    <w:rsid w:val="00F90CF4"/>
    <w:rsid w:val="00F9306F"/>
    <w:rsid w:val="00F93C07"/>
    <w:rsid w:val="00FA32B5"/>
    <w:rsid w:val="00FA40B5"/>
    <w:rsid w:val="00FA62A8"/>
    <w:rsid w:val="00FA7B05"/>
    <w:rsid w:val="00FC44CC"/>
    <w:rsid w:val="00FC67DD"/>
    <w:rsid w:val="00FD1A44"/>
    <w:rsid w:val="00FD2278"/>
    <w:rsid w:val="00FE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1" type="callout" idref="#_x0000_s1055"/>
        <o:r id="V:Rule2" type="callout" idref="#_x0000_s1058"/>
        <o:r id="V:Rule3" type="callout" idref="#_x0000_s1057"/>
        <o:r id="V:Rule4" type="callout" idref="#_x0000_s1056"/>
        <o:r id="V:Rule5" type="callout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178E8"/>
  </w:style>
  <w:style w:type="paragraph" w:styleId="1">
    <w:name w:val="heading 1"/>
    <w:basedOn w:val="a1"/>
    <w:next w:val="a1"/>
    <w:link w:val="10"/>
    <w:qFormat/>
    <w:rsid w:val="00CD0CA7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3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1"/>
    <w:next w:val="a1"/>
    <w:link w:val="90"/>
    <w:qFormat/>
    <w:rsid w:val="0063321D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rsid w:val="00162BA8"/>
    <w:rPr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unhideWhenUsed/>
    <w:rsid w:val="0016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162BA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CD0CA7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rsid w:val="00A3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ТекстМ Знак Знак"/>
    <w:basedOn w:val="a1"/>
    <w:link w:val="a9"/>
    <w:rsid w:val="00A35108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9">
    <w:name w:val="ТекстМ Знак Знак Знак"/>
    <w:basedOn w:val="a2"/>
    <w:link w:val="a8"/>
    <w:rsid w:val="00A35108"/>
    <w:rPr>
      <w:rFonts w:ascii="Times New Roman" w:eastAsia="Times New Roman" w:hAnsi="Times New Roman" w:cs="Times New Roman"/>
      <w:sz w:val="26"/>
      <w:szCs w:val="26"/>
    </w:rPr>
  </w:style>
  <w:style w:type="paragraph" w:customStyle="1" w:styleId="a0">
    <w:name w:val="Глава"/>
    <w:basedOn w:val="1"/>
    <w:next w:val="a1"/>
    <w:rsid w:val="00A35108"/>
    <w:pPr>
      <w:numPr>
        <w:numId w:val="4"/>
      </w:numPr>
      <w:tabs>
        <w:tab w:val="left" w:pos="284"/>
        <w:tab w:val="num" w:pos="360"/>
      </w:tabs>
      <w:autoSpaceDE w:val="0"/>
      <w:autoSpaceDN w:val="0"/>
      <w:adjustRightInd w:val="0"/>
      <w:ind w:left="567" w:hanging="113"/>
      <w:jc w:val="left"/>
    </w:pPr>
    <w:rPr>
      <w:rFonts w:cs="Arial"/>
      <w:b/>
      <w:bCs/>
      <w:iCs/>
      <w:sz w:val="26"/>
      <w:szCs w:val="20"/>
      <w:u w:val="none"/>
    </w:rPr>
  </w:style>
  <w:style w:type="paragraph" w:customStyle="1" w:styleId="a">
    <w:name w:val="Параграф"/>
    <w:basedOn w:val="2"/>
    <w:next w:val="a1"/>
    <w:link w:val="aa"/>
    <w:rsid w:val="00A35108"/>
    <w:pPr>
      <w:keepLines w:val="0"/>
      <w:widowControl w:val="0"/>
      <w:numPr>
        <w:ilvl w:val="1"/>
        <w:numId w:val="1"/>
      </w:numPr>
      <w:tabs>
        <w:tab w:val="num" w:pos="360"/>
      </w:tabs>
      <w:autoSpaceDE w:val="0"/>
      <w:autoSpaceDN w:val="0"/>
      <w:adjustRightInd w:val="0"/>
      <w:spacing w:before="0" w:line="240" w:lineRule="auto"/>
      <w:ind w:left="2127" w:hanging="709"/>
    </w:pPr>
    <w:rPr>
      <w:rFonts w:ascii="Times New Roman" w:eastAsia="Times New Roman" w:hAnsi="Times New Roman" w:cs="Arial"/>
      <w:iCs/>
      <w:color w:val="auto"/>
      <w:szCs w:val="30"/>
    </w:rPr>
  </w:style>
  <w:style w:type="paragraph" w:customStyle="1" w:styleId="ab">
    <w:name w:val="ТекстМ"/>
    <w:basedOn w:val="a1"/>
    <w:link w:val="11"/>
    <w:rsid w:val="00A35108"/>
    <w:pPr>
      <w:spacing w:after="0" w:line="240" w:lineRule="auto"/>
      <w:ind w:firstLine="709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">
    <w:name w:val="ТекстМ Знак1"/>
    <w:basedOn w:val="a2"/>
    <w:link w:val="ab"/>
    <w:rsid w:val="00A35108"/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Список1 Знак"/>
    <w:basedOn w:val="a8"/>
    <w:next w:val="a8"/>
    <w:link w:val="13"/>
    <w:rsid w:val="00882930"/>
    <w:pPr>
      <w:tabs>
        <w:tab w:val="num" w:pos="0"/>
      </w:tabs>
      <w:ind w:left="510" w:hanging="226"/>
    </w:pPr>
    <w:rPr>
      <w:b/>
    </w:rPr>
  </w:style>
  <w:style w:type="character" w:customStyle="1" w:styleId="13">
    <w:name w:val="Список1 Знак Знак"/>
    <w:basedOn w:val="a2"/>
    <w:link w:val="12"/>
    <w:rsid w:val="00882930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glossarydef">
    <w:name w:val="glossarydef"/>
    <w:basedOn w:val="a2"/>
    <w:rsid w:val="00882930"/>
  </w:style>
  <w:style w:type="character" w:customStyle="1" w:styleId="90">
    <w:name w:val="Заголовок 9 Знак"/>
    <w:basedOn w:val="a2"/>
    <w:link w:val="9"/>
    <w:rsid w:val="0063321D"/>
    <w:rPr>
      <w:rFonts w:ascii="Arial" w:eastAsia="Times New Roman" w:hAnsi="Arial" w:cs="Arial"/>
    </w:rPr>
  </w:style>
  <w:style w:type="paragraph" w:customStyle="1" w:styleId="Default">
    <w:name w:val="Default"/>
    <w:rsid w:val="006332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R4">
    <w:name w:val="FR4"/>
    <w:rsid w:val="006332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c">
    <w:name w:val="Body Text"/>
    <w:basedOn w:val="a1"/>
    <w:link w:val="ad"/>
    <w:rsid w:val="0063321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2"/>
    <w:link w:val="ac"/>
    <w:rsid w:val="0063321D"/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3"/>
    <w:uiPriority w:val="59"/>
    <w:rsid w:val="004E72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Обычный1"/>
    <w:rsid w:val="0020376E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TML">
    <w:name w:val="Разметка HTML"/>
    <w:rsid w:val="0020376E"/>
    <w:rPr>
      <w:vanish/>
      <w:color w:val="FF0000"/>
    </w:rPr>
  </w:style>
  <w:style w:type="paragraph" w:customStyle="1" w:styleId="H2">
    <w:name w:val="H2"/>
    <w:basedOn w:val="14"/>
    <w:next w:val="14"/>
    <w:rsid w:val="0020376E"/>
    <w:pPr>
      <w:keepNext/>
      <w:outlineLvl w:val="2"/>
    </w:pPr>
    <w:rPr>
      <w:b/>
      <w:sz w:val="36"/>
    </w:rPr>
  </w:style>
  <w:style w:type="paragraph" w:customStyle="1" w:styleId="H3">
    <w:name w:val="H3"/>
    <w:basedOn w:val="14"/>
    <w:next w:val="14"/>
    <w:rsid w:val="0020376E"/>
    <w:pPr>
      <w:keepNext/>
      <w:outlineLvl w:val="3"/>
    </w:pPr>
    <w:rPr>
      <w:b/>
      <w:sz w:val="28"/>
    </w:rPr>
  </w:style>
  <w:style w:type="paragraph" w:customStyle="1" w:styleId="H4">
    <w:name w:val="H4"/>
    <w:basedOn w:val="14"/>
    <w:next w:val="14"/>
    <w:rsid w:val="006D0F0C"/>
    <w:pPr>
      <w:keepNext/>
      <w:outlineLvl w:val="4"/>
    </w:pPr>
    <w:rPr>
      <w:b/>
    </w:rPr>
  </w:style>
  <w:style w:type="paragraph" w:styleId="af">
    <w:name w:val="List Paragraph"/>
    <w:basedOn w:val="a1"/>
    <w:uiPriority w:val="34"/>
    <w:qFormat/>
    <w:rsid w:val="006456D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roject">
    <w:name w:val="project"/>
    <w:rsid w:val="006456D3"/>
    <w:rPr>
      <w:i/>
      <w:sz w:val="24"/>
      <w:szCs w:val="24"/>
      <w:lang w:val="en-US" w:eastAsia="en-US" w:bidi="ar-SA"/>
    </w:rPr>
  </w:style>
  <w:style w:type="paragraph" w:styleId="af0">
    <w:name w:val="header"/>
    <w:basedOn w:val="a1"/>
    <w:link w:val="af1"/>
    <w:uiPriority w:val="99"/>
    <w:semiHidden/>
    <w:unhideWhenUsed/>
    <w:rsid w:val="000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semiHidden/>
    <w:rsid w:val="000752DB"/>
  </w:style>
  <w:style w:type="paragraph" w:styleId="af2">
    <w:name w:val="footer"/>
    <w:basedOn w:val="a1"/>
    <w:link w:val="af3"/>
    <w:uiPriority w:val="99"/>
    <w:unhideWhenUsed/>
    <w:rsid w:val="000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0752DB"/>
  </w:style>
  <w:style w:type="paragraph" w:styleId="af4">
    <w:name w:val="Normal (Web)"/>
    <w:aliases w:val="Обычный (Web)"/>
    <w:basedOn w:val="a1"/>
    <w:rsid w:val="0024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a">
    <w:name w:val="Параграф Знак Знак"/>
    <w:basedOn w:val="a2"/>
    <w:link w:val="a"/>
    <w:rsid w:val="004A5542"/>
    <w:rPr>
      <w:rFonts w:ascii="Times New Roman" w:eastAsia="Times New Roman" w:hAnsi="Times New Roman" w:cs="Arial"/>
      <w:b/>
      <w:bCs/>
      <w:iCs/>
      <w:sz w:val="26"/>
      <w:szCs w:val="30"/>
    </w:rPr>
  </w:style>
  <w:style w:type="paragraph" w:styleId="af5">
    <w:name w:val="Body Text Indent"/>
    <w:basedOn w:val="a1"/>
    <w:link w:val="af6"/>
    <w:uiPriority w:val="99"/>
    <w:semiHidden/>
    <w:unhideWhenUsed/>
    <w:rsid w:val="00DD28E3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D28E3"/>
  </w:style>
  <w:style w:type="paragraph" w:customStyle="1" w:styleId="af7">
    <w:name w:val="???????"/>
    <w:rsid w:val="00DD28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6">
    <w:name w:val="Основной текст (6)"/>
    <w:basedOn w:val="a2"/>
    <w:uiPriority w:val="99"/>
    <w:rsid w:val="00DD28E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pple-converted-space">
    <w:name w:val="apple-converted-space"/>
    <w:basedOn w:val="a2"/>
    <w:rsid w:val="00E95362"/>
  </w:style>
  <w:style w:type="paragraph" w:customStyle="1" w:styleId="15">
    <w:name w:val="Абзац списка1"/>
    <w:basedOn w:val="a1"/>
    <w:rsid w:val="009C4D72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0E2A-3C26-40F2-AF0F-5E135E2B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5560</Words>
  <Characters>31696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2016-10-22T19:04:00Z</cp:lastPrinted>
  <dcterms:created xsi:type="dcterms:W3CDTF">2022-09-13T21:34:00Z</dcterms:created>
  <dcterms:modified xsi:type="dcterms:W3CDTF">2022-09-13T21:36:00Z</dcterms:modified>
</cp:coreProperties>
</file>