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F4" w:rsidRDefault="00DD2BD9" w:rsidP="00F527B4">
      <w:pPr>
        <w:spacing w:after="0" w:line="233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34F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0376E" w:rsidRPr="00C323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5C2C">
        <w:rPr>
          <w:rFonts w:ascii="Times New Roman" w:hAnsi="Times New Roman" w:cs="Times New Roman"/>
          <w:b/>
          <w:sz w:val="28"/>
          <w:szCs w:val="28"/>
        </w:rPr>
        <w:t>8</w:t>
      </w:r>
    </w:p>
    <w:p w:rsidR="00AB7944" w:rsidRDefault="00506762" w:rsidP="00F527B4">
      <w:pPr>
        <w:spacing w:after="0" w:line="233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Список. Сортировка данных</w:t>
      </w:r>
    </w:p>
    <w:p w:rsidR="00B46BF4" w:rsidRPr="00F527B4" w:rsidRDefault="00B46BF4" w:rsidP="00F527B4">
      <w:pPr>
        <w:spacing w:after="0" w:line="233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BF4" w:rsidRDefault="00B46BF4" w:rsidP="00F527B4">
      <w:pPr>
        <w:spacing w:after="0" w:line="233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E8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506762" w:rsidRPr="00CD71CC" w:rsidRDefault="00CD71CC" w:rsidP="009351EA">
      <w:pPr>
        <w:pStyle w:val="af"/>
        <w:numPr>
          <w:ilvl w:val="1"/>
          <w:numId w:val="86"/>
        </w:numPr>
        <w:tabs>
          <w:tab w:val="left" w:pos="993"/>
        </w:tabs>
        <w:spacing w:after="0" w:line="233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506762" w:rsidRPr="00CD71CC">
        <w:rPr>
          <w:rFonts w:ascii="Times New Roman" w:hAnsi="Times New Roman"/>
          <w:sz w:val="28"/>
          <w:szCs w:val="28"/>
        </w:rPr>
        <w:t xml:space="preserve">зучение особенности работы со списками в </w:t>
      </w:r>
      <w:r w:rsidR="00506762" w:rsidRPr="00CD71CC">
        <w:rPr>
          <w:rFonts w:ascii="Times New Roman" w:hAnsi="Times New Roman"/>
          <w:spacing w:val="-4"/>
          <w:sz w:val="28"/>
          <w:szCs w:val="28"/>
        </w:rPr>
        <w:t>Excel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506762" w:rsidRPr="00CD71CC" w:rsidRDefault="00CD71CC" w:rsidP="009351EA">
      <w:pPr>
        <w:pStyle w:val="af"/>
        <w:numPr>
          <w:ilvl w:val="1"/>
          <w:numId w:val="86"/>
        </w:numPr>
        <w:tabs>
          <w:tab w:val="left" w:pos="993"/>
        </w:tabs>
        <w:spacing w:after="0" w:line="233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06762" w:rsidRPr="00CD71CC">
        <w:rPr>
          <w:rFonts w:ascii="Times New Roman" w:hAnsi="Times New Roman"/>
          <w:sz w:val="28"/>
          <w:szCs w:val="28"/>
        </w:rPr>
        <w:t>риобретение навыков работы со списками и сортировкой данных.</w:t>
      </w:r>
    </w:p>
    <w:p w:rsidR="00B46BF4" w:rsidRPr="00F527B4" w:rsidRDefault="00B46BF4" w:rsidP="00F527B4">
      <w:pPr>
        <w:spacing w:after="0" w:line="233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46BF4" w:rsidRPr="003A01F2" w:rsidRDefault="00B46BF4" w:rsidP="00F527B4">
      <w:pPr>
        <w:spacing w:after="0" w:line="233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:rsidR="00AB7944" w:rsidRPr="00737F3E" w:rsidRDefault="00AB7944" w:rsidP="00F527B4">
      <w:pPr>
        <w:pStyle w:val="14"/>
        <w:spacing w:before="0" w:after="0" w:line="233" w:lineRule="auto"/>
        <w:ind w:firstLine="709"/>
        <w:jc w:val="both"/>
        <w:rPr>
          <w:i/>
          <w:sz w:val="28"/>
          <w:szCs w:val="28"/>
        </w:rPr>
      </w:pPr>
      <w:r w:rsidRPr="00737F3E">
        <w:rPr>
          <w:b/>
          <w:i/>
          <w:sz w:val="28"/>
          <w:szCs w:val="28"/>
        </w:rPr>
        <w:t>Понятие о списке (</w:t>
      </w:r>
      <w:r w:rsidR="00506762">
        <w:rPr>
          <w:b/>
          <w:i/>
          <w:sz w:val="28"/>
          <w:szCs w:val="28"/>
        </w:rPr>
        <w:t xml:space="preserve">о </w:t>
      </w:r>
      <w:r w:rsidRPr="00737F3E">
        <w:rPr>
          <w:b/>
          <w:i/>
          <w:sz w:val="28"/>
          <w:szCs w:val="28"/>
        </w:rPr>
        <w:t>базе данных Excel)</w:t>
      </w:r>
    </w:p>
    <w:p w:rsidR="00AB7944" w:rsidRPr="003A01F2" w:rsidRDefault="00AB7944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Электронные таблицы Excel можно использовать для организации работы с небольшими реляционными базами данных. В этом случае электронную та</w:t>
      </w:r>
      <w:r w:rsidRPr="003A01F2">
        <w:rPr>
          <w:sz w:val="28"/>
          <w:szCs w:val="28"/>
        </w:rPr>
        <w:t>б</w:t>
      </w:r>
      <w:r w:rsidRPr="003A01F2">
        <w:rPr>
          <w:sz w:val="28"/>
          <w:szCs w:val="28"/>
        </w:rPr>
        <w:t xml:space="preserve">лицу называют </w:t>
      </w:r>
      <w:r w:rsidRPr="003A01F2">
        <w:rPr>
          <w:i/>
          <w:sz w:val="28"/>
          <w:szCs w:val="28"/>
        </w:rPr>
        <w:t>списком</w:t>
      </w:r>
      <w:r w:rsidRPr="003A01F2">
        <w:rPr>
          <w:sz w:val="28"/>
          <w:szCs w:val="28"/>
        </w:rPr>
        <w:t xml:space="preserve"> или </w:t>
      </w:r>
      <w:r w:rsidRPr="003A01F2">
        <w:rPr>
          <w:i/>
          <w:sz w:val="28"/>
          <w:szCs w:val="28"/>
        </w:rPr>
        <w:t>базой данных Excel</w:t>
      </w:r>
      <w:r w:rsidRPr="003A01F2">
        <w:rPr>
          <w:sz w:val="28"/>
          <w:szCs w:val="28"/>
        </w:rPr>
        <w:t xml:space="preserve"> (рис. </w:t>
      </w:r>
      <w:r w:rsidR="00506762">
        <w:rPr>
          <w:sz w:val="28"/>
          <w:szCs w:val="28"/>
        </w:rPr>
        <w:t>8</w:t>
      </w:r>
      <w:r w:rsidRPr="003A01F2">
        <w:rPr>
          <w:sz w:val="28"/>
          <w:szCs w:val="28"/>
        </w:rPr>
        <w:t>.</w:t>
      </w:r>
      <w:r w:rsidR="00506762">
        <w:rPr>
          <w:sz w:val="28"/>
          <w:szCs w:val="28"/>
        </w:rPr>
        <w:t>1</w:t>
      </w:r>
      <w:r w:rsidRPr="003A01F2">
        <w:rPr>
          <w:sz w:val="28"/>
          <w:szCs w:val="28"/>
        </w:rPr>
        <w:t>) и используют соо</w:t>
      </w:r>
      <w:r w:rsidRPr="003A01F2">
        <w:rPr>
          <w:sz w:val="28"/>
          <w:szCs w:val="28"/>
        </w:rPr>
        <w:t>т</w:t>
      </w:r>
      <w:r w:rsidRPr="003A01F2">
        <w:rPr>
          <w:sz w:val="28"/>
          <w:szCs w:val="28"/>
        </w:rPr>
        <w:t>ветствующую терминологию:</w:t>
      </w:r>
    </w:p>
    <w:p w:rsidR="00AB7944" w:rsidRPr="003A01F2" w:rsidRDefault="00AB7944" w:rsidP="00F527B4">
      <w:pPr>
        <w:pStyle w:val="14"/>
        <w:tabs>
          <w:tab w:val="left" w:pos="993"/>
        </w:tabs>
        <w:spacing w:before="0" w:after="0" w:line="233" w:lineRule="auto"/>
        <w:ind w:left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строка списка - запись базы данных;</w:t>
      </w:r>
      <w:r w:rsidRPr="003A01F2">
        <w:rPr>
          <w:i/>
          <w:sz w:val="28"/>
          <w:szCs w:val="28"/>
        </w:rPr>
        <w:t xml:space="preserve"> </w:t>
      </w:r>
    </w:p>
    <w:p w:rsidR="00AB7944" w:rsidRPr="003A01F2" w:rsidRDefault="00AB7944" w:rsidP="00F527B4">
      <w:pPr>
        <w:pStyle w:val="14"/>
        <w:tabs>
          <w:tab w:val="left" w:pos="993"/>
        </w:tabs>
        <w:spacing w:before="0" w:after="0" w:line="233" w:lineRule="auto"/>
        <w:ind w:left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столбец списка - </w:t>
      </w:r>
      <w:r w:rsidRPr="003A01F2">
        <w:rPr>
          <w:i/>
          <w:sz w:val="28"/>
          <w:szCs w:val="28"/>
        </w:rPr>
        <w:t xml:space="preserve">поле базы данных. </w:t>
      </w:r>
    </w:p>
    <w:p w:rsidR="00AB7944" w:rsidRPr="003A01F2" w:rsidRDefault="00AB7944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Название столбца может занимать только одну ячейку и при работе с та</w:t>
      </w:r>
      <w:r w:rsidRPr="003A01F2">
        <w:rPr>
          <w:sz w:val="28"/>
          <w:szCs w:val="28"/>
        </w:rPr>
        <w:t>б</w:t>
      </w:r>
      <w:r w:rsidRPr="003A01F2">
        <w:rPr>
          <w:sz w:val="28"/>
          <w:szCs w:val="28"/>
        </w:rPr>
        <w:t xml:space="preserve">лицей как с базой данных называется </w:t>
      </w:r>
      <w:r w:rsidRPr="003A01F2">
        <w:rPr>
          <w:i/>
          <w:sz w:val="28"/>
          <w:szCs w:val="28"/>
        </w:rPr>
        <w:t>именем поля.</w:t>
      </w:r>
      <w:r w:rsidRPr="003A01F2">
        <w:rPr>
          <w:sz w:val="28"/>
          <w:szCs w:val="28"/>
        </w:rPr>
        <w:t xml:space="preserve"> Все ячейки строки с имен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ми полей образуют </w:t>
      </w:r>
      <w:r w:rsidRPr="003A01F2">
        <w:rPr>
          <w:i/>
          <w:sz w:val="28"/>
          <w:szCs w:val="28"/>
        </w:rPr>
        <w:t>область имен полей,</w:t>
      </w:r>
      <w:r w:rsidRPr="003A01F2">
        <w:rPr>
          <w:sz w:val="28"/>
          <w:szCs w:val="28"/>
        </w:rPr>
        <w:t xml:space="preserve"> которая занимает только одну стро</w:t>
      </w:r>
      <w:r w:rsidR="00CD71CC">
        <w:rPr>
          <w:sz w:val="28"/>
          <w:szCs w:val="28"/>
        </w:rPr>
        <w:t>ку. Данные всегда располагаются</w:t>
      </w:r>
      <w:r w:rsidRPr="003A01F2">
        <w:rPr>
          <w:sz w:val="28"/>
          <w:szCs w:val="28"/>
        </w:rPr>
        <w:t xml:space="preserve"> начиная со следующей строки после области имен полей. Весь блок ячеек с данными называют </w:t>
      </w:r>
      <w:r w:rsidRPr="003A01F2">
        <w:rPr>
          <w:i/>
          <w:sz w:val="28"/>
          <w:szCs w:val="28"/>
        </w:rPr>
        <w:t>областью данных</w:t>
      </w:r>
      <w:r w:rsidRPr="003A01F2">
        <w:rPr>
          <w:sz w:val="28"/>
          <w:szCs w:val="28"/>
        </w:rPr>
        <w:t>.</w:t>
      </w:r>
    </w:p>
    <w:p w:rsidR="00AB7944" w:rsidRPr="003A01F2" w:rsidRDefault="00AB7944" w:rsidP="00F527B4">
      <w:pPr>
        <w:pStyle w:val="14"/>
        <w:spacing w:before="0" w:after="0" w:line="233" w:lineRule="auto"/>
        <w:jc w:val="center"/>
        <w:rPr>
          <w:sz w:val="28"/>
          <w:szCs w:val="28"/>
        </w:rPr>
      </w:pPr>
      <w:r w:rsidRPr="003A01F2">
        <w:rPr>
          <w:noProof/>
          <w:snapToGrid/>
          <w:sz w:val="28"/>
          <w:szCs w:val="28"/>
        </w:rPr>
        <w:drawing>
          <wp:inline distT="0" distB="0" distL="0" distR="0">
            <wp:extent cx="5129725" cy="2400842"/>
            <wp:effectExtent l="1905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b="2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25" cy="240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3E" w:rsidRPr="00506762" w:rsidRDefault="00737F3E" w:rsidP="00F527B4">
      <w:pPr>
        <w:pStyle w:val="14"/>
        <w:spacing w:before="0" w:after="0" w:line="233" w:lineRule="auto"/>
        <w:ind w:firstLine="709"/>
        <w:jc w:val="center"/>
        <w:rPr>
          <w:sz w:val="16"/>
          <w:szCs w:val="16"/>
        </w:rPr>
      </w:pPr>
    </w:p>
    <w:p w:rsidR="00AB7944" w:rsidRPr="00506762" w:rsidRDefault="00AB7944" w:rsidP="00F527B4">
      <w:pPr>
        <w:pStyle w:val="14"/>
        <w:spacing w:before="0" w:after="0" w:line="233" w:lineRule="auto"/>
        <w:jc w:val="center"/>
        <w:rPr>
          <w:b/>
          <w:szCs w:val="24"/>
        </w:rPr>
      </w:pPr>
      <w:r w:rsidRPr="00737F3E">
        <w:rPr>
          <w:b/>
          <w:szCs w:val="24"/>
        </w:rPr>
        <w:t>Рис.</w:t>
      </w:r>
      <w:r w:rsidR="00CD71CC">
        <w:rPr>
          <w:b/>
          <w:szCs w:val="24"/>
        </w:rPr>
        <w:t xml:space="preserve"> </w:t>
      </w:r>
      <w:r w:rsidR="00506762">
        <w:rPr>
          <w:b/>
          <w:szCs w:val="24"/>
        </w:rPr>
        <w:t>8</w:t>
      </w:r>
      <w:r w:rsidRPr="00737F3E">
        <w:rPr>
          <w:b/>
          <w:szCs w:val="24"/>
        </w:rPr>
        <w:t>.</w:t>
      </w:r>
      <w:r w:rsidR="00506762">
        <w:rPr>
          <w:b/>
          <w:szCs w:val="24"/>
        </w:rPr>
        <w:t xml:space="preserve">1. </w:t>
      </w:r>
      <w:r w:rsidR="00506762" w:rsidRPr="00506762">
        <w:rPr>
          <w:szCs w:val="24"/>
        </w:rPr>
        <w:t>База данных Excel</w:t>
      </w:r>
    </w:p>
    <w:p w:rsidR="00506762" w:rsidRPr="00F527B4" w:rsidRDefault="00506762" w:rsidP="00F527B4">
      <w:pPr>
        <w:pStyle w:val="14"/>
        <w:spacing w:before="0" w:after="0" w:line="233" w:lineRule="auto"/>
        <w:ind w:firstLine="709"/>
        <w:jc w:val="both"/>
        <w:rPr>
          <w:sz w:val="16"/>
          <w:szCs w:val="16"/>
        </w:rPr>
      </w:pPr>
    </w:p>
    <w:p w:rsidR="00AB7944" w:rsidRPr="003A01F2" w:rsidRDefault="00AB7944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Список содержит фиксированное количество полей (столбцов), опред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>ляющих структуру записи базы данных (строки).</w:t>
      </w:r>
      <w:r w:rsidR="00506762">
        <w:rPr>
          <w:sz w:val="28"/>
          <w:szCs w:val="28"/>
        </w:rPr>
        <w:t xml:space="preserve"> </w:t>
      </w:r>
      <w:r w:rsidRPr="003A01F2">
        <w:rPr>
          <w:sz w:val="28"/>
          <w:szCs w:val="28"/>
        </w:rPr>
        <w:t>Верхняя строка списка соде</w:t>
      </w:r>
      <w:r w:rsidRPr="003A01F2">
        <w:rPr>
          <w:sz w:val="28"/>
          <w:szCs w:val="28"/>
        </w:rPr>
        <w:t>р</w:t>
      </w:r>
      <w:r w:rsidRPr="003A01F2">
        <w:rPr>
          <w:sz w:val="28"/>
          <w:szCs w:val="28"/>
        </w:rPr>
        <w:t>жит имена полей (названия столбцов).</w:t>
      </w:r>
      <w:r w:rsidR="00506762">
        <w:rPr>
          <w:sz w:val="28"/>
          <w:szCs w:val="28"/>
        </w:rPr>
        <w:t xml:space="preserve"> </w:t>
      </w:r>
      <w:r w:rsidRPr="003A01F2">
        <w:rPr>
          <w:sz w:val="28"/>
          <w:szCs w:val="28"/>
        </w:rPr>
        <w:t>Имя поля может состоять из нескольких слов любого алфавита. Обязательное требование - размещение в одной ячейке.</w:t>
      </w:r>
    </w:p>
    <w:p w:rsidR="00AB7944" w:rsidRPr="003A01F2" w:rsidRDefault="00AB7944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b/>
          <w:i/>
          <w:sz w:val="28"/>
          <w:szCs w:val="28"/>
        </w:rPr>
        <w:t>Список (база данных Excel)</w:t>
      </w:r>
      <w:r w:rsidRPr="003A01F2">
        <w:rPr>
          <w:i/>
          <w:sz w:val="28"/>
          <w:szCs w:val="28"/>
        </w:rPr>
        <w:t xml:space="preserve"> -  </w:t>
      </w:r>
      <w:r w:rsidRPr="003A01F2">
        <w:rPr>
          <w:sz w:val="28"/>
          <w:szCs w:val="28"/>
        </w:rPr>
        <w:t>электронная таблица, в которой строки (записи) имеют фиксированную структуру, а имена столбцов (полей) занимают одну строку.</w:t>
      </w:r>
    </w:p>
    <w:p w:rsidR="00AB7944" w:rsidRPr="00C3234F" w:rsidRDefault="00AB7944" w:rsidP="00F527B4">
      <w:pPr>
        <w:pStyle w:val="14"/>
        <w:spacing w:before="0" w:after="0" w:line="233" w:lineRule="auto"/>
        <w:ind w:firstLine="709"/>
        <w:jc w:val="both"/>
        <w:rPr>
          <w:spacing w:val="-4"/>
          <w:sz w:val="28"/>
          <w:szCs w:val="28"/>
        </w:rPr>
      </w:pPr>
      <w:r w:rsidRPr="00C3234F">
        <w:rPr>
          <w:spacing w:val="-4"/>
          <w:sz w:val="28"/>
          <w:szCs w:val="28"/>
        </w:rPr>
        <w:t>Для размещения имени поля списка в одной ячейке (рис.</w:t>
      </w:r>
      <w:r w:rsidR="00506762">
        <w:rPr>
          <w:spacing w:val="-4"/>
          <w:sz w:val="28"/>
          <w:szCs w:val="28"/>
        </w:rPr>
        <w:t xml:space="preserve"> 8</w:t>
      </w:r>
      <w:r w:rsidRPr="00C3234F">
        <w:rPr>
          <w:spacing w:val="-4"/>
          <w:sz w:val="28"/>
          <w:szCs w:val="28"/>
        </w:rPr>
        <w:t>.</w:t>
      </w:r>
      <w:r w:rsidR="00506762">
        <w:rPr>
          <w:spacing w:val="-4"/>
          <w:sz w:val="28"/>
          <w:szCs w:val="28"/>
        </w:rPr>
        <w:t>1</w:t>
      </w:r>
      <w:r w:rsidRPr="00C3234F">
        <w:rPr>
          <w:spacing w:val="-4"/>
          <w:sz w:val="28"/>
          <w:szCs w:val="28"/>
        </w:rPr>
        <w:t>) необходимо:</w:t>
      </w:r>
    </w:p>
    <w:p w:rsidR="00AB7944" w:rsidRPr="00C3234F" w:rsidRDefault="00AB7944" w:rsidP="00F527B4">
      <w:pPr>
        <w:pStyle w:val="14"/>
        <w:spacing w:before="0" w:after="0" w:line="233" w:lineRule="auto"/>
        <w:ind w:firstLine="709"/>
        <w:jc w:val="both"/>
        <w:rPr>
          <w:spacing w:val="-4"/>
          <w:sz w:val="28"/>
          <w:szCs w:val="28"/>
        </w:rPr>
      </w:pPr>
      <w:r w:rsidRPr="00C3234F">
        <w:rPr>
          <w:spacing w:val="-4"/>
          <w:sz w:val="28"/>
          <w:szCs w:val="28"/>
        </w:rPr>
        <w:t xml:space="preserve">выделить ячейку или всю строку, где будут располагаться имена полей; </w:t>
      </w:r>
    </w:p>
    <w:p w:rsidR="00AB7944" w:rsidRPr="003A01F2" w:rsidRDefault="00AB7944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ввести команду</w:t>
      </w:r>
      <w:r w:rsidR="00CD71CC">
        <w:rPr>
          <w:b/>
          <w:sz w:val="28"/>
          <w:szCs w:val="28"/>
        </w:rPr>
        <w:t xml:space="preserve"> Формат</w:t>
      </w:r>
      <w:r w:rsidRPr="003A01F2">
        <w:rPr>
          <w:b/>
          <w:sz w:val="28"/>
          <w:szCs w:val="28"/>
        </w:rPr>
        <w:t xml:space="preserve"> ячеек</w:t>
      </w:r>
      <w:r w:rsidRPr="003A01F2">
        <w:rPr>
          <w:sz w:val="28"/>
          <w:szCs w:val="28"/>
        </w:rPr>
        <w:t xml:space="preserve"> и выбрать вкладку Выравнивание</w:t>
      </w:r>
      <w:r w:rsidR="00206898">
        <w:rPr>
          <w:sz w:val="28"/>
          <w:szCs w:val="28"/>
        </w:rPr>
        <w:t xml:space="preserve">, </w:t>
      </w:r>
      <w:r w:rsidRPr="003A01F2">
        <w:rPr>
          <w:sz w:val="28"/>
          <w:szCs w:val="28"/>
        </w:rPr>
        <w:t xml:space="preserve">на вкладке установить следующие параметры: </w:t>
      </w:r>
    </w:p>
    <w:p w:rsidR="00AB7944" w:rsidRPr="003A01F2" w:rsidRDefault="00506762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AB7944" w:rsidRPr="003A01F2">
        <w:rPr>
          <w:sz w:val="28"/>
          <w:szCs w:val="28"/>
        </w:rPr>
        <w:t>о горизонтали: по значению</w:t>
      </w:r>
      <w:r w:rsidR="00206898">
        <w:rPr>
          <w:sz w:val="28"/>
          <w:szCs w:val="28"/>
        </w:rPr>
        <w:t>;</w:t>
      </w:r>
    </w:p>
    <w:p w:rsidR="00AB7944" w:rsidRPr="003A01F2" w:rsidRDefault="00506762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B7944" w:rsidRPr="003A01F2">
        <w:rPr>
          <w:sz w:val="28"/>
          <w:szCs w:val="28"/>
        </w:rPr>
        <w:t>о вертикали: по верхнему краю или по центру</w:t>
      </w:r>
      <w:r w:rsidR="00206898">
        <w:rPr>
          <w:sz w:val="28"/>
          <w:szCs w:val="28"/>
        </w:rPr>
        <w:t>;</w:t>
      </w:r>
    </w:p>
    <w:p w:rsidR="00AB7944" w:rsidRPr="003A01F2" w:rsidRDefault="00506762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B7944" w:rsidRPr="003A01F2">
        <w:rPr>
          <w:sz w:val="28"/>
          <w:szCs w:val="28"/>
        </w:rPr>
        <w:t>тображение: установить флажок переносить по словам</w:t>
      </w:r>
      <w:r w:rsidR="00206898">
        <w:rPr>
          <w:sz w:val="28"/>
          <w:szCs w:val="28"/>
        </w:rPr>
        <w:t>.</w:t>
      </w:r>
    </w:p>
    <w:p w:rsidR="00AB7944" w:rsidRPr="003A01F2" w:rsidRDefault="00AB7944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Над записями списка можно выполнять различные операции обработки, команды вызова которых сгруппированы в меню</w:t>
      </w:r>
      <w:r w:rsidRPr="003A01F2">
        <w:rPr>
          <w:b/>
          <w:sz w:val="28"/>
          <w:szCs w:val="28"/>
        </w:rPr>
        <w:t xml:space="preserve"> Данные.</w:t>
      </w:r>
      <w:r w:rsidRPr="003A01F2">
        <w:rPr>
          <w:sz w:val="28"/>
          <w:szCs w:val="28"/>
        </w:rPr>
        <w:t xml:space="preserve"> Для того чтобы электронная таблица воспринималась системой как список, необходимо собл</w:t>
      </w:r>
      <w:r w:rsidRPr="003A01F2">
        <w:rPr>
          <w:sz w:val="28"/>
          <w:szCs w:val="28"/>
        </w:rPr>
        <w:t>ю</w:t>
      </w:r>
      <w:r w:rsidRPr="003A01F2">
        <w:rPr>
          <w:sz w:val="28"/>
          <w:szCs w:val="28"/>
        </w:rPr>
        <w:t>дать описанные выше правила и перед выполнением операций обработки уст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новить курсор внутри этой таблицы. В этом случае пр</w:t>
      </w:r>
      <w:r w:rsidR="001A780A">
        <w:rPr>
          <w:sz w:val="28"/>
          <w:szCs w:val="28"/>
        </w:rPr>
        <w:t>и</w:t>
      </w:r>
      <w:r w:rsidRPr="003A01F2">
        <w:rPr>
          <w:sz w:val="28"/>
          <w:szCs w:val="28"/>
        </w:rPr>
        <w:t xml:space="preserve"> вводе команды обр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ботки из меню</w:t>
      </w:r>
      <w:r w:rsidRPr="003A01F2">
        <w:rPr>
          <w:b/>
          <w:sz w:val="28"/>
          <w:szCs w:val="28"/>
        </w:rPr>
        <w:t xml:space="preserve"> Данные</w:t>
      </w:r>
      <w:r w:rsidRPr="003A01F2">
        <w:rPr>
          <w:sz w:val="28"/>
          <w:szCs w:val="28"/>
        </w:rPr>
        <w:t xml:space="preserve"> весь список (имена полей и записи, см. рис</w:t>
      </w:r>
      <w:r w:rsidR="00206898">
        <w:rPr>
          <w:sz w:val="28"/>
          <w:szCs w:val="28"/>
        </w:rPr>
        <w:t>.</w:t>
      </w:r>
      <w:r w:rsidRPr="003A01F2">
        <w:rPr>
          <w:sz w:val="28"/>
          <w:szCs w:val="28"/>
        </w:rPr>
        <w:t xml:space="preserve"> </w:t>
      </w:r>
      <w:r w:rsidR="00206898">
        <w:rPr>
          <w:sz w:val="28"/>
          <w:szCs w:val="28"/>
        </w:rPr>
        <w:t>8</w:t>
      </w:r>
      <w:r w:rsidRPr="003A01F2">
        <w:rPr>
          <w:sz w:val="28"/>
          <w:szCs w:val="28"/>
        </w:rPr>
        <w:t>.</w:t>
      </w:r>
      <w:r w:rsidR="00206898">
        <w:rPr>
          <w:sz w:val="28"/>
          <w:szCs w:val="28"/>
        </w:rPr>
        <w:t>1</w:t>
      </w:r>
      <w:r w:rsidR="0086368D">
        <w:rPr>
          <w:sz w:val="28"/>
          <w:szCs w:val="28"/>
        </w:rPr>
        <w:t>) будет выделен</w:t>
      </w:r>
      <w:r w:rsidRPr="003A01F2">
        <w:rPr>
          <w:sz w:val="28"/>
          <w:szCs w:val="28"/>
        </w:rPr>
        <w:t xml:space="preserve"> темным цветом. Когда список сформирован неверно или нужно раб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тать с частью области списка, область списка надо выделить вручную с пом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щью мыши.</w:t>
      </w:r>
    </w:p>
    <w:p w:rsidR="00AB7944" w:rsidRPr="003A01F2" w:rsidRDefault="00AB7944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Excel предоставляет возможности для работы с базами данных различных форматов, которые при открытии в среде Excel автоматически преобразуются в список. Такое преобразование называют импортом. Данные в электронную та</w:t>
      </w:r>
      <w:r w:rsidRPr="003A01F2">
        <w:rPr>
          <w:sz w:val="28"/>
          <w:szCs w:val="28"/>
        </w:rPr>
        <w:t>б</w:t>
      </w:r>
      <w:r w:rsidRPr="003A01F2">
        <w:rPr>
          <w:sz w:val="28"/>
          <w:szCs w:val="28"/>
        </w:rPr>
        <w:t>лицу можно включить не только путем импорта из "чужой" базы данных, но и посредством запросов данных, адресованных тому или иному серверу баз да</w:t>
      </w:r>
      <w:r w:rsidRPr="003A01F2">
        <w:rPr>
          <w:sz w:val="28"/>
          <w:szCs w:val="28"/>
        </w:rPr>
        <w:t>н</w:t>
      </w:r>
      <w:r w:rsidRPr="003A01F2">
        <w:rPr>
          <w:sz w:val="28"/>
          <w:szCs w:val="28"/>
        </w:rPr>
        <w:t>ных. Такие запросы формируются специальной программой MS Query, выз</w:t>
      </w:r>
      <w:r w:rsidRPr="003A01F2">
        <w:rPr>
          <w:sz w:val="28"/>
          <w:szCs w:val="28"/>
        </w:rPr>
        <w:t>ы</w:t>
      </w:r>
      <w:r w:rsidRPr="003A01F2">
        <w:rPr>
          <w:sz w:val="28"/>
          <w:szCs w:val="28"/>
        </w:rPr>
        <w:t>ваемой по команде</w:t>
      </w:r>
      <w:r w:rsidR="0086368D">
        <w:rPr>
          <w:b/>
          <w:sz w:val="28"/>
          <w:szCs w:val="28"/>
        </w:rPr>
        <w:t xml:space="preserve"> Данные, Внешние данные,</w:t>
      </w:r>
      <w:r w:rsidRPr="003A01F2">
        <w:rPr>
          <w:b/>
          <w:sz w:val="28"/>
          <w:szCs w:val="28"/>
        </w:rPr>
        <w:t xml:space="preserve"> Создать</w:t>
      </w:r>
      <w:r w:rsidRPr="003A01F2">
        <w:rPr>
          <w:sz w:val="28"/>
          <w:szCs w:val="28"/>
        </w:rPr>
        <w:t xml:space="preserve"> </w:t>
      </w:r>
      <w:r w:rsidRPr="0086368D">
        <w:rPr>
          <w:b/>
          <w:sz w:val="28"/>
          <w:szCs w:val="28"/>
        </w:rPr>
        <w:t>запрос.</w:t>
      </w:r>
      <w:r w:rsidRPr="003A01F2">
        <w:rPr>
          <w:sz w:val="28"/>
          <w:szCs w:val="28"/>
        </w:rPr>
        <w:t xml:space="preserve"> Результат з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проса возвращается в электронную таблицу в виде списка.</w:t>
      </w:r>
    </w:p>
    <w:p w:rsidR="00AB7944" w:rsidRPr="00737F3E" w:rsidRDefault="00AB7944" w:rsidP="00F527B4">
      <w:pPr>
        <w:pStyle w:val="H3"/>
        <w:spacing w:before="0" w:after="0" w:line="233" w:lineRule="auto"/>
        <w:ind w:firstLine="709"/>
        <w:jc w:val="both"/>
        <w:rPr>
          <w:i/>
          <w:szCs w:val="28"/>
        </w:rPr>
      </w:pPr>
      <w:r w:rsidRPr="00737F3E">
        <w:rPr>
          <w:i/>
          <w:szCs w:val="28"/>
        </w:rPr>
        <w:t>Сортировка данных в списке</w:t>
      </w:r>
    </w:p>
    <w:p w:rsidR="00AB7944" w:rsidRPr="003A01F2" w:rsidRDefault="00AB7944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Сортировка данных является базовой операцией любой таблицы и в</w:t>
      </w:r>
      <w:r w:rsidRPr="003A01F2">
        <w:rPr>
          <w:sz w:val="28"/>
          <w:szCs w:val="28"/>
        </w:rPr>
        <w:t>ы</w:t>
      </w:r>
      <w:r w:rsidRPr="003A01F2">
        <w:rPr>
          <w:sz w:val="28"/>
          <w:szCs w:val="28"/>
        </w:rPr>
        <w:t xml:space="preserve">полняется командой </w:t>
      </w:r>
      <w:r w:rsidRPr="003A01F2">
        <w:rPr>
          <w:b/>
          <w:sz w:val="28"/>
          <w:szCs w:val="28"/>
        </w:rPr>
        <w:t>Данные, Сортировка</w:t>
      </w:r>
      <w:r w:rsidRPr="003A01F2">
        <w:rPr>
          <w:sz w:val="28"/>
          <w:szCs w:val="28"/>
        </w:rPr>
        <w:t xml:space="preserve"> с установкой необходимых пар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метров. Целью сортировки является упорядоч</w:t>
      </w:r>
      <w:r w:rsidR="0086368D">
        <w:rPr>
          <w:sz w:val="28"/>
          <w:szCs w:val="28"/>
        </w:rPr>
        <w:t>е</w:t>
      </w:r>
      <w:r w:rsidRPr="003A01F2">
        <w:rPr>
          <w:sz w:val="28"/>
          <w:szCs w:val="28"/>
        </w:rPr>
        <w:t>ние данных. Сортировка осущ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>ствляется на том же листе.</w:t>
      </w:r>
    </w:p>
    <w:p w:rsidR="00AB7944" w:rsidRPr="003A01F2" w:rsidRDefault="00AB7944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Особенно важно осуществлять сортировку в списке, так как многие оп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>рации группировки данных, которые доступны из меню</w:t>
      </w:r>
      <w:r w:rsidRPr="003A01F2">
        <w:rPr>
          <w:b/>
          <w:sz w:val="28"/>
          <w:szCs w:val="28"/>
        </w:rPr>
        <w:t xml:space="preserve"> Данные,</w:t>
      </w:r>
      <w:r w:rsidRPr="003A01F2">
        <w:rPr>
          <w:sz w:val="28"/>
          <w:szCs w:val="28"/>
        </w:rPr>
        <w:t xml:space="preserve"> можно и</w:t>
      </w:r>
      <w:r w:rsidRPr="003A01F2">
        <w:rPr>
          <w:sz w:val="28"/>
          <w:szCs w:val="28"/>
        </w:rPr>
        <w:t>с</w:t>
      </w:r>
      <w:r w:rsidRPr="003A01F2">
        <w:rPr>
          <w:sz w:val="28"/>
          <w:szCs w:val="28"/>
        </w:rPr>
        <w:t>пользовать только после приведения операции сортировки.</w:t>
      </w:r>
    </w:p>
    <w:p w:rsidR="00AB7944" w:rsidRPr="00737F3E" w:rsidRDefault="00AB7944" w:rsidP="00F527B4">
      <w:pPr>
        <w:pStyle w:val="14"/>
        <w:spacing w:before="0" w:after="0" w:line="233" w:lineRule="auto"/>
        <w:ind w:firstLine="709"/>
        <w:jc w:val="both"/>
        <w:rPr>
          <w:i/>
          <w:sz w:val="28"/>
          <w:szCs w:val="28"/>
        </w:rPr>
      </w:pPr>
      <w:r w:rsidRPr="003A01F2">
        <w:rPr>
          <w:sz w:val="28"/>
          <w:szCs w:val="28"/>
        </w:rPr>
        <w:t>В среде Excel предусмотрены три уровня сортировки, которые определ</w:t>
      </w:r>
      <w:r w:rsidRPr="003A01F2">
        <w:rPr>
          <w:sz w:val="28"/>
          <w:szCs w:val="28"/>
        </w:rPr>
        <w:t>я</w:t>
      </w:r>
      <w:r w:rsidRPr="003A01F2">
        <w:rPr>
          <w:sz w:val="28"/>
          <w:szCs w:val="28"/>
        </w:rPr>
        <w:t>ются в диалоговом окне &lt;Сортировка диапазона&gt; (рис.</w:t>
      </w:r>
      <w:r w:rsidR="00206898">
        <w:rPr>
          <w:sz w:val="28"/>
          <w:szCs w:val="28"/>
        </w:rPr>
        <w:t xml:space="preserve"> 8</w:t>
      </w:r>
      <w:r w:rsidRPr="003A01F2">
        <w:rPr>
          <w:sz w:val="28"/>
          <w:szCs w:val="28"/>
        </w:rPr>
        <w:t>.</w:t>
      </w:r>
      <w:r w:rsidR="00206898">
        <w:rPr>
          <w:sz w:val="28"/>
          <w:szCs w:val="28"/>
        </w:rPr>
        <w:t>2</w:t>
      </w:r>
      <w:r w:rsidRPr="003A01F2">
        <w:rPr>
          <w:sz w:val="28"/>
          <w:szCs w:val="28"/>
        </w:rPr>
        <w:t>,</w:t>
      </w:r>
      <w:r w:rsidR="00206898">
        <w:rPr>
          <w:sz w:val="28"/>
          <w:szCs w:val="28"/>
        </w:rPr>
        <w:t xml:space="preserve"> </w:t>
      </w:r>
      <w:r w:rsidRPr="003A01F2">
        <w:rPr>
          <w:sz w:val="28"/>
          <w:szCs w:val="28"/>
        </w:rPr>
        <w:t xml:space="preserve">а) параметром </w:t>
      </w:r>
      <w:r w:rsidRPr="00737F3E">
        <w:rPr>
          <w:b/>
          <w:i/>
          <w:sz w:val="28"/>
          <w:szCs w:val="28"/>
        </w:rPr>
        <w:t>Со</w:t>
      </w:r>
      <w:r w:rsidRPr="00737F3E">
        <w:rPr>
          <w:b/>
          <w:i/>
          <w:sz w:val="28"/>
          <w:szCs w:val="28"/>
        </w:rPr>
        <w:t>р</w:t>
      </w:r>
      <w:r w:rsidRPr="00737F3E">
        <w:rPr>
          <w:b/>
          <w:i/>
          <w:sz w:val="28"/>
          <w:szCs w:val="28"/>
        </w:rPr>
        <w:t>тировать по</w:t>
      </w:r>
      <w:r w:rsidR="00263060">
        <w:rPr>
          <w:i/>
          <w:sz w:val="28"/>
          <w:szCs w:val="28"/>
        </w:rPr>
        <w:t>.</w:t>
      </w:r>
    </w:p>
    <w:p w:rsidR="002F05E0" w:rsidRPr="003A01F2" w:rsidRDefault="002F05E0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Сначала осуществляется сортировка в столбце 1-го уровня, затем сорт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руются одинаковые записи 1-го столбца по столбцу 2-го уровня, затем сорт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руются одинаковые записи 2-го столбца по столбцу 3-го уровня.</w:t>
      </w:r>
    </w:p>
    <w:p w:rsidR="002F05E0" w:rsidRPr="003A01F2" w:rsidRDefault="002F05E0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том же окне устанавливается порядок сортировки в столбцах - по во</w:t>
      </w:r>
      <w:r w:rsidRPr="003A01F2">
        <w:rPr>
          <w:sz w:val="28"/>
          <w:szCs w:val="28"/>
        </w:rPr>
        <w:t>з</w:t>
      </w:r>
      <w:r w:rsidRPr="003A01F2">
        <w:rPr>
          <w:sz w:val="28"/>
          <w:szCs w:val="28"/>
        </w:rPr>
        <w:t>растанию или убыванию. При сортировке по возрастанию упорядочение идет следующим образом - от меньшего к большему, по алфавиту или в хронолог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ческом порядке дат, но при этом имеет место приоритет: числа, текст, логич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>ские значения, значения ошибок, пустые ячейки. Сортировка по убыванию и</w:t>
      </w:r>
      <w:r w:rsidRPr="003A01F2">
        <w:rPr>
          <w:sz w:val="28"/>
          <w:szCs w:val="28"/>
        </w:rPr>
        <w:t>с</w:t>
      </w:r>
      <w:r w:rsidRPr="003A01F2">
        <w:rPr>
          <w:sz w:val="28"/>
          <w:szCs w:val="28"/>
        </w:rPr>
        <w:t>пользует обратный порядок (исключение - пустые ячейки, которы</w:t>
      </w:r>
      <w:r>
        <w:rPr>
          <w:sz w:val="28"/>
          <w:szCs w:val="28"/>
        </w:rPr>
        <w:t>е располаг</w:t>
      </w:r>
      <w:r>
        <w:rPr>
          <w:sz w:val="28"/>
          <w:szCs w:val="28"/>
        </w:rPr>
        <w:t>а</w:t>
      </w:r>
      <w:r>
        <w:rPr>
          <w:sz w:val="28"/>
          <w:szCs w:val="28"/>
        </w:rPr>
        <w:t>ются в конце списка).</w:t>
      </w:r>
    </w:p>
    <w:p w:rsidR="002F05E0" w:rsidRDefault="002F05E0" w:rsidP="00F527B4">
      <w:pPr>
        <w:pStyle w:val="14"/>
        <w:spacing w:before="0" w:after="0" w:line="233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При наличии заголовков столбцов (имен полей) их следует исключить из области, подлежащей сортировке, установкой флажка переключателя Идент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фицировать поля по подписям.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8"/>
        <w:gridCol w:w="5106"/>
      </w:tblGrid>
      <w:tr w:rsidR="00206898" w:rsidTr="00F527B4">
        <w:tc>
          <w:tcPr>
            <w:tcW w:w="4748" w:type="dxa"/>
            <w:vAlign w:val="bottom"/>
          </w:tcPr>
          <w:p w:rsidR="00206898" w:rsidRPr="00737F3E" w:rsidRDefault="00D8481F" w:rsidP="00206898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737F3E">
              <w:rPr>
                <w:noProof/>
                <w:szCs w:val="24"/>
              </w:rPr>
              <w:object w:dxaOrig="4006" w:dyaOrig="44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25pt;height:225.45pt" o:ole="" fillcolor="window">
                  <v:imagedata r:id="rId9" o:title="" grayscale="t"/>
                </v:shape>
                <o:OLEObject Type="Embed" ProgID="Word.Picture.8" ShapeID="_x0000_i1025" DrawAspect="Content" ObjectID="_1724621564" r:id="rId10"/>
              </w:object>
            </w:r>
          </w:p>
          <w:p w:rsidR="00206898" w:rsidRDefault="00206898" w:rsidP="00206898">
            <w:pPr>
              <w:pStyle w:val="1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Cs w:val="24"/>
              </w:rPr>
              <w:t>а)</w:t>
            </w:r>
          </w:p>
        </w:tc>
        <w:tc>
          <w:tcPr>
            <w:tcW w:w="5106" w:type="dxa"/>
            <w:vAlign w:val="bottom"/>
          </w:tcPr>
          <w:p w:rsidR="00206898" w:rsidRPr="00737F3E" w:rsidRDefault="00206898" w:rsidP="00206898">
            <w:pPr>
              <w:pStyle w:val="14"/>
              <w:spacing w:before="0" w:after="0"/>
              <w:rPr>
                <w:szCs w:val="24"/>
                <w:lang w:val="en-US"/>
              </w:rPr>
            </w:pPr>
          </w:p>
          <w:p w:rsidR="00206898" w:rsidRPr="00C3234F" w:rsidRDefault="00206898" w:rsidP="00206898">
            <w:pPr>
              <w:pStyle w:val="14"/>
              <w:spacing w:before="0" w:after="0"/>
              <w:jc w:val="center"/>
              <w:rPr>
                <w:noProof/>
                <w:sz w:val="28"/>
                <w:szCs w:val="28"/>
              </w:rPr>
            </w:pPr>
            <w:r w:rsidRPr="00C3234F">
              <w:rPr>
                <w:noProof/>
                <w:snapToGrid/>
                <w:sz w:val="28"/>
                <w:szCs w:val="28"/>
              </w:rPr>
              <w:drawing>
                <wp:inline distT="0" distB="0" distL="0" distR="0">
                  <wp:extent cx="3077616" cy="1680323"/>
                  <wp:effectExtent l="19050" t="0" r="8484" b="0"/>
                  <wp:docPr id="56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670" cy="168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6898" w:rsidRDefault="00206898" w:rsidP="00206898">
            <w:pPr>
              <w:pStyle w:val="14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Cs w:val="24"/>
              </w:rPr>
              <w:t>б)</w:t>
            </w:r>
          </w:p>
        </w:tc>
      </w:tr>
    </w:tbl>
    <w:p w:rsidR="00AB7944" w:rsidRPr="00C3234F" w:rsidRDefault="00AB7944" w:rsidP="00BB1765">
      <w:pPr>
        <w:pStyle w:val="14"/>
        <w:spacing w:before="0" w:after="0"/>
        <w:ind w:firstLine="709"/>
        <w:jc w:val="center"/>
        <w:rPr>
          <w:i/>
          <w:sz w:val="28"/>
          <w:szCs w:val="28"/>
        </w:rPr>
      </w:pPr>
    </w:p>
    <w:p w:rsidR="00C3234F" w:rsidRPr="00737F3E" w:rsidRDefault="00AB7944" w:rsidP="00BB1765">
      <w:pPr>
        <w:pStyle w:val="14"/>
        <w:spacing w:before="0" w:after="0"/>
        <w:ind w:firstLine="709"/>
        <w:jc w:val="center"/>
        <w:rPr>
          <w:szCs w:val="24"/>
        </w:rPr>
      </w:pPr>
      <w:r w:rsidRPr="00737F3E">
        <w:rPr>
          <w:b/>
          <w:szCs w:val="24"/>
        </w:rPr>
        <w:t xml:space="preserve">Рис. </w:t>
      </w:r>
      <w:r w:rsidR="00206898">
        <w:rPr>
          <w:b/>
          <w:szCs w:val="24"/>
        </w:rPr>
        <w:t>8</w:t>
      </w:r>
      <w:r w:rsidRPr="00737F3E">
        <w:rPr>
          <w:b/>
          <w:szCs w:val="24"/>
        </w:rPr>
        <w:t>.</w:t>
      </w:r>
      <w:r w:rsidR="00206898">
        <w:rPr>
          <w:b/>
          <w:szCs w:val="24"/>
        </w:rPr>
        <w:t>2</w:t>
      </w:r>
      <w:r w:rsidRPr="00737F3E">
        <w:rPr>
          <w:b/>
          <w:szCs w:val="24"/>
        </w:rPr>
        <w:t>.</w:t>
      </w:r>
      <w:r w:rsidRPr="00737F3E">
        <w:rPr>
          <w:szCs w:val="24"/>
        </w:rPr>
        <w:t xml:space="preserve"> Диалоговые окна для операции сортировки:</w:t>
      </w:r>
    </w:p>
    <w:p w:rsidR="00AB7944" w:rsidRDefault="00AB7944" w:rsidP="00BB1765">
      <w:pPr>
        <w:pStyle w:val="14"/>
        <w:spacing w:before="0" w:after="0"/>
        <w:ind w:firstLine="709"/>
        <w:jc w:val="center"/>
        <w:rPr>
          <w:szCs w:val="24"/>
        </w:rPr>
      </w:pPr>
      <w:r w:rsidRPr="00737F3E">
        <w:rPr>
          <w:szCs w:val="24"/>
        </w:rPr>
        <w:t xml:space="preserve"> а</w:t>
      </w:r>
      <w:r w:rsidR="00206898">
        <w:rPr>
          <w:szCs w:val="24"/>
        </w:rPr>
        <w:t>)</w:t>
      </w:r>
      <w:r w:rsidRPr="00737F3E">
        <w:rPr>
          <w:szCs w:val="24"/>
        </w:rPr>
        <w:t xml:space="preserve"> сортировка диапазона; б</w:t>
      </w:r>
      <w:r w:rsidR="00206898">
        <w:rPr>
          <w:szCs w:val="24"/>
        </w:rPr>
        <w:t>)</w:t>
      </w:r>
      <w:r w:rsidRPr="00737F3E">
        <w:rPr>
          <w:szCs w:val="24"/>
        </w:rPr>
        <w:t xml:space="preserve"> параметры сортировки</w:t>
      </w:r>
    </w:p>
    <w:p w:rsidR="00206898" w:rsidRPr="00737F3E" w:rsidRDefault="00206898" w:rsidP="00BB1765">
      <w:pPr>
        <w:pStyle w:val="14"/>
        <w:spacing w:before="0" w:after="0"/>
        <w:ind w:firstLine="709"/>
        <w:jc w:val="center"/>
        <w:rPr>
          <w:szCs w:val="24"/>
        </w:rPr>
      </w:pPr>
    </w:p>
    <w:p w:rsidR="00AB7944" w:rsidRPr="003A01F2" w:rsidRDefault="00AB794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Кнопка &lt;Параметры&gt; выводит диалоговое окно &lt;Параметры сортиро</w:t>
      </w:r>
      <w:r w:rsidRPr="003A01F2">
        <w:rPr>
          <w:sz w:val="28"/>
          <w:szCs w:val="28"/>
        </w:rPr>
        <w:t>в</w:t>
      </w:r>
      <w:r w:rsidRPr="003A01F2">
        <w:rPr>
          <w:sz w:val="28"/>
          <w:szCs w:val="28"/>
        </w:rPr>
        <w:t xml:space="preserve">ки&gt;, в котором задаются дополнительные установки сортировки (рис. </w:t>
      </w:r>
      <w:r w:rsidR="00206898">
        <w:rPr>
          <w:sz w:val="28"/>
          <w:szCs w:val="28"/>
        </w:rPr>
        <w:t>8</w:t>
      </w:r>
      <w:r w:rsidRPr="003A01F2">
        <w:rPr>
          <w:sz w:val="28"/>
          <w:szCs w:val="28"/>
        </w:rPr>
        <w:t>.</w:t>
      </w:r>
      <w:r w:rsidR="00206898">
        <w:rPr>
          <w:sz w:val="28"/>
          <w:szCs w:val="28"/>
        </w:rPr>
        <w:t>2</w:t>
      </w:r>
      <w:r w:rsidRPr="003A01F2">
        <w:rPr>
          <w:sz w:val="28"/>
          <w:szCs w:val="28"/>
        </w:rPr>
        <w:t>, б): с учетом регистра или без учета; по столбцам или по строкам; порядок сортиро</w:t>
      </w:r>
      <w:r w:rsidRPr="003A01F2">
        <w:rPr>
          <w:sz w:val="28"/>
          <w:szCs w:val="28"/>
        </w:rPr>
        <w:t>в</w:t>
      </w:r>
      <w:r w:rsidRPr="003A01F2">
        <w:rPr>
          <w:sz w:val="28"/>
          <w:szCs w:val="28"/>
        </w:rPr>
        <w:t>ки - обычный или специальный, выбранный из предлагаемого списка. Этот список можно сформировать самостоятельно с помощью</w:t>
      </w:r>
      <w:r w:rsidRPr="003A01F2">
        <w:rPr>
          <w:b/>
          <w:sz w:val="28"/>
          <w:szCs w:val="28"/>
        </w:rPr>
        <w:t xml:space="preserve"> Сервис, Параметры,</w:t>
      </w:r>
      <w:r w:rsidRPr="003A01F2">
        <w:rPr>
          <w:sz w:val="28"/>
          <w:szCs w:val="28"/>
        </w:rPr>
        <w:t xml:space="preserve"> вкладка Списки. </w:t>
      </w:r>
    </w:p>
    <w:p w:rsidR="00AB7944" w:rsidRPr="00D8481F" w:rsidRDefault="00AB7944" w:rsidP="00206898">
      <w:pPr>
        <w:pStyle w:val="14"/>
        <w:spacing w:before="0" w:after="0"/>
        <w:ind w:firstLine="709"/>
        <w:jc w:val="center"/>
        <w:rPr>
          <w:szCs w:val="24"/>
        </w:rPr>
      </w:pPr>
    </w:p>
    <w:p w:rsidR="002D3927" w:rsidRPr="002D3927" w:rsidRDefault="002D3927" w:rsidP="002D3927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2D3927">
        <w:rPr>
          <w:b/>
          <w:sz w:val="28"/>
          <w:szCs w:val="28"/>
        </w:rPr>
        <w:t xml:space="preserve">Задание 8.1. </w:t>
      </w:r>
      <w:r w:rsidRPr="002D3927">
        <w:rPr>
          <w:sz w:val="28"/>
          <w:szCs w:val="28"/>
        </w:rPr>
        <w:t>Сортировка данных</w:t>
      </w:r>
    </w:p>
    <w:p w:rsidR="00AB7944" w:rsidRPr="003A01F2" w:rsidRDefault="00AB7944" w:rsidP="009351EA">
      <w:pPr>
        <w:pStyle w:val="14"/>
        <w:numPr>
          <w:ilvl w:val="0"/>
          <w:numId w:val="66"/>
        </w:numPr>
        <w:spacing w:before="0" w:after="0"/>
        <w:ind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Проделайте подготовительную работу: создайте книгу и сохраните ее под именем </w:t>
      </w:r>
    </w:p>
    <w:p w:rsidR="00AB7944" w:rsidRPr="003A01F2" w:rsidRDefault="00AB794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Spisok, переименуйте Лист1 на Список, а Лист2 - на Сортировка. </w:t>
      </w:r>
    </w:p>
    <w:p w:rsidR="00AB7944" w:rsidRPr="003A01F2" w:rsidRDefault="00AB7944" w:rsidP="009351EA">
      <w:pPr>
        <w:pStyle w:val="14"/>
        <w:numPr>
          <w:ilvl w:val="0"/>
          <w:numId w:val="66"/>
        </w:numPr>
        <w:spacing w:before="0" w:after="0"/>
        <w:ind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>В новой рабочей книге на листе Список создайте таблицу, прив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 xml:space="preserve">денную на рис. </w:t>
      </w:r>
      <w:r w:rsidR="002D3927">
        <w:rPr>
          <w:sz w:val="28"/>
          <w:szCs w:val="28"/>
        </w:rPr>
        <w:t>8</w:t>
      </w:r>
      <w:r w:rsidRPr="003A01F2">
        <w:rPr>
          <w:sz w:val="28"/>
          <w:szCs w:val="28"/>
        </w:rPr>
        <w:t xml:space="preserve">.3. </w:t>
      </w:r>
    </w:p>
    <w:p w:rsidR="00AB7944" w:rsidRPr="003A01F2" w:rsidRDefault="00AB7944" w:rsidP="009351EA">
      <w:pPr>
        <w:pStyle w:val="14"/>
        <w:numPr>
          <w:ilvl w:val="0"/>
          <w:numId w:val="66"/>
        </w:numPr>
        <w:spacing w:before="0" w:after="0"/>
        <w:ind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Произведите копирование списка (базы данных) с листа Список на лист Сортировка. </w:t>
      </w:r>
    </w:p>
    <w:p w:rsidR="00AB7944" w:rsidRPr="002D3927" w:rsidRDefault="00AB7944" w:rsidP="009351EA">
      <w:pPr>
        <w:pStyle w:val="14"/>
        <w:numPr>
          <w:ilvl w:val="0"/>
          <w:numId w:val="66"/>
        </w:numPr>
        <w:spacing w:before="0" w:after="0"/>
        <w:ind w:firstLine="709"/>
        <w:jc w:val="both"/>
        <w:outlineLvl w:val="0"/>
        <w:rPr>
          <w:sz w:val="28"/>
          <w:szCs w:val="28"/>
        </w:rPr>
      </w:pPr>
      <w:r w:rsidRPr="002D3927">
        <w:rPr>
          <w:sz w:val="28"/>
          <w:szCs w:val="28"/>
        </w:rPr>
        <w:t>Сделайте сортировку на трех уровнях по возрастанию: по препод</w:t>
      </w:r>
      <w:r w:rsidRPr="002D3927">
        <w:rPr>
          <w:sz w:val="28"/>
          <w:szCs w:val="28"/>
        </w:rPr>
        <w:t>а</w:t>
      </w:r>
      <w:r w:rsidRPr="002D3927">
        <w:rPr>
          <w:sz w:val="28"/>
          <w:szCs w:val="28"/>
        </w:rPr>
        <w:t>вателям, по номеру группы, по коду предмета.</w:t>
      </w:r>
    </w:p>
    <w:p w:rsidR="00AB7944" w:rsidRDefault="00AB7944" w:rsidP="009351EA">
      <w:pPr>
        <w:pStyle w:val="14"/>
        <w:numPr>
          <w:ilvl w:val="0"/>
          <w:numId w:val="66"/>
        </w:numPr>
        <w:spacing w:before="0" w:after="0"/>
        <w:ind w:firstLine="709"/>
        <w:jc w:val="both"/>
        <w:outlineLvl w:val="0"/>
        <w:rPr>
          <w:sz w:val="28"/>
          <w:szCs w:val="28"/>
        </w:rPr>
      </w:pPr>
      <w:r w:rsidRPr="003A01F2">
        <w:rPr>
          <w:sz w:val="28"/>
          <w:szCs w:val="28"/>
        </w:rPr>
        <w:t xml:space="preserve">Выполните сортировку по другим полям. </w:t>
      </w:r>
    </w:p>
    <w:p w:rsidR="002D3927" w:rsidRDefault="002D3927" w:rsidP="0086368D">
      <w:pPr>
        <w:pStyle w:val="14"/>
        <w:spacing w:before="60" w:after="60"/>
        <w:ind w:firstLine="709"/>
        <w:jc w:val="both"/>
        <w:rPr>
          <w:sz w:val="28"/>
          <w:szCs w:val="28"/>
        </w:rPr>
      </w:pPr>
      <w:r w:rsidRPr="00C176F2">
        <w:rPr>
          <w:b/>
          <w:i/>
          <w:sz w:val="28"/>
          <w:szCs w:val="28"/>
        </w:rPr>
        <w:t xml:space="preserve">Последовательность выполнения задания </w:t>
      </w:r>
      <w:r>
        <w:rPr>
          <w:b/>
          <w:i/>
          <w:sz w:val="28"/>
          <w:szCs w:val="28"/>
        </w:rPr>
        <w:t>8</w:t>
      </w:r>
      <w:r w:rsidRPr="00C176F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1</w:t>
      </w:r>
    </w:p>
    <w:p w:rsidR="00C3234F" w:rsidRPr="003A01F2" w:rsidRDefault="00C3234F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1. Проведите подготовительную работу:</w:t>
      </w:r>
    </w:p>
    <w:p w:rsidR="00C3234F" w:rsidRPr="003A01F2" w:rsidRDefault="00C3234F" w:rsidP="00D8481F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создайте новую рабочую книгу командой Файл, Создать. Укажите ша</w:t>
      </w:r>
      <w:r w:rsidRPr="003A01F2">
        <w:rPr>
          <w:sz w:val="28"/>
          <w:szCs w:val="28"/>
        </w:rPr>
        <w:t>б</w:t>
      </w:r>
      <w:r w:rsidRPr="003A01F2">
        <w:rPr>
          <w:sz w:val="28"/>
          <w:szCs w:val="28"/>
        </w:rPr>
        <w:t xml:space="preserve">лон Книга; </w:t>
      </w:r>
    </w:p>
    <w:p w:rsidR="00C3234F" w:rsidRPr="003A01F2" w:rsidRDefault="00C3234F" w:rsidP="00D8481F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сохраните созданную рабочую книгу под именем Spisok командой Файл; Сохранить как; </w:t>
      </w:r>
    </w:p>
    <w:p w:rsidR="00C3234F" w:rsidRPr="003A01F2" w:rsidRDefault="00C3234F" w:rsidP="00D8481F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lastRenderedPageBreak/>
        <w:t>переименуйте Лист 1 на Список</w:t>
      </w:r>
      <w:r w:rsidR="0086368D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C3234F" w:rsidRDefault="00C3234F" w:rsidP="00D8481F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переименуйте Лист1 на Сортировка. </w:t>
      </w:r>
    </w:p>
    <w:p w:rsidR="002F05E0" w:rsidRPr="003A01F2" w:rsidRDefault="002F05E0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2. Сформируйте на листе Список шапку таблицы (см. рис. </w:t>
      </w:r>
      <w:r w:rsidR="00D8481F">
        <w:rPr>
          <w:sz w:val="28"/>
          <w:szCs w:val="28"/>
        </w:rPr>
        <w:t>8.3</w:t>
      </w:r>
      <w:r w:rsidRPr="003A01F2">
        <w:rPr>
          <w:sz w:val="28"/>
          <w:szCs w:val="28"/>
        </w:rPr>
        <w:t>). Имена столбцов шапки будут в дальнейшем играть роль имен полей базы данных (списка). Следует помнить, что имя каждого поля должно занимать одну яче</w:t>
      </w:r>
      <w:r w:rsidRPr="003A01F2">
        <w:rPr>
          <w:sz w:val="28"/>
          <w:szCs w:val="28"/>
        </w:rPr>
        <w:t>й</w:t>
      </w:r>
      <w:r w:rsidRPr="003A01F2">
        <w:rPr>
          <w:sz w:val="28"/>
          <w:szCs w:val="28"/>
        </w:rPr>
        <w:t>ку. Для этого:</w:t>
      </w:r>
    </w:p>
    <w:p w:rsidR="002F05E0" w:rsidRPr="003A01F2" w:rsidRDefault="002F05E0" w:rsidP="00D8481F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выделите первую строку; </w:t>
      </w:r>
    </w:p>
    <w:p w:rsidR="002F05E0" w:rsidRPr="003A01F2" w:rsidRDefault="002F05E0" w:rsidP="00D8481F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вызовите контекстное</w:t>
      </w:r>
      <w:r w:rsidR="0086368D">
        <w:rPr>
          <w:sz w:val="28"/>
          <w:szCs w:val="28"/>
        </w:rPr>
        <w:t xml:space="preserve"> меню и выберите команду </w:t>
      </w:r>
      <w:r w:rsidR="0086368D" w:rsidRPr="0086368D">
        <w:rPr>
          <w:b/>
          <w:sz w:val="28"/>
          <w:szCs w:val="28"/>
        </w:rPr>
        <w:t>Формат</w:t>
      </w:r>
      <w:r w:rsidRPr="0086368D">
        <w:rPr>
          <w:b/>
          <w:sz w:val="28"/>
          <w:szCs w:val="28"/>
        </w:rPr>
        <w:t xml:space="preserve"> ячеек</w:t>
      </w:r>
      <w:r w:rsidRPr="003A01F2">
        <w:rPr>
          <w:sz w:val="28"/>
          <w:szCs w:val="28"/>
        </w:rPr>
        <w:t xml:space="preserve">; </w:t>
      </w:r>
    </w:p>
    <w:p w:rsidR="002F05E0" w:rsidRPr="00D8481F" w:rsidRDefault="002F05E0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произведите форматирование ячеек первой строки, установив параметры </w:t>
      </w:r>
      <w:r w:rsidR="0086368D">
        <w:rPr>
          <w:sz w:val="28"/>
          <w:szCs w:val="28"/>
        </w:rPr>
        <w:t xml:space="preserve">на </w:t>
      </w:r>
      <w:r w:rsidRPr="003A01F2">
        <w:rPr>
          <w:sz w:val="28"/>
          <w:szCs w:val="28"/>
        </w:rPr>
        <w:t xml:space="preserve">вкладке </w:t>
      </w:r>
      <w:r w:rsidRPr="0086368D">
        <w:rPr>
          <w:b/>
          <w:sz w:val="28"/>
          <w:szCs w:val="28"/>
        </w:rPr>
        <w:t>Выравнивание</w:t>
      </w:r>
      <w:r w:rsidRPr="003A01F2">
        <w:rPr>
          <w:sz w:val="28"/>
          <w:szCs w:val="28"/>
        </w:rPr>
        <w:t xml:space="preserve">: </w:t>
      </w:r>
      <w:r w:rsidR="00D8481F" w:rsidRPr="003A01F2">
        <w:rPr>
          <w:sz w:val="28"/>
          <w:szCs w:val="28"/>
        </w:rPr>
        <w:t>по горизонтали: по значению</w:t>
      </w:r>
      <w:r w:rsidR="00D8481F" w:rsidRPr="00D8481F">
        <w:rPr>
          <w:sz w:val="28"/>
          <w:szCs w:val="28"/>
        </w:rPr>
        <w:t xml:space="preserve">; </w:t>
      </w:r>
      <w:r w:rsidR="00D8481F" w:rsidRPr="003A01F2">
        <w:rPr>
          <w:sz w:val="28"/>
          <w:szCs w:val="28"/>
        </w:rPr>
        <w:t>по вертикали: по верхнему краю</w:t>
      </w:r>
      <w:r w:rsidR="00D8481F" w:rsidRPr="00D8481F">
        <w:rPr>
          <w:sz w:val="28"/>
          <w:szCs w:val="28"/>
        </w:rPr>
        <w:t>;</w:t>
      </w:r>
      <w:r w:rsidR="00D8481F" w:rsidRPr="003A01F2">
        <w:rPr>
          <w:sz w:val="28"/>
          <w:szCs w:val="28"/>
        </w:rPr>
        <w:t xml:space="preserve"> переносить </w:t>
      </w:r>
      <w:r w:rsidRPr="003A01F2">
        <w:rPr>
          <w:sz w:val="28"/>
          <w:szCs w:val="28"/>
        </w:rPr>
        <w:t>по словам: установить флажок</w:t>
      </w:r>
      <w:r w:rsidR="00D8481F" w:rsidRPr="00D8481F">
        <w:rPr>
          <w:sz w:val="28"/>
          <w:szCs w:val="28"/>
        </w:rPr>
        <w:t>;</w:t>
      </w:r>
    </w:p>
    <w:p w:rsidR="002F05E0" w:rsidRPr="003A01F2" w:rsidRDefault="002F05E0" w:rsidP="00D8481F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введите названия столбцов (имен полей) в соответствии с отображенной на рис. </w:t>
      </w:r>
      <w:r w:rsidR="00D8481F" w:rsidRPr="00D8481F">
        <w:rPr>
          <w:sz w:val="28"/>
          <w:szCs w:val="28"/>
        </w:rPr>
        <w:t>8</w:t>
      </w:r>
      <w:r w:rsidRPr="003A01F2">
        <w:rPr>
          <w:sz w:val="28"/>
          <w:szCs w:val="28"/>
        </w:rPr>
        <w:t xml:space="preserve">.3 таблицей; </w:t>
      </w:r>
    </w:p>
    <w:p w:rsidR="002F05E0" w:rsidRPr="003A01F2" w:rsidRDefault="00D8481F" w:rsidP="00D8481F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заполните таблицу данными.</w:t>
      </w:r>
    </w:p>
    <w:p w:rsidR="002F05E0" w:rsidRPr="00D8481F" w:rsidRDefault="002F05E0" w:rsidP="00D8481F">
      <w:pPr>
        <w:pStyle w:val="14"/>
        <w:spacing w:before="0" w:after="0"/>
        <w:jc w:val="center"/>
        <w:rPr>
          <w:sz w:val="16"/>
          <w:szCs w:val="16"/>
        </w:rPr>
      </w:pPr>
    </w:p>
    <w:p w:rsidR="00AB7944" w:rsidRPr="003A01F2" w:rsidRDefault="00AB7944" w:rsidP="00D8481F">
      <w:pPr>
        <w:pStyle w:val="14"/>
        <w:spacing w:before="0" w:after="0"/>
        <w:jc w:val="center"/>
        <w:rPr>
          <w:sz w:val="28"/>
          <w:szCs w:val="28"/>
        </w:rPr>
      </w:pPr>
      <w:r w:rsidRPr="003A01F2">
        <w:rPr>
          <w:noProof/>
          <w:snapToGrid/>
          <w:sz w:val="28"/>
          <w:szCs w:val="28"/>
        </w:rPr>
        <w:drawing>
          <wp:inline distT="0" distB="0" distL="0" distR="0">
            <wp:extent cx="3821973" cy="3494314"/>
            <wp:effectExtent l="19050" t="0" r="7077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5700" t="5070" r="6722" b="1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73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4F" w:rsidRPr="00D8481F" w:rsidRDefault="00C3234F" w:rsidP="00D8481F">
      <w:pPr>
        <w:pStyle w:val="14"/>
        <w:spacing w:before="0" w:after="0"/>
        <w:jc w:val="center"/>
        <w:rPr>
          <w:b/>
          <w:sz w:val="16"/>
          <w:szCs w:val="16"/>
        </w:rPr>
      </w:pPr>
    </w:p>
    <w:p w:rsidR="00AB7944" w:rsidRPr="00737F3E" w:rsidRDefault="00AB7944" w:rsidP="00D8481F">
      <w:pPr>
        <w:pStyle w:val="14"/>
        <w:spacing w:before="0" w:after="0"/>
        <w:jc w:val="center"/>
        <w:rPr>
          <w:szCs w:val="24"/>
        </w:rPr>
      </w:pPr>
      <w:r w:rsidRPr="00737F3E">
        <w:rPr>
          <w:b/>
          <w:szCs w:val="24"/>
        </w:rPr>
        <w:t xml:space="preserve">Рис. </w:t>
      </w:r>
      <w:r w:rsidR="00055BFB" w:rsidRPr="00A84DD4">
        <w:rPr>
          <w:b/>
          <w:szCs w:val="24"/>
        </w:rPr>
        <w:t>8</w:t>
      </w:r>
      <w:r w:rsidRPr="00737F3E">
        <w:rPr>
          <w:b/>
          <w:szCs w:val="24"/>
        </w:rPr>
        <w:t>.3.</w:t>
      </w:r>
      <w:r w:rsidRPr="00737F3E">
        <w:rPr>
          <w:szCs w:val="24"/>
        </w:rPr>
        <w:t xml:space="preserve"> Пример списка (базы данных)</w:t>
      </w:r>
    </w:p>
    <w:p w:rsidR="00AB7944" w:rsidRPr="003A01F2" w:rsidRDefault="00AB7944" w:rsidP="00D8481F">
      <w:pPr>
        <w:pStyle w:val="H3"/>
        <w:spacing w:before="0" w:after="0"/>
        <w:jc w:val="center"/>
        <w:rPr>
          <w:szCs w:val="28"/>
        </w:rPr>
      </w:pPr>
    </w:p>
    <w:p w:rsidR="00AB7944" w:rsidRPr="003A01F2" w:rsidRDefault="00AB794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3. Выделите список, начиная от имен полей и вниз до конца записей та</w:t>
      </w:r>
      <w:r w:rsidRPr="003A01F2">
        <w:rPr>
          <w:sz w:val="28"/>
          <w:szCs w:val="28"/>
        </w:rPr>
        <w:t>б</w:t>
      </w:r>
      <w:r w:rsidRPr="003A01F2">
        <w:rPr>
          <w:sz w:val="28"/>
          <w:szCs w:val="28"/>
        </w:rPr>
        <w:t>лицы, и скопируйте их на лист Сортировка</w:t>
      </w:r>
    </w:p>
    <w:p w:rsidR="00AB7944" w:rsidRPr="003A01F2" w:rsidRDefault="00AB794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4. Выполните сортировку по столбцу Таб. № препод. Для этого:</w:t>
      </w:r>
    </w:p>
    <w:p w:rsidR="00AB7944" w:rsidRPr="003A01F2" w:rsidRDefault="00AB7944" w:rsidP="00D8481F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установите курсор в поле списка и введите команду</w:t>
      </w:r>
      <w:r w:rsidRPr="003A01F2">
        <w:rPr>
          <w:b/>
          <w:sz w:val="28"/>
          <w:szCs w:val="28"/>
        </w:rPr>
        <w:t xml:space="preserve"> Данные </w:t>
      </w:r>
      <w:r w:rsidRPr="003A01F2">
        <w:rPr>
          <w:b/>
          <w:sz w:val="28"/>
          <w:szCs w:val="28"/>
        </w:rPr>
        <w:sym w:font="Symbol" w:char="F0AE"/>
      </w:r>
      <w:r w:rsidRPr="003A01F2">
        <w:rPr>
          <w:b/>
          <w:sz w:val="28"/>
          <w:szCs w:val="28"/>
        </w:rPr>
        <w:t xml:space="preserve"> Сорт</w:t>
      </w:r>
      <w:r w:rsidRPr="003A01F2">
        <w:rPr>
          <w:b/>
          <w:sz w:val="28"/>
          <w:szCs w:val="28"/>
        </w:rPr>
        <w:t>и</w:t>
      </w:r>
      <w:r w:rsidRPr="003A01F2">
        <w:rPr>
          <w:b/>
          <w:sz w:val="28"/>
          <w:szCs w:val="28"/>
        </w:rPr>
        <w:t>ровка.</w:t>
      </w:r>
      <w:r w:rsidRPr="003A01F2">
        <w:rPr>
          <w:sz w:val="28"/>
          <w:szCs w:val="28"/>
        </w:rPr>
        <w:t xml:space="preserve"> При этом должна выделиться вся область списка. Если этого не пр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изошло, то предварительно выделите весь список, а затем введите указанную команду; </w:t>
      </w:r>
    </w:p>
    <w:p w:rsidR="00AB7944" w:rsidRPr="003A01F2" w:rsidRDefault="00AB7944" w:rsidP="00D8481F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диалоговом окне &lt;Сортировка диапазона&gt; установите: </w:t>
      </w:r>
    </w:p>
    <w:p w:rsidR="00AB7944" w:rsidRPr="003A01F2" w:rsidRDefault="00D8481F" w:rsidP="009351EA">
      <w:pPr>
        <w:pStyle w:val="14"/>
        <w:numPr>
          <w:ilvl w:val="0"/>
          <w:numId w:val="73"/>
        </w:numPr>
        <w:spacing w:before="0" w:after="0"/>
        <w:ind w:left="709" w:hanging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B7944" w:rsidRPr="003A01F2">
        <w:rPr>
          <w:sz w:val="28"/>
          <w:szCs w:val="28"/>
        </w:rPr>
        <w:t>ортировать по: поле &lt;Таб. № препод.&gt;, по возрастанию</w:t>
      </w:r>
      <w:r w:rsidRPr="00D8481F">
        <w:rPr>
          <w:sz w:val="28"/>
          <w:szCs w:val="28"/>
        </w:rPr>
        <w:t>;</w:t>
      </w:r>
      <w:r w:rsidR="00AB7944" w:rsidRPr="003A01F2">
        <w:rPr>
          <w:sz w:val="28"/>
          <w:szCs w:val="28"/>
        </w:rPr>
        <w:t xml:space="preserve"> </w:t>
      </w:r>
    </w:p>
    <w:p w:rsidR="00AB7944" w:rsidRPr="003A01F2" w:rsidRDefault="00D8481F" w:rsidP="009351EA">
      <w:pPr>
        <w:pStyle w:val="14"/>
        <w:numPr>
          <w:ilvl w:val="0"/>
          <w:numId w:val="73"/>
        </w:numPr>
        <w:spacing w:before="0" w:after="0"/>
        <w:ind w:left="709" w:hanging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="00AB7944" w:rsidRPr="003A01F2">
        <w:rPr>
          <w:sz w:val="28"/>
          <w:szCs w:val="28"/>
        </w:rPr>
        <w:t>атем по: поле &lt;Номер группы&gt;, по возрастанию</w:t>
      </w:r>
      <w:r w:rsidRPr="00D8481F">
        <w:rPr>
          <w:sz w:val="28"/>
          <w:szCs w:val="28"/>
        </w:rPr>
        <w:t>;</w:t>
      </w:r>
      <w:r w:rsidR="00AB7944" w:rsidRPr="003A01F2">
        <w:rPr>
          <w:sz w:val="28"/>
          <w:szCs w:val="28"/>
        </w:rPr>
        <w:t xml:space="preserve"> </w:t>
      </w:r>
    </w:p>
    <w:p w:rsidR="00AB7944" w:rsidRPr="003A01F2" w:rsidRDefault="00D8481F" w:rsidP="009351EA">
      <w:pPr>
        <w:pStyle w:val="14"/>
        <w:numPr>
          <w:ilvl w:val="0"/>
          <w:numId w:val="73"/>
        </w:numPr>
        <w:spacing w:before="0" w:after="0"/>
        <w:ind w:left="709" w:hanging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B7944" w:rsidRPr="003A01F2">
        <w:rPr>
          <w:sz w:val="28"/>
          <w:szCs w:val="28"/>
        </w:rPr>
        <w:t xml:space="preserve"> последнюю очередь по: поле &lt;Код предмета&gt;, по возрастанию</w:t>
      </w:r>
      <w:r w:rsidRPr="00D8481F">
        <w:rPr>
          <w:sz w:val="28"/>
          <w:szCs w:val="28"/>
        </w:rPr>
        <w:t>;</w:t>
      </w:r>
      <w:r w:rsidR="00AB7944" w:rsidRPr="003A01F2">
        <w:rPr>
          <w:sz w:val="28"/>
          <w:szCs w:val="28"/>
        </w:rPr>
        <w:t xml:space="preserve"> </w:t>
      </w:r>
    </w:p>
    <w:p w:rsidR="00AB7944" w:rsidRPr="003A01F2" w:rsidRDefault="00AB7944" w:rsidP="00D8481F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флажок Идентифицировать поля по подписям. </w:t>
      </w:r>
    </w:p>
    <w:p w:rsidR="00AB7944" w:rsidRPr="003A01F2" w:rsidRDefault="00AB794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5. Выполните сортировку по другим полям.</w:t>
      </w:r>
    </w:p>
    <w:p w:rsidR="00DD2BD9" w:rsidRDefault="00DD2BD9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27B4" w:rsidRPr="00A84DD4" w:rsidRDefault="00F527B4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5BFB" w:rsidRPr="00A84DD4" w:rsidRDefault="00055BFB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5BFB" w:rsidRPr="00A84DD4" w:rsidRDefault="00DD2BD9" w:rsidP="00055B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34F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0376E" w:rsidRPr="00C323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5C2C">
        <w:rPr>
          <w:rFonts w:ascii="Times New Roman" w:hAnsi="Times New Roman" w:cs="Times New Roman"/>
          <w:b/>
          <w:sz w:val="28"/>
          <w:szCs w:val="28"/>
        </w:rPr>
        <w:t>9</w:t>
      </w:r>
    </w:p>
    <w:p w:rsidR="001B0D04" w:rsidRPr="00A84DD4" w:rsidRDefault="0086368D" w:rsidP="00055B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Фильтрация (выборка) данных</w:t>
      </w:r>
    </w:p>
    <w:p w:rsidR="00055BFB" w:rsidRPr="00A84DD4" w:rsidRDefault="00055BFB" w:rsidP="00055BFB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055BFB" w:rsidRDefault="00055BFB" w:rsidP="00055B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E8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055BFB" w:rsidRPr="0086368D" w:rsidRDefault="0086368D" w:rsidP="009351EA">
      <w:pPr>
        <w:pStyle w:val="af"/>
        <w:numPr>
          <w:ilvl w:val="1"/>
          <w:numId w:val="8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055BFB" w:rsidRPr="0086368D">
        <w:rPr>
          <w:rFonts w:ascii="Times New Roman" w:hAnsi="Times New Roman"/>
          <w:sz w:val="28"/>
          <w:szCs w:val="28"/>
        </w:rPr>
        <w:t xml:space="preserve">зучение особенности фильтрации данных в </w:t>
      </w:r>
      <w:r w:rsidR="00055BFB" w:rsidRPr="0086368D">
        <w:rPr>
          <w:rFonts w:ascii="Times New Roman" w:hAnsi="Times New Roman"/>
          <w:spacing w:val="-4"/>
          <w:sz w:val="28"/>
          <w:szCs w:val="28"/>
        </w:rPr>
        <w:t>Excel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055BFB" w:rsidRPr="0086368D" w:rsidRDefault="0086368D" w:rsidP="009351EA">
      <w:pPr>
        <w:pStyle w:val="af"/>
        <w:numPr>
          <w:ilvl w:val="1"/>
          <w:numId w:val="8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55BFB" w:rsidRPr="0086368D">
        <w:rPr>
          <w:rFonts w:ascii="Times New Roman" w:hAnsi="Times New Roman"/>
          <w:sz w:val="28"/>
          <w:szCs w:val="28"/>
        </w:rPr>
        <w:t>риобретение навыков работы со списками при фильтрации данных.</w:t>
      </w:r>
    </w:p>
    <w:p w:rsidR="00055BFB" w:rsidRPr="00206898" w:rsidRDefault="00055BFB" w:rsidP="00055BF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055BFB" w:rsidRPr="003A01F2" w:rsidRDefault="00055BFB" w:rsidP="00055BF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Фильтрация данных в списке - это выбор данных по заданному критерию (условию). Осуществляется эта операция с помощью команды</w:t>
      </w:r>
      <w:r w:rsidRPr="003A01F2">
        <w:rPr>
          <w:b/>
          <w:sz w:val="28"/>
          <w:szCs w:val="28"/>
        </w:rPr>
        <w:t xml:space="preserve"> Данные, Фильтр.</w:t>
      </w:r>
      <w:r w:rsidRPr="003A01F2">
        <w:rPr>
          <w:sz w:val="28"/>
          <w:szCs w:val="28"/>
        </w:rPr>
        <w:t xml:space="preserve"> Имеются две разновидности этой команды, задаваемые параметрами:</w:t>
      </w:r>
      <w:r w:rsidRPr="003A01F2">
        <w:rPr>
          <w:b/>
          <w:sz w:val="28"/>
          <w:szCs w:val="28"/>
        </w:rPr>
        <w:t xml:space="preserve"> Автофильтр и Расширенный фильтр. </w:t>
      </w:r>
      <w:r w:rsidRPr="003A01F2">
        <w:rPr>
          <w:sz w:val="28"/>
          <w:szCs w:val="28"/>
        </w:rPr>
        <w:t>Фильтрация данных может осущест</w:t>
      </w:r>
      <w:r w:rsidRPr="003A01F2">
        <w:rPr>
          <w:sz w:val="28"/>
          <w:szCs w:val="28"/>
        </w:rPr>
        <w:t>в</w:t>
      </w:r>
      <w:r w:rsidRPr="003A01F2">
        <w:rPr>
          <w:sz w:val="28"/>
          <w:szCs w:val="28"/>
        </w:rPr>
        <w:t>ляться с помощью специальной формы, которая вызывается командой</w:t>
      </w:r>
      <w:r w:rsidRPr="003A01F2">
        <w:rPr>
          <w:b/>
          <w:sz w:val="28"/>
          <w:szCs w:val="28"/>
        </w:rPr>
        <w:t xml:space="preserve"> Данные, Форма.</w:t>
      </w:r>
    </w:p>
    <w:p w:rsidR="001B0D04" w:rsidRPr="00737F3E" w:rsidRDefault="001B0D04" w:rsidP="0086368D">
      <w:pPr>
        <w:pStyle w:val="H3"/>
        <w:spacing w:before="0" w:after="60"/>
        <w:ind w:firstLine="709"/>
        <w:jc w:val="both"/>
        <w:rPr>
          <w:i/>
          <w:szCs w:val="28"/>
        </w:rPr>
      </w:pPr>
      <w:r w:rsidRPr="00737F3E">
        <w:rPr>
          <w:i/>
          <w:szCs w:val="28"/>
        </w:rPr>
        <w:t>Автофильтрация</w:t>
      </w:r>
    </w:p>
    <w:p w:rsidR="001B0D04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Команда</w:t>
      </w:r>
      <w:r w:rsidRPr="003A01F2">
        <w:rPr>
          <w:b/>
          <w:sz w:val="28"/>
          <w:szCs w:val="28"/>
        </w:rPr>
        <w:t xml:space="preserve"> Данные, Фильтр, Автофильтр</w:t>
      </w:r>
      <w:r w:rsidRPr="003A01F2">
        <w:rPr>
          <w:sz w:val="28"/>
          <w:szCs w:val="28"/>
        </w:rPr>
        <w:t xml:space="preserve"> для каждого столбца строит список значений, который используется для задания условий фильтрации (рис. </w:t>
      </w:r>
      <w:r w:rsidR="006C5430">
        <w:rPr>
          <w:sz w:val="28"/>
          <w:szCs w:val="28"/>
        </w:rPr>
        <w:t>9</w:t>
      </w:r>
      <w:r w:rsidRPr="003A01F2">
        <w:rPr>
          <w:sz w:val="28"/>
          <w:szCs w:val="28"/>
        </w:rPr>
        <w:t>.</w:t>
      </w:r>
      <w:r w:rsidR="00055BFB">
        <w:rPr>
          <w:sz w:val="28"/>
          <w:szCs w:val="28"/>
        </w:rPr>
        <w:t>1</w:t>
      </w:r>
      <w:r w:rsidRPr="003A01F2">
        <w:rPr>
          <w:sz w:val="28"/>
          <w:szCs w:val="28"/>
        </w:rPr>
        <w:t>). В каждом столбце появляется кнопка списка, нажав которую можно озн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комиться со списком возможных критериев выбора.</w:t>
      </w:r>
    </w:p>
    <w:p w:rsidR="00C3234F" w:rsidRPr="00C3234F" w:rsidRDefault="00C3234F" w:rsidP="00AC7B12">
      <w:pPr>
        <w:pStyle w:val="14"/>
        <w:spacing w:before="0" w:after="0"/>
        <w:jc w:val="center"/>
        <w:rPr>
          <w:sz w:val="28"/>
          <w:szCs w:val="28"/>
        </w:rPr>
      </w:pPr>
    </w:p>
    <w:p w:rsidR="001B0D04" w:rsidRDefault="00AC7B12" w:rsidP="00AC7B12">
      <w:pPr>
        <w:pStyle w:val="14"/>
        <w:spacing w:before="0" w:after="0"/>
        <w:jc w:val="center"/>
        <w:rPr>
          <w:noProof/>
          <w:sz w:val="28"/>
          <w:szCs w:val="28"/>
        </w:rPr>
      </w:pPr>
      <w:r w:rsidRPr="00C3234F">
        <w:rPr>
          <w:noProof/>
          <w:sz w:val="28"/>
          <w:szCs w:val="28"/>
        </w:rPr>
        <w:object w:dxaOrig="7051" w:dyaOrig="2581">
          <v:shape id="_x0000_i1026" type="#_x0000_t75" style="width:305.1pt;height:111.55pt" o:ole="" fillcolor="window">
            <v:imagedata r:id="rId13" o:title="" grayscale="t"/>
          </v:shape>
          <o:OLEObject Type="Embed" ProgID="Word.Picture.8" ShapeID="_x0000_i1026" DrawAspect="Content" ObjectID="_1724621565" r:id="rId14"/>
        </w:object>
      </w:r>
    </w:p>
    <w:p w:rsidR="00C3234F" w:rsidRPr="0056144D" w:rsidRDefault="00C3234F" w:rsidP="00AC7B12">
      <w:pPr>
        <w:pStyle w:val="14"/>
        <w:spacing w:before="0" w:after="0"/>
        <w:jc w:val="center"/>
        <w:rPr>
          <w:sz w:val="16"/>
          <w:szCs w:val="16"/>
          <w:lang w:val="en-US"/>
        </w:rPr>
      </w:pPr>
    </w:p>
    <w:p w:rsidR="001B0D04" w:rsidRPr="00737F3E" w:rsidRDefault="001B0D04" w:rsidP="00AC7B12">
      <w:pPr>
        <w:pStyle w:val="14"/>
        <w:spacing w:before="0" w:after="0"/>
        <w:jc w:val="center"/>
        <w:rPr>
          <w:szCs w:val="24"/>
        </w:rPr>
      </w:pPr>
      <w:r w:rsidRPr="00737F3E">
        <w:rPr>
          <w:b/>
          <w:szCs w:val="24"/>
        </w:rPr>
        <w:t xml:space="preserve">Рис. </w:t>
      </w:r>
      <w:r w:rsidR="006C5430">
        <w:rPr>
          <w:b/>
          <w:szCs w:val="24"/>
        </w:rPr>
        <w:t>9</w:t>
      </w:r>
      <w:r w:rsidRPr="00737F3E">
        <w:rPr>
          <w:b/>
          <w:szCs w:val="24"/>
        </w:rPr>
        <w:t>.</w:t>
      </w:r>
      <w:r w:rsidR="00055BFB">
        <w:rPr>
          <w:b/>
          <w:szCs w:val="24"/>
        </w:rPr>
        <w:t>1</w:t>
      </w:r>
      <w:r w:rsidRPr="00737F3E">
        <w:rPr>
          <w:b/>
          <w:szCs w:val="24"/>
        </w:rPr>
        <w:t>.</w:t>
      </w:r>
      <w:r w:rsidRPr="00737F3E">
        <w:rPr>
          <w:szCs w:val="24"/>
        </w:rPr>
        <w:t xml:space="preserve"> Список с автофильтром</w:t>
      </w:r>
    </w:p>
    <w:p w:rsidR="001B0D04" w:rsidRPr="00737F3E" w:rsidRDefault="001B0D04" w:rsidP="00BB1765">
      <w:pPr>
        <w:pStyle w:val="14"/>
        <w:spacing w:before="0" w:after="0"/>
        <w:ind w:firstLine="709"/>
        <w:jc w:val="center"/>
        <w:rPr>
          <w:szCs w:val="24"/>
        </w:rPr>
      </w:pP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 отдельному столбцу в списке критериев отбора предусматриваются следующие варианты:</w:t>
      </w:r>
    </w:p>
    <w:p w:rsidR="001B0D04" w:rsidRPr="003A01F2" w:rsidRDefault="001B0D04" w:rsidP="00105EE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 xml:space="preserve">все </w:t>
      </w:r>
      <w:r w:rsidR="00055BFB">
        <w:rPr>
          <w:i/>
          <w:sz w:val="28"/>
          <w:szCs w:val="28"/>
        </w:rPr>
        <w:t>-</w:t>
      </w:r>
      <w:r w:rsidRPr="003A01F2">
        <w:rPr>
          <w:sz w:val="28"/>
          <w:szCs w:val="28"/>
        </w:rPr>
        <w:t xml:space="preserve"> выбираются все записи без ограничений; </w:t>
      </w:r>
    </w:p>
    <w:p w:rsidR="001B0D04" w:rsidRPr="003A01F2" w:rsidRDefault="001B0D04" w:rsidP="00105EE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первые 10</w:t>
      </w:r>
      <w:r w:rsidR="00055BFB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данный пункт позволяет во вновь появляющемся диалоговом окне «Наложение условия по списку» (рис. </w:t>
      </w:r>
      <w:r w:rsidR="006C5430">
        <w:rPr>
          <w:sz w:val="28"/>
          <w:szCs w:val="28"/>
        </w:rPr>
        <w:t>9</w:t>
      </w:r>
      <w:r w:rsidRPr="003A01F2">
        <w:rPr>
          <w:sz w:val="28"/>
          <w:szCs w:val="28"/>
        </w:rPr>
        <w:t>.</w:t>
      </w:r>
      <w:r w:rsidR="00105EE6">
        <w:rPr>
          <w:sz w:val="28"/>
          <w:szCs w:val="28"/>
        </w:rPr>
        <w:t>2</w:t>
      </w:r>
      <w:r w:rsidRPr="003A01F2">
        <w:rPr>
          <w:sz w:val="28"/>
          <w:szCs w:val="28"/>
        </w:rPr>
        <w:t>) выбрать определенное колич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>ство наибольших или наименьших элементов списка, которые необходимо от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бразить; </w:t>
      </w:r>
    </w:p>
    <w:p w:rsidR="001B0D04" w:rsidRDefault="001B0D04" w:rsidP="00105EE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lastRenderedPageBreak/>
        <w:t xml:space="preserve">значения </w:t>
      </w:r>
      <w:r w:rsidR="00055BFB">
        <w:rPr>
          <w:i/>
          <w:sz w:val="28"/>
          <w:szCs w:val="28"/>
        </w:rPr>
        <w:t>-</w:t>
      </w:r>
      <w:r w:rsidRPr="003A01F2">
        <w:rPr>
          <w:sz w:val="28"/>
          <w:szCs w:val="28"/>
        </w:rPr>
        <w:t xml:space="preserve"> будут выбраны только те записи, которые в данном столбце содержат указанное значение; </w:t>
      </w:r>
    </w:p>
    <w:p w:rsidR="00C3234F" w:rsidRDefault="00C3234F" w:rsidP="00105EE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 xml:space="preserve">условие </w:t>
      </w:r>
      <w:r w:rsidR="00055BFB">
        <w:rPr>
          <w:i/>
          <w:sz w:val="28"/>
          <w:szCs w:val="28"/>
        </w:rPr>
        <w:t>-</w:t>
      </w:r>
      <w:r w:rsidRPr="003A01F2">
        <w:rPr>
          <w:sz w:val="28"/>
          <w:szCs w:val="28"/>
        </w:rPr>
        <w:t xml:space="preserve"> выбираются записи по формируемому пользователем условию в диалоговом окне «Пользовательский фильтр» (рис. </w:t>
      </w:r>
      <w:r w:rsidR="006C5430">
        <w:rPr>
          <w:sz w:val="28"/>
          <w:szCs w:val="28"/>
        </w:rPr>
        <w:t>9</w:t>
      </w:r>
      <w:r w:rsidRPr="003A01F2">
        <w:rPr>
          <w:sz w:val="28"/>
          <w:szCs w:val="28"/>
        </w:rPr>
        <w:t>.</w:t>
      </w:r>
      <w:r w:rsidR="006C5430">
        <w:rPr>
          <w:sz w:val="28"/>
          <w:szCs w:val="28"/>
        </w:rPr>
        <w:t>3</w:t>
      </w:r>
      <w:r w:rsidRPr="003A01F2">
        <w:rPr>
          <w:sz w:val="28"/>
          <w:szCs w:val="28"/>
        </w:rPr>
        <w:t>).</w:t>
      </w:r>
    </w:p>
    <w:p w:rsidR="00055BFB" w:rsidRPr="00105EE6" w:rsidRDefault="00055BFB" w:rsidP="00105EE6">
      <w:pPr>
        <w:pStyle w:val="14"/>
        <w:spacing w:before="0" w:after="0"/>
        <w:jc w:val="center"/>
        <w:rPr>
          <w:sz w:val="16"/>
          <w:szCs w:val="16"/>
        </w:rPr>
      </w:pPr>
    </w:p>
    <w:p w:rsidR="001B0D04" w:rsidRPr="00C3234F" w:rsidRDefault="001B0D04" w:rsidP="00105E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23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70667" cy="1252657"/>
            <wp:effectExtent l="1905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63" cy="125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EE6" w:rsidRPr="00105EE6" w:rsidRDefault="00105EE6" w:rsidP="00105EE6">
      <w:pPr>
        <w:pStyle w:val="14"/>
        <w:spacing w:before="0" w:after="0"/>
        <w:jc w:val="center"/>
        <w:rPr>
          <w:b/>
          <w:sz w:val="16"/>
          <w:szCs w:val="16"/>
        </w:rPr>
      </w:pPr>
    </w:p>
    <w:p w:rsidR="001B0D04" w:rsidRPr="00737F3E" w:rsidRDefault="001B0D04" w:rsidP="00105EE6">
      <w:pPr>
        <w:pStyle w:val="14"/>
        <w:spacing w:before="0" w:after="0"/>
        <w:jc w:val="center"/>
        <w:rPr>
          <w:szCs w:val="24"/>
        </w:rPr>
      </w:pPr>
      <w:r w:rsidRPr="00737F3E">
        <w:rPr>
          <w:b/>
          <w:szCs w:val="24"/>
        </w:rPr>
        <w:t xml:space="preserve">Рис. </w:t>
      </w:r>
      <w:r w:rsidR="006C5430">
        <w:rPr>
          <w:b/>
          <w:szCs w:val="24"/>
        </w:rPr>
        <w:t>9</w:t>
      </w:r>
      <w:r w:rsidRPr="00737F3E">
        <w:rPr>
          <w:b/>
          <w:szCs w:val="24"/>
        </w:rPr>
        <w:t>.</w:t>
      </w:r>
      <w:r w:rsidR="00105EE6">
        <w:rPr>
          <w:b/>
          <w:szCs w:val="24"/>
        </w:rPr>
        <w:t>2</w:t>
      </w:r>
      <w:r w:rsidRPr="00737F3E">
        <w:rPr>
          <w:b/>
          <w:szCs w:val="24"/>
        </w:rPr>
        <w:t>.</w:t>
      </w:r>
      <w:r w:rsidRPr="00737F3E">
        <w:rPr>
          <w:szCs w:val="24"/>
        </w:rPr>
        <w:t xml:space="preserve"> Диалоговое окно «Наложение условия по списку»</w:t>
      </w:r>
    </w:p>
    <w:p w:rsidR="001B0D04" w:rsidRPr="00737F3E" w:rsidRDefault="001B0D04" w:rsidP="00105EE6">
      <w:pPr>
        <w:pStyle w:val="14"/>
        <w:spacing w:before="0" w:after="0"/>
        <w:jc w:val="center"/>
        <w:rPr>
          <w:szCs w:val="24"/>
        </w:rPr>
      </w:pPr>
    </w:p>
    <w:p w:rsidR="00C3234F" w:rsidRPr="00105EE6" w:rsidRDefault="001B0D04" w:rsidP="00105EE6">
      <w:pPr>
        <w:pStyle w:val="14"/>
        <w:spacing w:before="0" w:after="0"/>
        <w:jc w:val="center"/>
        <w:rPr>
          <w:sz w:val="16"/>
          <w:szCs w:val="16"/>
        </w:rPr>
      </w:pPr>
      <w:r w:rsidRPr="00C3234F">
        <w:rPr>
          <w:noProof/>
          <w:snapToGrid/>
          <w:sz w:val="28"/>
          <w:szCs w:val="28"/>
        </w:rPr>
        <w:drawing>
          <wp:inline distT="0" distB="0" distL="0" distR="0">
            <wp:extent cx="3884735" cy="2175351"/>
            <wp:effectExtent l="19050" t="0" r="146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658" cy="217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234F">
        <w:rPr>
          <w:sz w:val="28"/>
          <w:szCs w:val="28"/>
        </w:rPr>
        <w:br/>
      </w:r>
    </w:p>
    <w:p w:rsidR="001B0D04" w:rsidRPr="00737F3E" w:rsidRDefault="001B0D04" w:rsidP="00105EE6">
      <w:pPr>
        <w:pStyle w:val="14"/>
        <w:spacing w:before="0" w:after="0"/>
        <w:jc w:val="center"/>
        <w:rPr>
          <w:szCs w:val="24"/>
        </w:rPr>
      </w:pPr>
      <w:r w:rsidRPr="00737F3E">
        <w:rPr>
          <w:b/>
          <w:szCs w:val="24"/>
        </w:rPr>
        <w:t xml:space="preserve">Рис. </w:t>
      </w:r>
      <w:r w:rsidR="006C5430">
        <w:rPr>
          <w:b/>
          <w:szCs w:val="24"/>
        </w:rPr>
        <w:t>9</w:t>
      </w:r>
      <w:r w:rsidRPr="00737F3E">
        <w:rPr>
          <w:b/>
          <w:szCs w:val="24"/>
        </w:rPr>
        <w:t>.</w:t>
      </w:r>
      <w:r w:rsidR="006C5430">
        <w:rPr>
          <w:b/>
          <w:szCs w:val="24"/>
        </w:rPr>
        <w:t>3</w:t>
      </w:r>
      <w:r w:rsidRPr="00737F3E">
        <w:rPr>
          <w:b/>
          <w:szCs w:val="24"/>
        </w:rPr>
        <w:t>.</w:t>
      </w:r>
      <w:r w:rsidRPr="00737F3E">
        <w:rPr>
          <w:szCs w:val="24"/>
        </w:rPr>
        <w:t xml:space="preserve"> Диалоговое окно «Пользовательский фильтр»</w:t>
      </w:r>
    </w:p>
    <w:p w:rsidR="001B0D04" w:rsidRPr="00C3234F" w:rsidRDefault="001B0D04" w:rsidP="00105EE6">
      <w:pPr>
        <w:pStyle w:val="14"/>
        <w:spacing w:before="0" w:after="0"/>
        <w:jc w:val="center"/>
        <w:rPr>
          <w:sz w:val="28"/>
          <w:szCs w:val="28"/>
        </w:rPr>
      </w:pP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Условие для отбора записей по конкретным значениям в определенном столбце может состоять из двух самостоятельных частей, соединенных логич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>ской связкой И/ИЛИ.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Каждая часть условия включает: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оператор отношения: = (равно), &lt;&gt; (не равно), &gt; (больше), &gt;= (больше или равно), &lt; (меньше), &lt;= (меньше или равно), начинается с, содержит и т.п.;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значение, которое может выбираться из списка или содержать шаблонные символы *,?.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56144D">
        <w:rPr>
          <w:b/>
          <w:i/>
          <w:sz w:val="28"/>
          <w:szCs w:val="28"/>
        </w:rPr>
        <w:t>Пример.</w:t>
      </w:r>
      <w:r w:rsidRPr="003A01F2">
        <w:rPr>
          <w:sz w:val="28"/>
          <w:szCs w:val="28"/>
        </w:rPr>
        <w:t xml:space="preserve"> Для </w:t>
      </w:r>
      <w:r w:rsidRPr="003A01F2">
        <w:rPr>
          <w:i/>
          <w:sz w:val="28"/>
          <w:szCs w:val="28"/>
        </w:rPr>
        <w:t>Кода предмета</w:t>
      </w:r>
      <w:r w:rsidRPr="003A01F2">
        <w:rPr>
          <w:sz w:val="28"/>
          <w:szCs w:val="28"/>
        </w:rPr>
        <w:t xml:space="preserve"> можно сформировать условия: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b/>
          <w:sz w:val="28"/>
          <w:szCs w:val="28"/>
        </w:rPr>
        <w:t>&gt;=п*</w:t>
      </w:r>
      <w:r w:rsidR="00105EE6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отобрать все записи, которые содержат код предмета, начина</w:t>
      </w:r>
      <w:r w:rsidRPr="003A01F2">
        <w:rPr>
          <w:sz w:val="28"/>
          <w:szCs w:val="28"/>
        </w:rPr>
        <w:t>ю</w:t>
      </w:r>
      <w:r w:rsidRPr="003A01F2">
        <w:rPr>
          <w:sz w:val="28"/>
          <w:szCs w:val="28"/>
        </w:rPr>
        <w:t>щийся с буквы</w:t>
      </w:r>
      <w:r w:rsidRPr="003A01F2">
        <w:rPr>
          <w:b/>
          <w:sz w:val="28"/>
          <w:szCs w:val="28"/>
        </w:rPr>
        <w:t xml:space="preserve"> п;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&gt;= </w:t>
      </w:r>
      <w:r w:rsidRPr="003A01F2">
        <w:rPr>
          <w:b/>
          <w:sz w:val="28"/>
          <w:szCs w:val="28"/>
        </w:rPr>
        <w:t>п1 И &lt;=п2</w:t>
      </w:r>
      <w:r w:rsidR="00105EE6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отобрать все записи, которые содержат коды предметов </w:t>
      </w:r>
      <w:r w:rsidRPr="003A01F2">
        <w:rPr>
          <w:b/>
          <w:sz w:val="28"/>
          <w:szCs w:val="28"/>
        </w:rPr>
        <w:t>п1 и п2;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b/>
          <w:sz w:val="28"/>
          <w:szCs w:val="28"/>
        </w:rPr>
        <w:t xml:space="preserve">&lt;&gt;п1 </w:t>
      </w:r>
      <w:r w:rsidR="00105EE6">
        <w:rPr>
          <w:b/>
          <w:sz w:val="28"/>
          <w:szCs w:val="28"/>
        </w:rPr>
        <w:t>-</w:t>
      </w:r>
      <w:r w:rsidRPr="003A01F2">
        <w:rPr>
          <w:sz w:val="28"/>
          <w:szCs w:val="28"/>
        </w:rPr>
        <w:t xml:space="preserve"> отобрать все записи, которые не содержат кода предмета</w:t>
      </w:r>
      <w:r w:rsidRPr="003A01F2">
        <w:rPr>
          <w:b/>
          <w:sz w:val="28"/>
          <w:szCs w:val="28"/>
        </w:rPr>
        <w:t xml:space="preserve"> п1.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Можно задать условия отбора для нескольких столбцов независимо друг от друга, .фильтрация записей выполняется по всем условиям одновременно. Все записи, не прошедшие через фильтр, будут скрыты. Отфильтрованные з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lastRenderedPageBreak/>
        <w:t>писи можно выделить и скопировать в другое место, удалить. Отмена результ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та фильтрации и возврат к исходному состоянию списка производятся повто</w:t>
      </w:r>
      <w:r w:rsidRPr="003A01F2">
        <w:rPr>
          <w:sz w:val="28"/>
          <w:szCs w:val="28"/>
        </w:rPr>
        <w:t>р</w:t>
      </w:r>
      <w:r w:rsidRPr="003A01F2">
        <w:rPr>
          <w:sz w:val="28"/>
          <w:szCs w:val="28"/>
        </w:rPr>
        <w:t>ным вводом команды Данные, Автофильтр.</w:t>
      </w:r>
    </w:p>
    <w:p w:rsidR="001B0D04" w:rsidRPr="0056144D" w:rsidRDefault="001B0D04" w:rsidP="0086368D">
      <w:pPr>
        <w:pStyle w:val="H3"/>
        <w:spacing w:before="60" w:after="60"/>
        <w:ind w:firstLine="709"/>
        <w:jc w:val="both"/>
        <w:rPr>
          <w:i/>
          <w:szCs w:val="28"/>
        </w:rPr>
      </w:pPr>
      <w:r w:rsidRPr="0056144D">
        <w:rPr>
          <w:i/>
          <w:szCs w:val="28"/>
        </w:rPr>
        <w:t xml:space="preserve">Расширенный фильтр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Команда</w:t>
      </w:r>
      <w:r w:rsidRPr="003A01F2">
        <w:rPr>
          <w:b/>
          <w:sz w:val="28"/>
          <w:szCs w:val="28"/>
        </w:rPr>
        <w:t xml:space="preserve"> Данные, Фильтр, Расширенный фильтр</w:t>
      </w:r>
      <w:r w:rsidRPr="003A01F2">
        <w:rPr>
          <w:sz w:val="28"/>
          <w:szCs w:val="28"/>
        </w:rPr>
        <w:t xml:space="preserve"> обеспечивает испол</w:t>
      </w:r>
      <w:r w:rsidRPr="003A01F2">
        <w:rPr>
          <w:sz w:val="28"/>
          <w:szCs w:val="28"/>
        </w:rPr>
        <w:t>ь</w:t>
      </w:r>
      <w:r w:rsidRPr="003A01F2">
        <w:rPr>
          <w:sz w:val="28"/>
          <w:szCs w:val="28"/>
        </w:rPr>
        <w:t xml:space="preserve">зование двух типов критериев для фильтрации записей списка: </w:t>
      </w:r>
    </w:p>
    <w:p w:rsidR="001B0D04" w:rsidRPr="003A01F2" w:rsidRDefault="001B0D04" w:rsidP="00AC7B12">
      <w:pPr>
        <w:pStyle w:val="14"/>
        <w:spacing w:before="0" w:after="0"/>
        <w:ind w:left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критерий сравнения; </w:t>
      </w:r>
    </w:p>
    <w:p w:rsidR="001B0D04" w:rsidRPr="003A01F2" w:rsidRDefault="001B0D04" w:rsidP="00AC7B12">
      <w:pPr>
        <w:pStyle w:val="14"/>
        <w:spacing w:before="0" w:after="0"/>
        <w:ind w:left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вычисляемый критерий.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Обычно критерий фильтрации формируется в нескольких столбцах, и т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гда</w:t>
      </w:r>
      <w:r w:rsidRPr="003A01F2">
        <w:rPr>
          <w:b/>
          <w:sz w:val="28"/>
          <w:szCs w:val="28"/>
        </w:rPr>
        <w:t xml:space="preserve"> </w:t>
      </w:r>
      <w:r w:rsidRPr="003A01F2">
        <w:rPr>
          <w:sz w:val="28"/>
          <w:szCs w:val="28"/>
        </w:rPr>
        <w:t xml:space="preserve">его называют </w:t>
      </w:r>
      <w:r w:rsidRPr="003A01F2">
        <w:rPr>
          <w:i/>
          <w:sz w:val="28"/>
          <w:szCs w:val="28"/>
        </w:rPr>
        <w:t xml:space="preserve">множественным критерием.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Важной особенностью этого режима является необходимость формир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вания заранее, до выполнения самой команды фильтрации, специального блока (области) для задания сложных поисковых условий, называемых </w:t>
      </w:r>
      <w:r w:rsidRPr="003A01F2">
        <w:rPr>
          <w:i/>
          <w:sz w:val="28"/>
          <w:szCs w:val="28"/>
        </w:rPr>
        <w:t>областью критерия (диапазоном условия).</w:t>
      </w:r>
    </w:p>
    <w:p w:rsidR="001B0D04" w:rsidRPr="00105EE6" w:rsidRDefault="001B0D04" w:rsidP="00AC7B12">
      <w:pPr>
        <w:pStyle w:val="14"/>
        <w:spacing w:before="0" w:after="0"/>
        <w:ind w:firstLine="709"/>
        <w:jc w:val="both"/>
        <w:rPr>
          <w:spacing w:val="-2"/>
          <w:sz w:val="28"/>
          <w:szCs w:val="28"/>
        </w:rPr>
      </w:pPr>
      <w:r w:rsidRPr="00105EE6">
        <w:rPr>
          <w:spacing w:val="-2"/>
          <w:sz w:val="28"/>
          <w:szCs w:val="28"/>
        </w:rPr>
        <w:t>Технология использования расширенного фильтра состоит из двух этапов:</w:t>
      </w:r>
    </w:p>
    <w:p w:rsidR="001B0D04" w:rsidRPr="003A01F2" w:rsidRDefault="00105EE6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 1 -</w:t>
      </w:r>
      <w:r w:rsidR="001B0D04" w:rsidRPr="003A01F2">
        <w:rPr>
          <w:sz w:val="28"/>
          <w:szCs w:val="28"/>
        </w:rPr>
        <w:t xml:space="preserve"> формирование области критериев поиска;</w:t>
      </w:r>
    </w:p>
    <w:p w:rsidR="001B0D04" w:rsidRPr="003A01F2" w:rsidRDefault="00105EE6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 2 -</w:t>
      </w:r>
      <w:r w:rsidR="001B0D04" w:rsidRPr="003A01F2">
        <w:rPr>
          <w:sz w:val="28"/>
          <w:szCs w:val="28"/>
        </w:rPr>
        <w:t xml:space="preserve"> фильтрация записей списка.</w:t>
      </w:r>
    </w:p>
    <w:p w:rsidR="0056144D" w:rsidRPr="006C5430" w:rsidRDefault="001B0D04" w:rsidP="0086368D">
      <w:pPr>
        <w:pStyle w:val="14"/>
        <w:spacing w:before="60" w:after="60"/>
        <w:ind w:firstLine="709"/>
        <w:jc w:val="both"/>
        <w:rPr>
          <w:i/>
          <w:sz w:val="28"/>
          <w:szCs w:val="28"/>
        </w:rPr>
      </w:pPr>
      <w:r w:rsidRPr="006C5430">
        <w:rPr>
          <w:b/>
          <w:i/>
          <w:sz w:val="28"/>
          <w:szCs w:val="28"/>
        </w:rPr>
        <w:t>Формирование диапазона условий для расширенного фильтра</w:t>
      </w:r>
    </w:p>
    <w:p w:rsidR="001B0D04" w:rsidRPr="006C5430" w:rsidRDefault="001B0D04" w:rsidP="00AC7B12">
      <w:pPr>
        <w:pStyle w:val="14"/>
        <w:spacing w:before="0" w:after="0"/>
        <w:ind w:firstLine="709"/>
        <w:jc w:val="both"/>
        <w:rPr>
          <w:spacing w:val="-2"/>
          <w:sz w:val="28"/>
          <w:szCs w:val="28"/>
        </w:rPr>
      </w:pPr>
      <w:r w:rsidRPr="006C5430">
        <w:rPr>
          <w:spacing w:val="-2"/>
          <w:sz w:val="28"/>
          <w:szCs w:val="28"/>
        </w:rPr>
        <w:t>Область критериев поиска содержит строку имен столбцов и произвольное число строк для задания поисковых условий. Рекомендуется скопировать первую строку с именами полей из области списка в область, где будет формироваться критерий отбора записей (на тот же или другой лист, в другую рабочую книгу). Далее ненужные имена столбцов из диапазона условий можно уда</w:t>
      </w:r>
      <w:r w:rsidR="006C5430" w:rsidRPr="006C5430">
        <w:rPr>
          <w:spacing w:val="-2"/>
          <w:sz w:val="28"/>
          <w:szCs w:val="28"/>
        </w:rPr>
        <w:t>лить.</w:t>
      </w:r>
    </w:p>
    <w:p w:rsidR="001B0D04" w:rsidRPr="0056144D" w:rsidRDefault="001B0D04" w:rsidP="00AC7B12">
      <w:pPr>
        <w:pStyle w:val="14"/>
        <w:spacing w:before="0" w:after="0"/>
        <w:ind w:firstLine="709"/>
        <w:jc w:val="both"/>
        <w:rPr>
          <w:spacing w:val="-6"/>
          <w:sz w:val="28"/>
          <w:szCs w:val="28"/>
        </w:rPr>
      </w:pPr>
      <w:r w:rsidRPr="0056144D">
        <w:rPr>
          <w:i/>
          <w:spacing w:val="-6"/>
          <w:sz w:val="28"/>
          <w:szCs w:val="28"/>
        </w:rPr>
        <w:t>Критерий сравнения</w:t>
      </w:r>
      <w:r w:rsidRPr="0056144D">
        <w:rPr>
          <w:spacing w:val="-6"/>
          <w:sz w:val="28"/>
          <w:szCs w:val="28"/>
        </w:rPr>
        <w:t xml:space="preserve"> формируется при соблюдении следующих требований: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состав столбцов области критериев определяется столбцами, по которым задаются условия фильтрации записей;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имена столбцов области критериев должны точно совпадать с именами столбцов исходного списка;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ниже имен столбцов располагаются критерии сравнения типа: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точного значения;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значения, формируемого с помощью операторов отношения;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шаблона значения, включающего символы * и (или) ?. </w:t>
      </w:r>
    </w:p>
    <w:p w:rsidR="001B0D04" w:rsidRPr="0056144D" w:rsidRDefault="001B0D04" w:rsidP="00AC7B12">
      <w:pPr>
        <w:pStyle w:val="14"/>
        <w:spacing w:before="60" w:after="0"/>
        <w:ind w:firstLine="709"/>
        <w:jc w:val="both"/>
        <w:rPr>
          <w:i/>
          <w:sz w:val="28"/>
          <w:szCs w:val="28"/>
        </w:rPr>
      </w:pPr>
      <w:r w:rsidRPr="0056144D">
        <w:rPr>
          <w:b/>
          <w:i/>
          <w:sz w:val="28"/>
          <w:szCs w:val="28"/>
        </w:rPr>
        <w:t>Правила формирования множественного критерия:</w:t>
      </w:r>
      <w:r w:rsidRPr="0056144D">
        <w:rPr>
          <w:i/>
          <w:sz w:val="28"/>
          <w:szCs w:val="28"/>
        </w:rPr>
        <w:t xml:space="preserve">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1. Если критерии (условия) указываются в каждом столбце на одной строке, то они </w:t>
      </w:r>
      <w:r w:rsidR="006C5430">
        <w:rPr>
          <w:sz w:val="28"/>
          <w:szCs w:val="28"/>
        </w:rPr>
        <w:t>считаются связанными условием И</w:t>
      </w:r>
      <w:r w:rsidRPr="003A01F2">
        <w:rPr>
          <w:sz w:val="28"/>
          <w:szCs w:val="28"/>
        </w:rPr>
        <w:t>.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2. Если условия записаны в нескольких строках, то они считаются св</w:t>
      </w:r>
      <w:r w:rsidRPr="003A01F2">
        <w:rPr>
          <w:sz w:val="28"/>
          <w:szCs w:val="28"/>
        </w:rPr>
        <w:t>я</w:t>
      </w:r>
      <w:r w:rsidRPr="003A01F2">
        <w:rPr>
          <w:sz w:val="28"/>
          <w:szCs w:val="28"/>
        </w:rPr>
        <w:t xml:space="preserve">занными условием ИЛИ. </w:t>
      </w:r>
    </w:p>
    <w:p w:rsidR="001B0D04" w:rsidRPr="003A01F2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92036A">
        <w:rPr>
          <w:b/>
          <w:i/>
          <w:sz w:val="28"/>
          <w:szCs w:val="28"/>
        </w:rPr>
        <w:t>Пример.</w:t>
      </w:r>
      <w:r w:rsidRPr="003A01F2">
        <w:rPr>
          <w:sz w:val="28"/>
          <w:szCs w:val="28"/>
        </w:rPr>
        <w:t xml:space="preserve"> Условие выбора записей о сдаче экзаменов студентами группы </w:t>
      </w:r>
      <w:r w:rsidRPr="003A01F2">
        <w:rPr>
          <w:i/>
          <w:sz w:val="28"/>
          <w:szCs w:val="28"/>
        </w:rPr>
        <w:t xml:space="preserve">133 </w:t>
      </w:r>
      <w:r w:rsidRPr="003A01F2">
        <w:rPr>
          <w:sz w:val="28"/>
          <w:szCs w:val="28"/>
        </w:rPr>
        <w:t>по предмету п1 на оценки 4 или 5 можно записать несколькими способами:</w:t>
      </w:r>
    </w:p>
    <w:p w:rsidR="001B0D04" w:rsidRDefault="001B0D04" w:rsidP="00AC7B12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6C5430">
        <w:rPr>
          <w:b/>
          <w:i/>
          <w:sz w:val="28"/>
          <w:szCs w:val="28"/>
        </w:rPr>
        <w:t>1-й способ.</w:t>
      </w:r>
      <w:r w:rsidRPr="003A01F2">
        <w:rPr>
          <w:sz w:val="28"/>
          <w:szCs w:val="28"/>
        </w:rPr>
        <w:t xml:space="preserve"> Мн</w:t>
      </w:r>
      <w:r w:rsidR="006C5430">
        <w:rPr>
          <w:sz w:val="28"/>
          <w:szCs w:val="28"/>
        </w:rPr>
        <w:t>ожественный критерий сравнения -</w:t>
      </w:r>
      <w:r w:rsidRPr="003A01F2">
        <w:rPr>
          <w:sz w:val="28"/>
          <w:szCs w:val="28"/>
        </w:rPr>
        <w:t xml:space="preserve"> все условия находятся в одной строке, связка И. Номер группы, код предмета заданы как точные зн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че</w:t>
      </w:r>
      <w:r w:rsidR="006C5430">
        <w:rPr>
          <w:sz w:val="28"/>
          <w:szCs w:val="28"/>
        </w:rPr>
        <w:t>ния, оценка -</w:t>
      </w:r>
      <w:r w:rsidRPr="003A01F2">
        <w:rPr>
          <w:sz w:val="28"/>
          <w:szCs w:val="28"/>
        </w:rPr>
        <w:t xml:space="preserve"> оператор с</w:t>
      </w:r>
      <w:r w:rsidR="00AC7B12">
        <w:rPr>
          <w:sz w:val="28"/>
          <w:szCs w:val="28"/>
        </w:rPr>
        <w:t>равнения со значением константы:</w:t>
      </w:r>
    </w:p>
    <w:p w:rsidR="006C5430" w:rsidRPr="006C5430" w:rsidRDefault="006C5430" w:rsidP="00BB1765">
      <w:pPr>
        <w:pStyle w:val="14"/>
        <w:spacing w:before="0" w:after="0"/>
        <w:ind w:firstLine="709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24"/>
        <w:gridCol w:w="2724"/>
        <w:gridCol w:w="1572"/>
      </w:tblGrid>
      <w:tr w:rsidR="001B0D04" w:rsidRPr="003A01F2" w:rsidTr="00B26CBB">
        <w:trPr>
          <w:jc w:val="center"/>
        </w:trPr>
        <w:tc>
          <w:tcPr>
            <w:tcW w:w="272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Номер группы</w:t>
            </w:r>
          </w:p>
        </w:tc>
        <w:tc>
          <w:tcPr>
            <w:tcW w:w="272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Код предмета</w:t>
            </w:r>
          </w:p>
        </w:tc>
        <w:tc>
          <w:tcPr>
            <w:tcW w:w="1572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Оценка</w:t>
            </w:r>
          </w:p>
        </w:tc>
      </w:tr>
      <w:tr w:rsidR="001B0D04" w:rsidRPr="003A01F2" w:rsidTr="00B26CBB">
        <w:trPr>
          <w:jc w:val="center"/>
        </w:trPr>
        <w:tc>
          <w:tcPr>
            <w:tcW w:w="272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133</w:t>
            </w:r>
          </w:p>
        </w:tc>
        <w:tc>
          <w:tcPr>
            <w:tcW w:w="272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П1</w:t>
            </w:r>
          </w:p>
        </w:tc>
        <w:tc>
          <w:tcPr>
            <w:tcW w:w="1572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&gt;3</w:t>
            </w:r>
          </w:p>
        </w:tc>
      </w:tr>
    </w:tbl>
    <w:p w:rsidR="006C5430" w:rsidRPr="006C5430" w:rsidRDefault="006C5430" w:rsidP="006C5430">
      <w:pPr>
        <w:pStyle w:val="14"/>
        <w:spacing w:before="0" w:after="0"/>
        <w:jc w:val="both"/>
        <w:rPr>
          <w:sz w:val="16"/>
          <w:szCs w:val="16"/>
        </w:rPr>
      </w:pPr>
    </w:p>
    <w:p w:rsidR="001B0D04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6C5430">
        <w:rPr>
          <w:b/>
          <w:i/>
          <w:sz w:val="28"/>
          <w:szCs w:val="28"/>
        </w:rPr>
        <w:t>2-й способ.</w:t>
      </w:r>
      <w:r w:rsidRPr="003A01F2">
        <w:rPr>
          <w:sz w:val="28"/>
          <w:szCs w:val="28"/>
        </w:rPr>
        <w:t xml:space="preserve"> Мн</w:t>
      </w:r>
      <w:r w:rsidR="006C5430">
        <w:rPr>
          <w:sz w:val="28"/>
          <w:szCs w:val="28"/>
        </w:rPr>
        <w:t>ожественный критерий сравнения -</w:t>
      </w:r>
      <w:r w:rsidRPr="003A01F2">
        <w:rPr>
          <w:sz w:val="28"/>
          <w:szCs w:val="28"/>
        </w:rPr>
        <w:t xml:space="preserve"> все условия (точи зн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чения полей) находятся в одной строке, столбец </w:t>
      </w:r>
      <w:r w:rsidRPr="003A01F2">
        <w:rPr>
          <w:i/>
          <w:sz w:val="28"/>
          <w:szCs w:val="28"/>
        </w:rPr>
        <w:t>Оценка</w:t>
      </w:r>
      <w:r w:rsidR="00AC7B12">
        <w:rPr>
          <w:sz w:val="28"/>
          <w:szCs w:val="28"/>
        </w:rPr>
        <w:t xml:space="preserve"> используется дважды, связка И:</w:t>
      </w:r>
    </w:p>
    <w:p w:rsidR="006C5430" w:rsidRPr="006C5430" w:rsidRDefault="006C5430" w:rsidP="00BB1765">
      <w:pPr>
        <w:pStyle w:val="14"/>
        <w:spacing w:before="0" w:after="0"/>
        <w:ind w:firstLine="709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331"/>
        <w:gridCol w:w="2331"/>
        <w:gridCol w:w="1179"/>
        <w:gridCol w:w="1179"/>
      </w:tblGrid>
      <w:tr w:rsidR="001B0D04" w:rsidRPr="003A01F2" w:rsidTr="00B26CBB">
        <w:trPr>
          <w:jc w:val="center"/>
        </w:trPr>
        <w:tc>
          <w:tcPr>
            <w:tcW w:w="2331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Номер группы</w:t>
            </w:r>
          </w:p>
        </w:tc>
        <w:tc>
          <w:tcPr>
            <w:tcW w:w="2331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Код предмета</w:t>
            </w:r>
          </w:p>
        </w:tc>
        <w:tc>
          <w:tcPr>
            <w:tcW w:w="1179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Оценка</w:t>
            </w:r>
          </w:p>
        </w:tc>
        <w:tc>
          <w:tcPr>
            <w:tcW w:w="1179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Оценка</w:t>
            </w:r>
          </w:p>
        </w:tc>
      </w:tr>
      <w:tr w:rsidR="001B0D04" w:rsidRPr="003A01F2" w:rsidTr="00B26CBB">
        <w:trPr>
          <w:jc w:val="center"/>
        </w:trPr>
        <w:tc>
          <w:tcPr>
            <w:tcW w:w="2331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133</w:t>
            </w:r>
          </w:p>
        </w:tc>
        <w:tc>
          <w:tcPr>
            <w:tcW w:w="2331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П1</w:t>
            </w:r>
          </w:p>
        </w:tc>
        <w:tc>
          <w:tcPr>
            <w:tcW w:w="1179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4</w:t>
            </w:r>
          </w:p>
        </w:tc>
        <w:tc>
          <w:tcPr>
            <w:tcW w:w="1179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5</w:t>
            </w:r>
          </w:p>
        </w:tc>
      </w:tr>
    </w:tbl>
    <w:p w:rsidR="006C5430" w:rsidRPr="001420C1" w:rsidRDefault="006C5430" w:rsidP="00BB1765">
      <w:pPr>
        <w:pStyle w:val="14"/>
        <w:spacing w:before="0" w:after="0"/>
        <w:ind w:firstLine="709"/>
        <w:jc w:val="both"/>
        <w:rPr>
          <w:b/>
          <w:i/>
          <w:sz w:val="16"/>
          <w:szCs w:val="16"/>
        </w:rPr>
      </w:pPr>
    </w:p>
    <w:p w:rsidR="001B0D04" w:rsidRDefault="001B0D04" w:rsidP="00BB1765">
      <w:pPr>
        <w:pStyle w:val="14"/>
        <w:spacing w:before="0" w:after="0"/>
        <w:ind w:firstLine="709"/>
        <w:jc w:val="both"/>
        <w:rPr>
          <w:b/>
          <w:sz w:val="28"/>
          <w:szCs w:val="28"/>
        </w:rPr>
      </w:pPr>
      <w:r w:rsidRPr="006C5430">
        <w:rPr>
          <w:b/>
          <w:i/>
          <w:sz w:val="28"/>
          <w:szCs w:val="28"/>
        </w:rPr>
        <w:t xml:space="preserve">3-й способ. </w:t>
      </w:r>
      <w:r w:rsidRPr="003A01F2">
        <w:rPr>
          <w:sz w:val="28"/>
          <w:szCs w:val="28"/>
        </w:rPr>
        <w:t>Мн</w:t>
      </w:r>
      <w:r w:rsidR="006C5430">
        <w:rPr>
          <w:sz w:val="28"/>
          <w:szCs w:val="28"/>
        </w:rPr>
        <w:t>ожественный критерий сравнения -</w:t>
      </w:r>
      <w:r w:rsidRPr="003A01F2">
        <w:rPr>
          <w:sz w:val="28"/>
          <w:szCs w:val="28"/>
        </w:rPr>
        <w:t xml:space="preserve"> условия (точные зн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чения полей) записаны в двух строках, связка</w:t>
      </w:r>
      <w:r w:rsidR="00AC7B12">
        <w:rPr>
          <w:b/>
          <w:sz w:val="28"/>
          <w:szCs w:val="28"/>
        </w:rPr>
        <w:t xml:space="preserve"> ИЛИ:</w:t>
      </w:r>
    </w:p>
    <w:p w:rsidR="006C5430" w:rsidRPr="001420C1" w:rsidRDefault="006C5430" w:rsidP="00BB1765">
      <w:pPr>
        <w:pStyle w:val="14"/>
        <w:spacing w:before="0" w:after="0"/>
        <w:ind w:firstLine="709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24"/>
        <w:gridCol w:w="2724"/>
        <w:gridCol w:w="1572"/>
      </w:tblGrid>
      <w:tr w:rsidR="001B0D04" w:rsidRPr="003A01F2" w:rsidTr="00B26CBB">
        <w:trPr>
          <w:jc w:val="center"/>
        </w:trPr>
        <w:tc>
          <w:tcPr>
            <w:tcW w:w="272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Номер группы</w:t>
            </w:r>
          </w:p>
        </w:tc>
        <w:tc>
          <w:tcPr>
            <w:tcW w:w="272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Код предмета</w:t>
            </w:r>
          </w:p>
        </w:tc>
        <w:tc>
          <w:tcPr>
            <w:tcW w:w="1572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Оценка</w:t>
            </w:r>
          </w:p>
        </w:tc>
      </w:tr>
      <w:tr w:rsidR="001B0D04" w:rsidRPr="003A01F2" w:rsidTr="00B26CBB">
        <w:trPr>
          <w:jc w:val="center"/>
        </w:trPr>
        <w:tc>
          <w:tcPr>
            <w:tcW w:w="272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133</w:t>
            </w:r>
          </w:p>
        </w:tc>
        <w:tc>
          <w:tcPr>
            <w:tcW w:w="272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п1</w:t>
            </w:r>
          </w:p>
        </w:tc>
        <w:tc>
          <w:tcPr>
            <w:tcW w:w="1572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4</w:t>
            </w:r>
          </w:p>
        </w:tc>
      </w:tr>
      <w:tr w:rsidR="001B0D04" w:rsidRPr="003A01F2" w:rsidTr="00B26CBB">
        <w:trPr>
          <w:jc w:val="center"/>
        </w:trPr>
        <w:tc>
          <w:tcPr>
            <w:tcW w:w="272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133</w:t>
            </w:r>
          </w:p>
        </w:tc>
        <w:tc>
          <w:tcPr>
            <w:tcW w:w="272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п1</w:t>
            </w:r>
          </w:p>
        </w:tc>
        <w:tc>
          <w:tcPr>
            <w:tcW w:w="1572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5</w:t>
            </w:r>
          </w:p>
        </w:tc>
      </w:tr>
    </w:tbl>
    <w:p w:rsidR="006C5430" w:rsidRPr="001420C1" w:rsidRDefault="006C5430" w:rsidP="00BB1765">
      <w:pPr>
        <w:pStyle w:val="14"/>
        <w:spacing w:before="0" w:after="0"/>
        <w:ind w:firstLine="709"/>
        <w:jc w:val="both"/>
        <w:rPr>
          <w:i/>
          <w:sz w:val="16"/>
          <w:szCs w:val="16"/>
        </w:rPr>
      </w:pP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Вычисляемый критерий</w:t>
      </w:r>
      <w:r w:rsidRPr="003A01F2">
        <w:rPr>
          <w:sz w:val="28"/>
          <w:szCs w:val="28"/>
        </w:rPr>
        <w:t xml:space="preserve"> представляет собой формулу, записанную в стр</w:t>
      </w:r>
      <w:r w:rsidRPr="003A01F2">
        <w:rPr>
          <w:sz w:val="28"/>
          <w:szCs w:val="28"/>
        </w:rPr>
        <w:t>о</w:t>
      </w:r>
      <w:r w:rsidR="0086368D">
        <w:rPr>
          <w:sz w:val="28"/>
          <w:szCs w:val="28"/>
        </w:rPr>
        <w:t>ке область</w:t>
      </w:r>
      <w:r w:rsidRPr="003A01F2">
        <w:rPr>
          <w:sz w:val="28"/>
          <w:szCs w:val="28"/>
        </w:rPr>
        <w:t xml:space="preserve"> условий, которая возвращает логическое значение ИСТИНА или ЛОЖЬ. Формула строится с использованием: адресов ячеек, встроенных фун</w:t>
      </w:r>
      <w:r w:rsidRPr="003A01F2">
        <w:rPr>
          <w:sz w:val="28"/>
          <w:szCs w:val="28"/>
        </w:rPr>
        <w:t>к</w:t>
      </w:r>
      <w:r w:rsidRPr="003A01F2">
        <w:rPr>
          <w:sz w:val="28"/>
          <w:szCs w:val="28"/>
        </w:rPr>
        <w:t>ций, констант различных типов (</w:t>
      </w:r>
      <w:r w:rsidR="0086368D">
        <w:rPr>
          <w:sz w:val="28"/>
          <w:szCs w:val="28"/>
        </w:rPr>
        <w:t xml:space="preserve">в том </w:t>
      </w:r>
      <w:r w:rsidRPr="003A01F2">
        <w:rPr>
          <w:sz w:val="28"/>
          <w:szCs w:val="28"/>
        </w:rPr>
        <w:t>числе текст, дата, логическая константа), операторов отношения.</w:t>
      </w:r>
    </w:p>
    <w:p w:rsidR="001B0D04" w:rsidRDefault="001B0D04" w:rsidP="006C5430">
      <w:pPr>
        <w:pStyle w:val="14"/>
        <w:spacing w:before="120" w:after="0"/>
        <w:ind w:firstLine="709"/>
        <w:jc w:val="both"/>
        <w:rPr>
          <w:sz w:val="28"/>
          <w:szCs w:val="28"/>
        </w:rPr>
      </w:pPr>
      <w:r w:rsidRPr="0092036A">
        <w:rPr>
          <w:b/>
          <w:i/>
          <w:sz w:val="28"/>
          <w:szCs w:val="28"/>
        </w:rPr>
        <w:t>Пример.</w:t>
      </w:r>
      <w:r w:rsidRPr="003A01F2">
        <w:rPr>
          <w:sz w:val="28"/>
          <w:szCs w:val="28"/>
        </w:rPr>
        <w:t xml:space="preserve"> Выбрать записи о сдаче экзаменов студентами группы 133 с оценкой ниже общего среднего балла или записи с оценкой 5:</w:t>
      </w:r>
    </w:p>
    <w:p w:rsidR="006C5430" w:rsidRPr="001420C1" w:rsidRDefault="006C5430" w:rsidP="00BB1765">
      <w:pPr>
        <w:pStyle w:val="14"/>
        <w:spacing w:before="0" w:after="0"/>
        <w:ind w:firstLine="709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45"/>
        <w:gridCol w:w="5174"/>
      </w:tblGrid>
      <w:tr w:rsidR="001B0D04" w:rsidRPr="003A01F2" w:rsidTr="00B26CBB">
        <w:trPr>
          <w:jc w:val="center"/>
        </w:trPr>
        <w:tc>
          <w:tcPr>
            <w:tcW w:w="1845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Номер группы</w:t>
            </w:r>
          </w:p>
        </w:tc>
        <w:tc>
          <w:tcPr>
            <w:tcW w:w="517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Оценка1</w:t>
            </w:r>
          </w:p>
        </w:tc>
      </w:tr>
      <w:tr w:rsidR="001B0D04" w:rsidRPr="00EE3EDA" w:rsidTr="00B26CBB">
        <w:trPr>
          <w:jc w:val="center"/>
        </w:trPr>
        <w:tc>
          <w:tcPr>
            <w:tcW w:w="1845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133</w:t>
            </w:r>
          </w:p>
        </w:tc>
        <w:tc>
          <w:tcPr>
            <w:tcW w:w="5174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  <w:lang w:val="en-US"/>
              </w:rPr>
            </w:pPr>
            <w:r w:rsidRPr="004129DE">
              <w:rPr>
                <w:szCs w:val="24"/>
                <w:lang w:val="en-US"/>
              </w:rPr>
              <w:t>=</w:t>
            </w:r>
            <w:r w:rsidRPr="004129DE">
              <w:rPr>
                <w:szCs w:val="24"/>
              </w:rPr>
              <w:t>ИЛИ</w:t>
            </w:r>
            <w:r w:rsidRPr="004129DE">
              <w:rPr>
                <w:szCs w:val="24"/>
                <w:lang w:val="en-US"/>
              </w:rPr>
              <w:t>(G2&lt;=CP3HA</w:t>
            </w:r>
            <w:r w:rsidRPr="004129DE">
              <w:rPr>
                <w:szCs w:val="24"/>
              </w:rPr>
              <w:t>Ч</w:t>
            </w:r>
            <w:r w:rsidRPr="004129DE">
              <w:rPr>
                <w:szCs w:val="24"/>
                <w:lang w:val="en-US"/>
              </w:rPr>
              <w:t>($G$2:$G$I7);G2=5)</w:t>
            </w:r>
          </w:p>
        </w:tc>
      </w:tr>
    </w:tbl>
    <w:p w:rsidR="006C5430" w:rsidRPr="00A84DD4" w:rsidRDefault="006C5430" w:rsidP="00BB1765">
      <w:pPr>
        <w:pStyle w:val="14"/>
        <w:spacing w:before="0" w:after="0"/>
        <w:ind w:firstLine="709"/>
        <w:jc w:val="both"/>
        <w:rPr>
          <w:sz w:val="16"/>
          <w:szCs w:val="16"/>
          <w:lang w:val="en-US"/>
        </w:rPr>
      </w:pPr>
    </w:p>
    <w:p w:rsidR="001B0D04" w:rsidRPr="003A01F2" w:rsidRDefault="001B0D04" w:rsidP="0086368D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области критериев присутствуют столбцы с заголовками: </w:t>
      </w:r>
      <w:r w:rsidRPr="003A01F2">
        <w:rPr>
          <w:i/>
          <w:sz w:val="28"/>
          <w:szCs w:val="28"/>
        </w:rPr>
        <w:t>Номер гру</w:t>
      </w:r>
      <w:r w:rsidRPr="003A01F2">
        <w:rPr>
          <w:i/>
          <w:sz w:val="28"/>
          <w:szCs w:val="28"/>
        </w:rPr>
        <w:t>п</w:t>
      </w:r>
      <w:r w:rsidRPr="003A01F2">
        <w:rPr>
          <w:i/>
          <w:sz w:val="28"/>
          <w:szCs w:val="28"/>
        </w:rPr>
        <w:t>пы.</w:t>
      </w:r>
      <w:r w:rsidR="006C5430">
        <w:rPr>
          <w:i/>
          <w:sz w:val="28"/>
          <w:szCs w:val="28"/>
        </w:rPr>
        <w:t xml:space="preserve"> </w:t>
      </w:r>
      <w:r w:rsidRPr="003A01F2">
        <w:rPr>
          <w:i/>
          <w:sz w:val="28"/>
          <w:szCs w:val="28"/>
        </w:rPr>
        <w:t>Оценка1.</w:t>
      </w:r>
    </w:p>
    <w:p w:rsidR="001B0D04" w:rsidRPr="00C2309D" w:rsidRDefault="001B0D04" w:rsidP="0086368D">
      <w:pPr>
        <w:pStyle w:val="14"/>
        <w:spacing w:before="0" w:after="0" w:line="228" w:lineRule="auto"/>
        <w:ind w:firstLine="709"/>
        <w:jc w:val="both"/>
        <w:rPr>
          <w:spacing w:val="-6"/>
          <w:sz w:val="28"/>
          <w:szCs w:val="28"/>
        </w:rPr>
      </w:pPr>
      <w:r w:rsidRPr="00C2309D">
        <w:rPr>
          <w:spacing w:val="-6"/>
          <w:sz w:val="28"/>
          <w:szCs w:val="28"/>
        </w:rPr>
        <w:t>Последовательность действий по созданию данного вычисляемого критерия:</w:t>
      </w:r>
    </w:p>
    <w:p w:rsidR="001B0D04" w:rsidRPr="003A01F2" w:rsidRDefault="001B0D04" w:rsidP="0086368D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присвоить отличное от имен полей списка новое имя столбцу, куда будет введен вычисляемый критерий; </w:t>
      </w:r>
    </w:p>
    <w:p w:rsidR="001B0D04" w:rsidRPr="003A01F2" w:rsidRDefault="001B0D04" w:rsidP="0086368D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установить курсор в ячейку ввода; </w:t>
      </w:r>
    </w:p>
    <w:p w:rsidR="001B0D04" w:rsidRPr="003A01F2" w:rsidRDefault="001B0D04" w:rsidP="0086368D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вызвать </w:t>
      </w:r>
      <w:r w:rsidRPr="003A01F2">
        <w:rPr>
          <w:i/>
          <w:sz w:val="28"/>
          <w:szCs w:val="28"/>
        </w:rPr>
        <w:t xml:space="preserve">Мастер функций </w:t>
      </w:r>
      <w:r w:rsidR="0056144D">
        <w:rPr>
          <w:i/>
          <w:sz w:val="28"/>
          <w:szCs w:val="28"/>
        </w:rPr>
        <w:t>-</w:t>
      </w:r>
      <w:r w:rsidRPr="003A01F2">
        <w:rPr>
          <w:sz w:val="28"/>
          <w:szCs w:val="28"/>
        </w:rPr>
        <w:t xml:space="preserve"> команда Вставка, Функция, выбор категории </w:t>
      </w:r>
      <w:r w:rsidR="0056144D">
        <w:rPr>
          <w:sz w:val="28"/>
          <w:szCs w:val="28"/>
        </w:rPr>
        <w:t xml:space="preserve">- </w:t>
      </w:r>
      <w:r w:rsidRPr="003A01F2">
        <w:rPr>
          <w:i/>
          <w:sz w:val="28"/>
          <w:szCs w:val="28"/>
        </w:rPr>
        <w:t>Логические</w:t>
      </w:r>
      <w:r w:rsidR="0056144D">
        <w:rPr>
          <w:sz w:val="28"/>
          <w:szCs w:val="28"/>
        </w:rPr>
        <w:t xml:space="preserve"> и выбор функции -</w:t>
      </w:r>
      <w:r w:rsidRPr="003A01F2">
        <w:rPr>
          <w:sz w:val="28"/>
          <w:szCs w:val="28"/>
        </w:rPr>
        <w:t xml:space="preserve"> ИЛИ; </w:t>
      </w:r>
    </w:p>
    <w:p w:rsidR="001B0D04" w:rsidRPr="003A01F2" w:rsidRDefault="001B0D04" w:rsidP="0086368D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ввод параметров функции ИЛИ: </w:t>
      </w:r>
    </w:p>
    <w:p w:rsidR="001B0D04" w:rsidRPr="003A01F2" w:rsidRDefault="001B0D04" w:rsidP="0086368D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Логическое 1: G2&lt;=CP3HAЧ($G$2:$G$17) </w:t>
      </w:r>
    </w:p>
    <w:p w:rsidR="001B0D04" w:rsidRPr="003A01F2" w:rsidRDefault="001B0D04" w:rsidP="0086368D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(при вводе формулы использовать курсорный указатель на ячейки табл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цы, вызов встроенной функции</w:t>
      </w:r>
      <w:r w:rsidRPr="003A01F2">
        <w:rPr>
          <w:b/>
          <w:sz w:val="28"/>
          <w:szCs w:val="28"/>
        </w:rPr>
        <w:t xml:space="preserve"> СРЗНАЧ,</w:t>
      </w:r>
      <w:r w:rsidRPr="003A01F2">
        <w:rPr>
          <w:sz w:val="28"/>
          <w:szCs w:val="28"/>
        </w:rPr>
        <w:t xml:space="preserve"> указание на абсолютные ссылки с помощью клавиши &lt;F4&gt;)</w:t>
      </w:r>
      <w:r w:rsidR="006C5430">
        <w:rPr>
          <w:sz w:val="28"/>
          <w:szCs w:val="28"/>
        </w:rPr>
        <w:t>.</w:t>
      </w:r>
    </w:p>
    <w:p w:rsidR="001B0D04" w:rsidRPr="003A01F2" w:rsidRDefault="006C5430" w:rsidP="0086368D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Логическое 2: G2=5.</w:t>
      </w:r>
    </w:p>
    <w:p w:rsidR="001B0D04" w:rsidRDefault="001B0D04" w:rsidP="0086368D">
      <w:pPr>
        <w:pStyle w:val="14"/>
        <w:spacing w:before="0" w:after="0" w:line="228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После завершения ввода вычисляемого критерия в ячейке должна по</w:t>
      </w:r>
      <w:r w:rsidRPr="003A01F2">
        <w:rPr>
          <w:sz w:val="28"/>
          <w:szCs w:val="28"/>
        </w:rPr>
        <w:t>я</w:t>
      </w:r>
      <w:r w:rsidRPr="003A01F2">
        <w:rPr>
          <w:sz w:val="28"/>
          <w:szCs w:val="28"/>
        </w:rPr>
        <w:t>виться логическая константа ИСТИНА или ЛОЖЬ — результат применения сформированного вычисляемого критерия по отношению к первой записи сп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 xml:space="preserve">ска; формулу критерия можно просмотреть лишь в строке формул. Этот же критерий можно было записать по-другому: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77"/>
        <w:gridCol w:w="4742"/>
      </w:tblGrid>
      <w:tr w:rsidR="001B0D04" w:rsidRPr="003A01F2" w:rsidTr="00B26CBB">
        <w:trPr>
          <w:jc w:val="center"/>
        </w:trPr>
        <w:tc>
          <w:tcPr>
            <w:tcW w:w="2277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lastRenderedPageBreak/>
              <w:t>Номер группы</w:t>
            </w:r>
          </w:p>
        </w:tc>
        <w:tc>
          <w:tcPr>
            <w:tcW w:w="4742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Оценка1</w:t>
            </w:r>
          </w:p>
        </w:tc>
      </w:tr>
      <w:tr w:rsidR="001B0D04" w:rsidRPr="003A01F2" w:rsidTr="00B26CBB">
        <w:trPr>
          <w:jc w:val="center"/>
        </w:trPr>
        <w:tc>
          <w:tcPr>
            <w:tcW w:w="2277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133</w:t>
            </w:r>
          </w:p>
        </w:tc>
        <w:tc>
          <w:tcPr>
            <w:tcW w:w="4742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=G2&lt;=CP3HAЧ($G$2:$G$ 17)</w:t>
            </w:r>
          </w:p>
        </w:tc>
      </w:tr>
      <w:tr w:rsidR="001B0D04" w:rsidRPr="003A01F2" w:rsidTr="00B26CBB">
        <w:trPr>
          <w:jc w:val="center"/>
        </w:trPr>
        <w:tc>
          <w:tcPr>
            <w:tcW w:w="2277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133</w:t>
            </w:r>
          </w:p>
        </w:tc>
        <w:tc>
          <w:tcPr>
            <w:tcW w:w="4742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=G2=5</w:t>
            </w:r>
          </w:p>
        </w:tc>
      </w:tr>
    </w:tbl>
    <w:p w:rsidR="006C5430" w:rsidRPr="006C5430" w:rsidRDefault="006C5430" w:rsidP="00BB1765">
      <w:pPr>
        <w:pStyle w:val="14"/>
        <w:spacing w:before="0" w:after="0"/>
        <w:ind w:firstLine="709"/>
        <w:jc w:val="both"/>
        <w:rPr>
          <w:sz w:val="16"/>
          <w:szCs w:val="16"/>
        </w:rPr>
      </w:pPr>
    </w:p>
    <w:p w:rsidR="001B0D04" w:rsidRDefault="001B0D04" w:rsidP="006C5430">
      <w:pPr>
        <w:pStyle w:val="14"/>
        <w:spacing w:before="0" w:after="0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либо в комбинированном виде: </w:t>
      </w:r>
    </w:p>
    <w:p w:rsidR="006C5430" w:rsidRPr="001420C1" w:rsidRDefault="006C5430" w:rsidP="00BB1765">
      <w:pPr>
        <w:pStyle w:val="14"/>
        <w:spacing w:before="0" w:after="0"/>
        <w:ind w:firstLine="709"/>
        <w:jc w:val="both"/>
        <w:rPr>
          <w:sz w:val="16"/>
          <w:szCs w:val="1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56"/>
        <w:gridCol w:w="3927"/>
        <w:gridCol w:w="1036"/>
      </w:tblGrid>
      <w:tr w:rsidR="001B0D04" w:rsidRPr="003A01F2" w:rsidTr="00B26CBB">
        <w:trPr>
          <w:jc w:val="center"/>
        </w:trPr>
        <w:tc>
          <w:tcPr>
            <w:tcW w:w="2056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Номер группы</w:t>
            </w:r>
          </w:p>
        </w:tc>
        <w:tc>
          <w:tcPr>
            <w:tcW w:w="3927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Оценка1</w:t>
            </w:r>
          </w:p>
        </w:tc>
        <w:tc>
          <w:tcPr>
            <w:tcW w:w="1036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Оценка</w:t>
            </w:r>
          </w:p>
        </w:tc>
      </w:tr>
      <w:tr w:rsidR="001B0D04" w:rsidRPr="003A01F2" w:rsidTr="00B26CBB">
        <w:trPr>
          <w:jc w:val="center"/>
        </w:trPr>
        <w:tc>
          <w:tcPr>
            <w:tcW w:w="2056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133</w:t>
            </w:r>
          </w:p>
        </w:tc>
        <w:tc>
          <w:tcPr>
            <w:tcW w:w="3927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&lt;J2&lt;</w:t>
            </w:r>
            <w:r w:rsidRPr="004129DE">
              <w:rPr>
                <w:szCs w:val="24"/>
                <w:vertAlign w:val="superscript"/>
              </w:rPr>
              <w:t>=</w:t>
            </w:r>
            <w:r w:rsidRPr="004129DE">
              <w:rPr>
                <w:szCs w:val="24"/>
              </w:rPr>
              <w:t>CPЗHAЧ($G$2:$G$17)</w:t>
            </w:r>
          </w:p>
        </w:tc>
        <w:tc>
          <w:tcPr>
            <w:tcW w:w="1036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</w:p>
        </w:tc>
      </w:tr>
      <w:tr w:rsidR="001B0D04" w:rsidRPr="003A01F2" w:rsidTr="00B26CBB">
        <w:trPr>
          <w:jc w:val="center"/>
        </w:trPr>
        <w:tc>
          <w:tcPr>
            <w:tcW w:w="2056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133</w:t>
            </w:r>
          </w:p>
        </w:tc>
        <w:tc>
          <w:tcPr>
            <w:tcW w:w="3927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36" w:type="dxa"/>
          </w:tcPr>
          <w:p w:rsidR="001B0D04" w:rsidRPr="004129DE" w:rsidRDefault="001B0D04" w:rsidP="006C5430">
            <w:pPr>
              <w:pStyle w:val="14"/>
              <w:spacing w:before="0" w:after="0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5</w:t>
            </w:r>
          </w:p>
        </w:tc>
      </w:tr>
    </w:tbl>
    <w:p w:rsidR="006C5430" w:rsidRPr="001420C1" w:rsidRDefault="006C5430" w:rsidP="00BB1765">
      <w:pPr>
        <w:pStyle w:val="14"/>
        <w:spacing w:before="0" w:after="0"/>
        <w:ind w:firstLine="709"/>
        <w:jc w:val="both"/>
        <w:rPr>
          <w:sz w:val="16"/>
          <w:szCs w:val="16"/>
          <w:vertAlign w:val="superscript"/>
        </w:rPr>
      </w:pPr>
    </w:p>
    <w:p w:rsidR="006C5430" w:rsidRPr="006C5430" w:rsidRDefault="001B0D04" w:rsidP="0086368D">
      <w:pPr>
        <w:pStyle w:val="14"/>
        <w:spacing w:before="0" w:after="60"/>
        <w:ind w:firstLine="709"/>
        <w:jc w:val="both"/>
        <w:rPr>
          <w:b/>
          <w:i/>
          <w:sz w:val="28"/>
          <w:szCs w:val="28"/>
        </w:rPr>
      </w:pPr>
      <w:r w:rsidRPr="006C5430">
        <w:rPr>
          <w:b/>
          <w:i/>
          <w:sz w:val="28"/>
          <w:szCs w:val="28"/>
        </w:rPr>
        <w:t>Фильтрац</w:t>
      </w:r>
      <w:r w:rsidR="0086368D">
        <w:rPr>
          <w:b/>
          <w:i/>
          <w:sz w:val="28"/>
          <w:szCs w:val="28"/>
        </w:rPr>
        <w:t>ия записей расширенным фильтром</w:t>
      </w:r>
      <w:r w:rsidRPr="006C5430">
        <w:rPr>
          <w:b/>
          <w:i/>
          <w:sz w:val="28"/>
          <w:szCs w:val="28"/>
        </w:rPr>
        <w:t xml:space="preserve"> </w:t>
      </w:r>
    </w:p>
    <w:p w:rsidR="001B0D04" w:rsidRPr="006C5430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После подготовки области критерия курсор устанавливается в список и выполняется команда</w:t>
      </w:r>
      <w:r w:rsidRPr="003A01F2">
        <w:rPr>
          <w:b/>
          <w:sz w:val="28"/>
          <w:szCs w:val="28"/>
        </w:rPr>
        <w:t xml:space="preserve"> Данные, Фильтр, Расширенный фильтр </w:t>
      </w:r>
      <w:r w:rsidRPr="006C5430">
        <w:rPr>
          <w:sz w:val="28"/>
          <w:szCs w:val="28"/>
        </w:rPr>
        <w:t xml:space="preserve">(рис. </w:t>
      </w:r>
      <w:r w:rsidR="006C5430">
        <w:rPr>
          <w:sz w:val="28"/>
          <w:szCs w:val="28"/>
        </w:rPr>
        <w:t>9</w:t>
      </w:r>
      <w:r w:rsidRPr="006C5430">
        <w:rPr>
          <w:sz w:val="28"/>
          <w:szCs w:val="28"/>
        </w:rPr>
        <w:t>.</w:t>
      </w:r>
      <w:r w:rsidR="006C5430">
        <w:rPr>
          <w:sz w:val="28"/>
          <w:szCs w:val="28"/>
        </w:rPr>
        <w:t>4</w:t>
      </w:r>
      <w:r w:rsidRPr="006C5430">
        <w:rPr>
          <w:sz w:val="28"/>
          <w:szCs w:val="28"/>
        </w:rPr>
        <w:t>).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Фильтровать записи списка можно на месте либо копировать в указанную область на текущем рабочем листе. Для копии на другой лист или </w:t>
      </w:r>
      <w:r w:rsidR="00700EFA">
        <w:rPr>
          <w:sz w:val="28"/>
          <w:szCs w:val="28"/>
        </w:rPr>
        <w:t xml:space="preserve">в </w:t>
      </w:r>
      <w:r w:rsidRPr="003A01F2">
        <w:rPr>
          <w:sz w:val="28"/>
          <w:szCs w:val="28"/>
        </w:rPr>
        <w:t>книгу сл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>дует установить курсор по месту копии, а затем выполнять команду фильтр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ции, указывая соответствующие исходный диапазон и диапазон условий.</w:t>
      </w:r>
    </w:p>
    <w:p w:rsidR="001B0D04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Исходный диапазон и диапазон условий включают все строки, в том чи</w:t>
      </w:r>
      <w:r w:rsidRPr="003A01F2">
        <w:rPr>
          <w:sz w:val="28"/>
          <w:szCs w:val="28"/>
        </w:rPr>
        <w:t>с</w:t>
      </w:r>
      <w:r w:rsidRPr="003A01F2">
        <w:rPr>
          <w:sz w:val="28"/>
          <w:szCs w:val="28"/>
        </w:rPr>
        <w:t>ле и строку наименования столбцов. Если предполагается копирование резул</w:t>
      </w:r>
      <w:r w:rsidRPr="003A01F2">
        <w:rPr>
          <w:sz w:val="28"/>
          <w:szCs w:val="28"/>
        </w:rPr>
        <w:t>ь</w:t>
      </w:r>
      <w:r w:rsidRPr="003A01F2">
        <w:rPr>
          <w:sz w:val="28"/>
          <w:szCs w:val="28"/>
        </w:rPr>
        <w:t xml:space="preserve">тата в другое место, указывается левая верхняя ячейка области. Переключатель </w:t>
      </w:r>
      <w:r w:rsidRPr="003A01F2">
        <w:rPr>
          <w:i/>
          <w:sz w:val="28"/>
          <w:szCs w:val="28"/>
        </w:rPr>
        <w:t>Только уникальные записи</w:t>
      </w:r>
      <w:r w:rsidRPr="003A01F2">
        <w:rPr>
          <w:sz w:val="28"/>
          <w:szCs w:val="28"/>
        </w:rPr>
        <w:t xml:space="preserve"> позволяет исключить дублирование записей.</w:t>
      </w:r>
    </w:p>
    <w:p w:rsidR="004129DE" w:rsidRPr="004129DE" w:rsidRDefault="004129DE" w:rsidP="006C5430">
      <w:pPr>
        <w:pStyle w:val="14"/>
        <w:spacing w:before="0" w:after="0"/>
        <w:jc w:val="center"/>
        <w:rPr>
          <w:sz w:val="28"/>
          <w:szCs w:val="28"/>
        </w:rPr>
      </w:pPr>
    </w:p>
    <w:p w:rsidR="001B0D04" w:rsidRDefault="001B0D04" w:rsidP="006C543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2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53214" cy="2200166"/>
            <wp:effectExtent l="19050" t="0" r="9086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72" cy="220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2E" w:rsidRPr="001420C1" w:rsidRDefault="0025712E" w:rsidP="006C5430">
      <w:pPr>
        <w:spacing w:after="0" w:line="240" w:lineRule="auto"/>
        <w:jc w:val="center"/>
        <w:rPr>
          <w:rFonts w:ascii="Times New Roman" w:hAnsi="Times New Roman" w:cs="Times New Roman"/>
          <w:noProof/>
          <w:sz w:val="16"/>
          <w:szCs w:val="16"/>
        </w:rPr>
      </w:pPr>
    </w:p>
    <w:p w:rsidR="001B0D04" w:rsidRPr="0092036A" w:rsidRDefault="001B0D04" w:rsidP="006C5430">
      <w:pPr>
        <w:pStyle w:val="14"/>
        <w:spacing w:before="0" w:after="0"/>
        <w:jc w:val="center"/>
        <w:rPr>
          <w:szCs w:val="24"/>
        </w:rPr>
      </w:pPr>
      <w:r w:rsidRPr="0092036A">
        <w:rPr>
          <w:b/>
          <w:szCs w:val="24"/>
        </w:rPr>
        <w:t xml:space="preserve">Рис. </w:t>
      </w:r>
      <w:r w:rsidR="006C5430">
        <w:rPr>
          <w:b/>
          <w:szCs w:val="24"/>
        </w:rPr>
        <w:t>9</w:t>
      </w:r>
      <w:r w:rsidRPr="0092036A">
        <w:rPr>
          <w:b/>
          <w:szCs w:val="24"/>
        </w:rPr>
        <w:t>.</w:t>
      </w:r>
      <w:r w:rsidR="006C5430">
        <w:rPr>
          <w:b/>
          <w:szCs w:val="24"/>
        </w:rPr>
        <w:t>4</w:t>
      </w:r>
      <w:r w:rsidRPr="0092036A">
        <w:rPr>
          <w:b/>
          <w:szCs w:val="24"/>
        </w:rPr>
        <w:t>.</w:t>
      </w:r>
      <w:r w:rsidRPr="0092036A">
        <w:rPr>
          <w:szCs w:val="24"/>
        </w:rPr>
        <w:t xml:space="preserve"> Диалоговое окно «Расширенный фильтр»</w:t>
      </w:r>
    </w:p>
    <w:p w:rsidR="001B0D04" w:rsidRPr="00700EFA" w:rsidRDefault="001B0D04" w:rsidP="006C5430">
      <w:pPr>
        <w:pStyle w:val="14"/>
        <w:spacing w:before="0" w:after="0"/>
        <w:jc w:val="center"/>
        <w:rPr>
          <w:sz w:val="16"/>
          <w:szCs w:val="16"/>
        </w:rPr>
      </w:pP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Для сложных по логике обработки запросов фильтрация записей списка может выполняться постепенно, то есть копируется первый результат фильтр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ции, к нему применяется следующий вариант фильтрации и т.д.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Для снятия действия условий фильтрации выполняется команда Данные, Фильтр, Отобразить все. </w:t>
      </w:r>
    </w:p>
    <w:p w:rsidR="001B0D04" w:rsidRPr="0092036A" w:rsidRDefault="001B0D04" w:rsidP="00700EFA">
      <w:pPr>
        <w:pStyle w:val="H3"/>
        <w:spacing w:before="60" w:after="60"/>
        <w:ind w:firstLine="709"/>
        <w:jc w:val="both"/>
        <w:rPr>
          <w:i/>
          <w:szCs w:val="28"/>
        </w:rPr>
      </w:pPr>
      <w:r w:rsidRPr="0092036A">
        <w:rPr>
          <w:i/>
          <w:szCs w:val="28"/>
        </w:rPr>
        <w:t xml:space="preserve">Фильтрация с помощью формы данных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ППП Excel позволяет работать с отдельными записями списка с помо</w:t>
      </w:r>
      <w:r w:rsidR="00C2309D">
        <w:rPr>
          <w:sz w:val="28"/>
          <w:szCs w:val="28"/>
        </w:rPr>
        <w:t xml:space="preserve">щью экранной формы (рис. </w:t>
      </w:r>
      <w:r w:rsidR="001420C1">
        <w:rPr>
          <w:sz w:val="28"/>
          <w:szCs w:val="28"/>
        </w:rPr>
        <w:t>9</w:t>
      </w:r>
      <w:r w:rsidR="00C2309D">
        <w:rPr>
          <w:sz w:val="28"/>
          <w:szCs w:val="28"/>
        </w:rPr>
        <w:t>.</w:t>
      </w:r>
      <w:r w:rsidR="001420C1">
        <w:rPr>
          <w:sz w:val="28"/>
          <w:szCs w:val="28"/>
        </w:rPr>
        <w:t>5</w:t>
      </w:r>
      <w:r w:rsidRPr="003A01F2">
        <w:rPr>
          <w:sz w:val="28"/>
          <w:szCs w:val="28"/>
        </w:rPr>
        <w:t>). Основные операции обработки записей списка: п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следовательный просмотр записей, поиск или фильтрация записей по критер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ям сравнения, создание новых и удале</w:t>
      </w:r>
      <w:r w:rsidR="00700EFA">
        <w:rPr>
          <w:sz w:val="28"/>
          <w:szCs w:val="28"/>
        </w:rPr>
        <w:t>ние существующих записей списка.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lastRenderedPageBreak/>
        <w:t>При установке курсора в область списка и выполнении команды Данные, Форма на экран выводится форма,</w:t>
      </w:r>
      <w:r w:rsidR="001420C1">
        <w:rPr>
          <w:sz w:val="28"/>
          <w:szCs w:val="28"/>
        </w:rPr>
        <w:t xml:space="preserve"> в составе которой имена полей -</w:t>
      </w:r>
      <w:r w:rsidRPr="003A01F2">
        <w:rPr>
          <w:sz w:val="28"/>
          <w:szCs w:val="28"/>
        </w:rPr>
        <w:t xml:space="preserve"> названия столбцов списка.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Для просмотра записей используется полоса прокрутки либо кнопки &lt;Н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зад&gt; или &lt;Далее&gt;, выводится индикатор номера записи. При просмотре записей возможно их редактирование. Поля, не содержащие формул, доступны для р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>дактирования, вычисляемые или защищенные поля не редактируются. Корре</w:t>
      </w:r>
      <w:r w:rsidRPr="003A01F2">
        <w:rPr>
          <w:sz w:val="28"/>
          <w:szCs w:val="28"/>
        </w:rPr>
        <w:t>к</w:t>
      </w:r>
      <w:r w:rsidRPr="003A01F2">
        <w:rPr>
          <w:sz w:val="28"/>
          <w:szCs w:val="28"/>
        </w:rPr>
        <w:t>тировку текущей записи с помощью кнопки &lt;Вернуть&gt; можно отменить.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Для </w:t>
      </w:r>
      <w:r w:rsidR="006158A5">
        <w:rPr>
          <w:sz w:val="28"/>
          <w:szCs w:val="28"/>
        </w:rPr>
        <w:t>создания новой записи нажимаете</w:t>
      </w:r>
      <w:r w:rsidRPr="003A01F2">
        <w:rPr>
          <w:sz w:val="28"/>
          <w:szCs w:val="28"/>
        </w:rPr>
        <w:t xml:space="preserve"> кнопк</w:t>
      </w:r>
      <w:r w:rsidR="006158A5">
        <w:rPr>
          <w:sz w:val="28"/>
          <w:szCs w:val="28"/>
        </w:rPr>
        <w:t>у</w:t>
      </w:r>
      <w:r w:rsidRPr="003A01F2">
        <w:rPr>
          <w:sz w:val="28"/>
          <w:szCs w:val="28"/>
        </w:rPr>
        <w:t xml:space="preserve"> &lt;Добавить&gt;, </w:t>
      </w:r>
      <w:r w:rsidR="006158A5">
        <w:rPr>
          <w:sz w:val="28"/>
          <w:szCs w:val="28"/>
        </w:rPr>
        <w:t xml:space="preserve">при этом </w:t>
      </w:r>
      <w:r w:rsidRPr="003A01F2">
        <w:rPr>
          <w:sz w:val="28"/>
          <w:szCs w:val="28"/>
        </w:rPr>
        <w:t>в</w:t>
      </w:r>
      <w:r w:rsidRPr="003A01F2">
        <w:rPr>
          <w:sz w:val="28"/>
          <w:szCs w:val="28"/>
        </w:rPr>
        <w:t>ы</w:t>
      </w:r>
      <w:r w:rsidRPr="003A01F2">
        <w:rPr>
          <w:sz w:val="28"/>
          <w:szCs w:val="28"/>
        </w:rPr>
        <w:t>полняется заполнение пустых полей экранной формы; для переход</w:t>
      </w:r>
      <w:r w:rsidR="006158A5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 между п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лями формы используются курсор мыши либо клавиша &lt;ТаЬ&gt;. При повторном нажатии кнопки &lt;Добавить&gt; сформированная запись добавляется в конец сп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ска. Для удаления текущей зап</w:t>
      </w:r>
      <w:r w:rsidR="006158A5">
        <w:rPr>
          <w:sz w:val="28"/>
          <w:szCs w:val="28"/>
        </w:rPr>
        <w:t>иси нажимается кнопка &lt;Удалить&gt;.</w:t>
      </w:r>
      <w:r w:rsidRPr="003A01F2">
        <w:rPr>
          <w:sz w:val="28"/>
          <w:szCs w:val="28"/>
        </w:rPr>
        <w:t xml:space="preserve"> Удаленные записи не могут быть восстановлены, при их удалении происходит сдвиг всех остальных записей списка.</w:t>
      </w:r>
    </w:p>
    <w:p w:rsidR="001B0D04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 помощью экранной формы задаются критерии</w:t>
      </w:r>
      <w:r w:rsidR="006158A5">
        <w:rPr>
          <w:sz w:val="28"/>
          <w:szCs w:val="28"/>
        </w:rPr>
        <w:t xml:space="preserve"> сравнения. Для этого нажимаете</w:t>
      </w:r>
      <w:r w:rsidRPr="003A01F2">
        <w:rPr>
          <w:sz w:val="28"/>
          <w:szCs w:val="28"/>
        </w:rPr>
        <w:t xml:space="preserve"> кнопк</w:t>
      </w:r>
      <w:r w:rsidR="006158A5">
        <w:rPr>
          <w:sz w:val="28"/>
          <w:szCs w:val="28"/>
        </w:rPr>
        <w:t>у</w:t>
      </w:r>
      <w:r w:rsidRPr="003A01F2">
        <w:rPr>
          <w:sz w:val="28"/>
          <w:szCs w:val="28"/>
        </w:rPr>
        <w:t xml:space="preserve"> &lt;Критерии&gt;, </w:t>
      </w:r>
      <w:r w:rsidR="006158A5">
        <w:rPr>
          <w:sz w:val="28"/>
          <w:szCs w:val="28"/>
        </w:rPr>
        <w:t xml:space="preserve">при этом </w:t>
      </w:r>
      <w:r w:rsidRPr="003A01F2">
        <w:rPr>
          <w:sz w:val="28"/>
          <w:szCs w:val="28"/>
        </w:rPr>
        <w:t>форма очищается для условий поиска</w:t>
      </w:r>
      <w:r w:rsidR="006158A5">
        <w:rPr>
          <w:sz w:val="28"/>
          <w:szCs w:val="28"/>
        </w:rPr>
        <w:t xml:space="preserve"> в полях формы с помои кнопки &lt;О</w:t>
      </w:r>
      <w:r w:rsidRPr="003A01F2">
        <w:rPr>
          <w:sz w:val="28"/>
          <w:szCs w:val="28"/>
        </w:rPr>
        <w:t>чистить&gt;, а название кнопки &lt;Kритерии&gt; заменяется на название &lt;Правка&gt;. По</w:t>
      </w:r>
      <w:r w:rsidR="006158A5">
        <w:rPr>
          <w:sz w:val="28"/>
          <w:szCs w:val="28"/>
        </w:rPr>
        <w:t>сле</w:t>
      </w:r>
      <w:r w:rsidRPr="003A01F2">
        <w:rPr>
          <w:sz w:val="28"/>
          <w:szCs w:val="28"/>
        </w:rPr>
        <w:t xml:space="preserve"> ввода критериев сравнения нажим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ются кнопки &lt;Назад&gt; или &lt;Далее&gt; для просмотра отфильтрованных записей в нужном направлении. </w:t>
      </w:r>
      <w:r w:rsidR="006158A5">
        <w:rPr>
          <w:sz w:val="28"/>
          <w:szCs w:val="28"/>
        </w:rPr>
        <w:t>При</w:t>
      </w:r>
      <w:r w:rsidRPr="003A01F2">
        <w:rPr>
          <w:sz w:val="28"/>
          <w:szCs w:val="28"/>
        </w:rPr>
        <w:t xml:space="preserve"> просмотре можно удалять и корректировать о</w:t>
      </w:r>
      <w:r w:rsidRPr="003A01F2">
        <w:rPr>
          <w:sz w:val="28"/>
          <w:szCs w:val="28"/>
        </w:rPr>
        <w:t>т</w:t>
      </w:r>
      <w:r w:rsidRPr="003A01F2">
        <w:rPr>
          <w:sz w:val="28"/>
          <w:szCs w:val="28"/>
        </w:rPr>
        <w:t>фильтрованные записи списка. Для возврата к форме нажимается кнопка &lt;Правка&gt;, для вых</w:t>
      </w:r>
      <w:r w:rsidR="001420C1">
        <w:rPr>
          <w:sz w:val="28"/>
          <w:szCs w:val="28"/>
        </w:rPr>
        <w:t>ода из формы -</w:t>
      </w:r>
      <w:r w:rsidRPr="003A01F2">
        <w:rPr>
          <w:sz w:val="28"/>
          <w:szCs w:val="28"/>
        </w:rPr>
        <w:t xml:space="preserve"> кнопка &lt;3акрыть&gt;.</w:t>
      </w:r>
    </w:p>
    <w:p w:rsidR="004129DE" w:rsidRPr="001420C1" w:rsidRDefault="004129DE" w:rsidP="001420C1">
      <w:pPr>
        <w:pStyle w:val="14"/>
        <w:spacing w:before="0" w:after="0"/>
        <w:jc w:val="center"/>
        <w:rPr>
          <w:sz w:val="16"/>
          <w:szCs w:val="16"/>
        </w:rPr>
      </w:pPr>
    </w:p>
    <w:p w:rsidR="001B0D04" w:rsidRDefault="001B0D04" w:rsidP="001420C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2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90507" cy="2509860"/>
            <wp:effectExtent l="19050" t="0" r="293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77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6A" w:rsidRPr="001420C1" w:rsidRDefault="0092036A" w:rsidP="001420C1">
      <w:pPr>
        <w:spacing w:after="0" w:line="240" w:lineRule="auto"/>
        <w:jc w:val="center"/>
        <w:rPr>
          <w:rFonts w:ascii="Times New Roman" w:hAnsi="Times New Roman" w:cs="Times New Roman"/>
          <w:noProof/>
          <w:sz w:val="16"/>
          <w:szCs w:val="16"/>
        </w:rPr>
      </w:pPr>
    </w:p>
    <w:p w:rsidR="001B0D04" w:rsidRDefault="001B0D04" w:rsidP="001420C1">
      <w:pPr>
        <w:pStyle w:val="14"/>
        <w:spacing w:before="0" w:after="0"/>
        <w:jc w:val="center"/>
        <w:rPr>
          <w:szCs w:val="24"/>
        </w:rPr>
      </w:pPr>
      <w:r w:rsidRPr="0092036A">
        <w:rPr>
          <w:b/>
          <w:szCs w:val="24"/>
        </w:rPr>
        <w:t>Рис.</w:t>
      </w:r>
      <w:r w:rsidR="001420C1">
        <w:rPr>
          <w:b/>
          <w:szCs w:val="24"/>
        </w:rPr>
        <w:t xml:space="preserve"> 9</w:t>
      </w:r>
      <w:r w:rsidRPr="0092036A">
        <w:rPr>
          <w:b/>
          <w:szCs w:val="24"/>
        </w:rPr>
        <w:t>.</w:t>
      </w:r>
      <w:r w:rsidR="001420C1">
        <w:rPr>
          <w:b/>
          <w:szCs w:val="24"/>
        </w:rPr>
        <w:t>5</w:t>
      </w:r>
      <w:r w:rsidRPr="0092036A">
        <w:rPr>
          <w:b/>
          <w:szCs w:val="24"/>
        </w:rPr>
        <w:t>.</w:t>
      </w:r>
      <w:r w:rsidRPr="0092036A">
        <w:rPr>
          <w:szCs w:val="24"/>
        </w:rPr>
        <w:t xml:space="preserve"> Экранная форма для работы со списком записей</w:t>
      </w:r>
    </w:p>
    <w:p w:rsidR="00AC7B12" w:rsidRDefault="00AC7B12" w:rsidP="001420C1">
      <w:pPr>
        <w:pStyle w:val="14"/>
        <w:spacing w:before="0" w:after="0"/>
        <w:jc w:val="center"/>
        <w:rPr>
          <w:szCs w:val="24"/>
        </w:rPr>
      </w:pPr>
    </w:p>
    <w:p w:rsidR="00AC7B12" w:rsidRDefault="00AC7B12" w:rsidP="001420C1">
      <w:pPr>
        <w:pStyle w:val="14"/>
        <w:spacing w:before="0" w:after="0"/>
        <w:jc w:val="center"/>
        <w:rPr>
          <w:szCs w:val="24"/>
        </w:rPr>
      </w:pPr>
    </w:p>
    <w:p w:rsidR="001420C1" w:rsidRDefault="001420C1" w:rsidP="001420C1">
      <w:pPr>
        <w:pStyle w:val="14"/>
        <w:spacing w:before="0" w:after="0"/>
        <w:ind w:firstLine="709"/>
        <w:rPr>
          <w:szCs w:val="24"/>
        </w:rPr>
      </w:pPr>
      <w:r w:rsidRPr="00E7713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9</w:t>
      </w:r>
      <w:r w:rsidRPr="00E7713E">
        <w:rPr>
          <w:b/>
          <w:sz w:val="28"/>
          <w:szCs w:val="28"/>
        </w:rPr>
        <w:t>.1.</w:t>
      </w:r>
      <w:r>
        <w:rPr>
          <w:b/>
          <w:sz w:val="28"/>
          <w:szCs w:val="28"/>
        </w:rPr>
        <w:t xml:space="preserve"> </w:t>
      </w:r>
      <w:r w:rsidRPr="001420C1">
        <w:rPr>
          <w:sz w:val="28"/>
          <w:szCs w:val="28"/>
        </w:rPr>
        <w:t>Использование Автофильтра</w:t>
      </w:r>
    </w:p>
    <w:p w:rsidR="001B0D04" w:rsidRPr="001420C1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1420C1">
        <w:rPr>
          <w:sz w:val="28"/>
          <w:szCs w:val="28"/>
        </w:rPr>
        <w:t>Выберите данные из списка по критерию отбора, используя Автофильтр.</w:t>
      </w:r>
    </w:p>
    <w:p w:rsidR="001B0D04" w:rsidRPr="003A01F2" w:rsidRDefault="001B0D04" w:rsidP="001420C1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Про</w:t>
      </w:r>
      <w:r w:rsidR="001420C1">
        <w:rPr>
          <w:sz w:val="28"/>
          <w:szCs w:val="28"/>
        </w:rPr>
        <w:t>ведите подготовительную работу -</w:t>
      </w:r>
      <w:r w:rsidRPr="003A01F2">
        <w:rPr>
          <w:sz w:val="28"/>
          <w:szCs w:val="28"/>
        </w:rPr>
        <w:t xml:space="preserve"> переименуйте новый лист на </w:t>
      </w:r>
      <w:r w:rsidRPr="003A01F2">
        <w:rPr>
          <w:i/>
          <w:sz w:val="28"/>
          <w:szCs w:val="28"/>
        </w:rPr>
        <w:t>А</w:t>
      </w:r>
      <w:r w:rsidRPr="003A01F2">
        <w:rPr>
          <w:i/>
          <w:sz w:val="28"/>
          <w:szCs w:val="28"/>
        </w:rPr>
        <w:t>в</w:t>
      </w:r>
      <w:r w:rsidRPr="003A01F2">
        <w:rPr>
          <w:i/>
          <w:sz w:val="28"/>
          <w:szCs w:val="28"/>
        </w:rPr>
        <w:t>тофильтр</w:t>
      </w:r>
      <w:r w:rsidRPr="003A01F2">
        <w:rPr>
          <w:sz w:val="28"/>
          <w:szCs w:val="28"/>
        </w:rPr>
        <w:t xml:space="preserve"> и скопируйте на него исходную базу данных. </w:t>
      </w:r>
    </w:p>
    <w:p w:rsidR="001B0D04" w:rsidRPr="003A01F2" w:rsidRDefault="001B0D04" w:rsidP="001420C1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lastRenderedPageBreak/>
        <w:t xml:space="preserve">Выберите из списка данные, используя критерий: </w:t>
      </w:r>
    </w:p>
    <w:p w:rsidR="001B0D04" w:rsidRPr="003A01F2" w:rsidRDefault="001420C1" w:rsidP="009351EA">
      <w:pPr>
        <w:pStyle w:val="14"/>
        <w:numPr>
          <w:ilvl w:val="0"/>
          <w:numId w:val="67"/>
        </w:numPr>
        <w:tabs>
          <w:tab w:val="left" w:pos="851"/>
          <w:tab w:val="left" w:pos="993"/>
        </w:tabs>
        <w:spacing w:before="0" w:after="0"/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для преподавателя -</w:t>
      </w:r>
      <w:r w:rsidR="001B0D04" w:rsidRPr="003A01F2">
        <w:rPr>
          <w:sz w:val="28"/>
          <w:szCs w:val="28"/>
        </w:rPr>
        <w:t xml:space="preserve"> а1 выбрать сведения о сдаче экзамена на полож</w:t>
      </w:r>
      <w:r w:rsidR="001B0D04" w:rsidRPr="003A01F2">
        <w:rPr>
          <w:sz w:val="28"/>
          <w:szCs w:val="28"/>
        </w:rPr>
        <w:t>и</w:t>
      </w:r>
      <w:r w:rsidR="00DF2F00">
        <w:rPr>
          <w:sz w:val="28"/>
          <w:szCs w:val="28"/>
        </w:rPr>
        <w:t>тельную оценку;</w:t>
      </w:r>
      <w:r w:rsidR="001B0D04" w:rsidRPr="003A01F2">
        <w:rPr>
          <w:sz w:val="28"/>
          <w:szCs w:val="28"/>
        </w:rPr>
        <w:t xml:space="preserve"> </w:t>
      </w:r>
    </w:p>
    <w:p w:rsidR="001B0D04" w:rsidRPr="003A01F2" w:rsidRDefault="001420C1" w:rsidP="009351EA">
      <w:pPr>
        <w:pStyle w:val="14"/>
        <w:numPr>
          <w:ilvl w:val="0"/>
          <w:numId w:val="67"/>
        </w:numPr>
        <w:tabs>
          <w:tab w:val="left" w:pos="851"/>
          <w:tab w:val="left" w:pos="993"/>
        </w:tabs>
        <w:spacing w:before="0" w:after="0"/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вид занятий -</w:t>
      </w:r>
      <w:r w:rsidR="001B0D04" w:rsidRPr="003A01F2">
        <w:rPr>
          <w:sz w:val="28"/>
          <w:szCs w:val="28"/>
        </w:rPr>
        <w:t xml:space="preserve"> л. </w:t>
      </w:r>
    </w:p>
    <w:p w:rsidR="001B0D04" w:rsidRPr="003A01F2" w:rsidRDefault="001B0D04" w:rsidP="001420C1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Отмените результат автофильтрации. </w:t>
      </w:r>
    </w:p>
    <w:p w:rsidR="001B0D04" w:rsidRPr="003A01F2" w:rsidRDefault="001B0D04" w:rsidP="001420C1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Выберите из списка данные, используя критерий: для группы 133 пол</w:t>
      </w:r>
      <w:r w:rsidRPr="003A01F2">
        <w:rPr>
          <w:sz w:val="28"/>
          <w:szCs w:val="28"/>
        </w:rPr>
        <w:t>у</w:t>
      </w:r>
      <w:r w:rsidRPr="003A01F2">
        <w:rPr>
          <w:sz w:val="28"/>
          <w:szCs w:val="28"/>
        </w:rPr>
        <w:t xml:space="preserve">чить сведения о сдаче экзамена по предмету </w:t>
      </w:r>
      <w:r w:rsidR="00295197">
        <w:rPr>
          <w:sz w:val="28"/>
          <w:szCs w:val="28"/>
          <w:lang w:val="en-US"/>
        </w:rPr>
        <w:t>n</w:t>
      </w:r>
      <w:r w:rsidRPr="003A01F2">
        <w:rPr>
          <w:sz w:val="28"/>
          <w:szCs w:val="28"/>
        </w:rPr>
        <w:t>1 на оценки 3 и 4.</w:t>
      </w:r>
    </w:p>
    <w:p w:rsidR="001B0D04" w:rsidRPr="003A01F2" w:rsidRDefault="001B0D04" w:rsidP="001420C1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Отмените результат автофильтрации.</w:t>
      </w:r>
    </w:p>
    <w:p w:rsidR="001B0D04" w:rsidRDefault="001B0D04" w:rsidP="001420C1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Выполните несколько самостоятельных заданий, задавая произвольные критерии отбора записей.</w:t>
      </w:r>
    </w:p>
    <w:p w:rsidR="001420C1" w:rsidRPr="00C176F2" w:rsidRDefault="001420C1" w:rsidP="00295197">
      <w:pPr>
        <w:pStyle w:val="14"/>
        <w:spacing w:before="60" w:after="60"/>
        <w:ind w:firstLine="709"/>
        <w:jc w:val="both"/>
        <w:rPr>
          <w:b/>
          <w:sz w:val="28"/>
          <w:szCs w:val="28"/>
        </w:rPr>
      </w:pPr>
      <w:r w:rsidRPr="00C176F2">
        <w:rPr>
          <w:b/>
          <w:i/>
          <w:sz w:val="28"/>
          <w:szCs w:val="28"/>
        </w:rPr>
        <w:t xml:space="preserve">Последовательность выполнения задания </w:t>
      </w:r>
      <w:r>
        <w:rPr>
          <w:b/>
          <w:i/>
          <w:sz w:val="28"/>
          <w:szCs w:val="28"/>
        </w:rPr>
        <w:t>9</w:t>
      </w:r>
      <w:r w:rsidRPr="00C176F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1</w:t>
      </w:r>
    </w:p>
    <w:p w:rsidR="001B0D04" w:rsidRPr="003A01F2" w:rsidRDefault="001420C1" w:rsidP="001420C1">
      <w:pPr>
        <w:pStyle w:val="14"/>
        <w:spacing w:before="0" w:after="0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B0D04" w:rsidRPr="003A01F2">
        <w:rPr>
          <w:sz w:val="28"/>
          <w:szCs w:val="28"/>
        </w:rPr>
        <w:t>Выберите из спи</w:t>
      </w:r>
      <w:r>
        <w:rPr>
          <w:sz w:val="28"/>
          <w:szCs w:val="28"/>
        </w:rPr>
        <w:t>ска данные, используя критерий</w:t>
      </w:r>
      <w:r w:rsidR="00295197">
        <w:rPr>
          <w:sz w:val="28"/>
          <w:szCs w:val="28"/>
        </w:rPr>
        <w:t>:</w:t>
      </w:r>
      <w:r w:rsidR="001B0D04" w:rsidRPr="003A01F2">
        <w:rPr>
          <w:sz w:val="28"/>
          <w:szCs w:val="28"/>
        </w:rPr>
        <w:t xml:space="preserve"> для преподава</w:t>
      </w:r>
      <w:r>
        <w:rPr>
          <w:sz w:val="28"/>
          <w:szCs w:val="28"/>
        </w:rPr>
        <w:t>теля -</w:t>
      </w:r>
      <w:r w:rsidR="001B0D04" w:rsidRPr="003A01F2">
        <w:rPr>
          <w:sz w:val="28"/>
          <w:szCs w:val="28"/>
        </w:rPr>
        <w:t xml:space="preserve"> а1 выбрать сведения о сдаче экзамена на положительную оценку, вид за</w:t>
      </w:r>
      <w:r>
        <w:rPr>
          <w:sz w:val="28"/>
          <w:szCs w:val="28"/>
        </w:rPr>
        <w:t>нятий -</w:t>
      </w:r>
      <w:r w:rsidR="001B0D04" w:rsidRPr="003A01F2">
        <w:rPr>
          <w:sz w:val="28"/>
          <w:szCs w:val="28"/>
        </w:rPr>
        <w:t xml:space="preserve"> л. Для этого: установите курсор в область списка и выполните команду Данные, Фильтр, Автофильтр; в каждом столбце появятся кнопки списка</w:t>
      </w:r>
      <w:r w:rsidR="00295197">
        <w:rPr>
          <w:sz w:val="28"/>
          <w:szCs w:val="28"/>
        </w:rPr>
        <w:t>.</w:t>
      </w:r>
      <w:r w:rsidR="001B0D04" w:rsidRPr="003A01F2">
        <w:rPr>
          <w:sz w:val="28"/>
          <w:szCs w:val="28"/>
        </w:rPr>
        <w:t xml:space="preserve">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2. Сформируйте условия отбора записей: </w:t>
      </w:r>
    </w:p>
    <w:p w:rsidR="001B0D04" w:rsidRPr="003A01F2" w:rsidRDefault="001B0D04" w:rsidP="001420C1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столбце </w:t>
      </w:r>
      <w:r w:rsidRPr="003A01F2">
        <w:rPr>
          <w:i/>
          <w:sz w:val="28"/>
          <w:szCs w:val="28"/>
        </w:rPr>
        <w:t>Таб. № препод.</w:t>
      </w:r>
      <w:r w:rsidRPr="003A01F2">
        <w:rPr>
          <w:sz w:val="28"/>
          <w:szCs w:val="28"/>
        </w:rPr>
        <w:t xml:space="preserve"> нажмите кнопку </w:t>
      </w:r>
      <w:r w:rsidRPr="003A01F2">
        <w:rPr>
          <w:noProof/>
          <w:snapToGrid/>
          <w:sz w:val="28"/>
          <w:szCs w:val="28"/>
        </w:rPr>
        <w:drawing>
          <wp:inline distT="0" distB="0" distL="0" distR="0">
            <wp:extent cx="159385" cy="159385"/>
            <wp:effectExtent l="1905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01F2">
        <w:rPr>
          <w:sz w:val="28"/>
          <w:szCs w:val="28"/>
        </w:rPr>
        <w:t xml:space="preserve">, из списка условий отбора выберите а1; </w:t>
      </w:r>
    </w:p>
    <w:p w:rsidR="001B0D04" w:rsidRPr="003A01F2" w:rsidRDefault="001B0D04" w:rsidP="001420C1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столбце </w:t>
      </w:r>
      <w:r w:rsidRPr="003A01F2">
        <w:rPr>
          <w:i/>
          <w:sz w:val="28"/>
          <w:szCs w:val="28"/>
        </w:rPr>
        <w:t>Оценка</w:t>
      </w:r>
      <w:r w:rsidRPr="003A01F2">
        <w:rPr>
          <w:sz w:val="28"/>
          <w:szCs w:val="28"/>
        </w:rPr>
        <w:t xml:space="preserve"> нажмите кнопку </w:t>
      </w:r>
      <w:r w:rsidRPr="003A01F2">
        <w:rPr>
          <w:noProof/>
          <w:snapToGrid/>
          <w:sz w:val="28"/>
          <w:szCs w:val="28"/>
        </w:rPr>
        <w:drawing>
          <wp:inline distT="0" distB="0" distL="0" distR="0">
            <wp:extent cx="159385" cy="159385"/>
            <wp:effectExtent l="1905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01F2">
        <w:rPr>
          <w:sz w:val="28"/>
          <w:szCs w:val="28"/>
        </w:rPr>
        <w:t xml:space="preserve">, из списка условий отбора выберите Условие и в диалоговом окне сформируйте условие отбора &gt;2; </w:t>
      </w:r>
    </w:p>
    <w:p w:rsidR="001B0D04" w:rsidRPr="003A01F2" w:rsidRDefault="001B0D04" w:rsidP="001420C1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столбце </w:t>
      </w:r>
      <w:r w:rsidRPr="003A01F2">
        <w:rPr>
          <w:i/>
          <w:sz w:val="28"/>
          <w:szCs w:val="28"/>
        </w:rPr>
        <w:t>Вид занятия</w:t>
      </w:r>
      <w:r w:rsidRPr="003A01F2">
        <w:rPr>
          <w:sz w:val="28"/>
          <w:szCs w:val="28"/>
        </w:rPr>
        <w:t xml:space="preserve"> нажмите кнопку</w:t>
      </w:r>
      <w:r w:rsidRPr="003A01F2">
        <w:rPr>
          <w:noProof/>
          <w:snapToGrid/>
          <w:sz w:val="28"/>
          <w:szCs w:val="28"/>
        </w:rPr>
        <w:drawing>
          <wp:inline distT="0" distB="0" distL="0" distR="0">
            <wp:extent cx="159385" cy="159385"/>
            <wp:effectExtent l="1905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01F2">
        <w:rPr>
          <w:sz w:val="28"/>
          <w:szCs w:val="28"/>
        </w:rPr>
        <w:t xml:space="preserve"> , из списка условий отбора в</w:t>
      </w:r>
      <w:r w:rsidRPr="003A01F2">
        <w:rPr>
          <w:sz w:val="28"/>
          <w:szCs w:val="28"/>
        </w:rPr>
        <w:t>ы</w:t>
      </w:r>
      <w:r w:rsidRPr="003A01F2">
        <w:rPr>
          <w:sz w:val="28"/>
          <w:szCs w:val="28"/>
        </w:rPr>
        <w:t xml:space="preserve">берите л. </w:t>
      </w:r>
    </w:p>
    <w:p w:rsidR="001B0D04" w:rsidRPr="003A01F2" w:rsidRDefault="001420C1" w:rsidP="00B70EE8">
      <w:pPr>
        <w:pStyle w:val="14"/>
        <w:spacing w:before="0" w:after="0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B0D04" w:rsidRPr="003A01F2">
        <w:rPr>
          <w:sz w:val="28"/>
          <w:szCs w:val="28"/>
        </w:rPr>
        <w:t>Отмените результат автофильтрации, установив указатель мыши в сп</w:t>
      </w:r>
      <w:r w:rsidR="001B0D04" w:rsidRPr="003A01F2">
        <w:rPr>
          <w:sz w:val="28"/>
          <w:szCs w:val="28"/>
        </w:rPr>
        <w:t>и</w:t>
      </w:r>
      <w:r w:rsidR="001B0D04" w:rsidRPr="003A01F2">
        <w:rPr>
          <w:sz w:val="28"/>
          <w:szCs w:val="28"/>
        </w:rPr>
        <w:t xml:space="preserve">сок и выполнив команду Данные, Фильтр, Автофильтр.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4. Выберите из списка данные, используя </w:t>
      </w:r>
      <w:r w:rsidR="001420C1">
        <w:rPr>
          <w:sz w:val="28"/>
          <w:szCs w:val="28"/>
        </w:rPr>
        <w:t>критерий -</w:t>
      </w:r>
      <w:r w:rsidRPr="003A01F2">
        <w:rPr>
          <w:sz w:val="28"/>
          <w:szCs w:val="28"/>
        </w:rPr>
        <w:t xml:space="preserve"> для группы 133 п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лучить сведения о сдаче экзамена по предмету п1 на оценки 3 и 4. Для этого воспользуйтесь аналогичной п. 3 технологией фильтрации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5. Отмените результат автофильтрации, установив указатель мыши в сп</w:t>
      </w:r>
      <w:r w:rsidRPr="003A01F2">
        <w:rPr>
          <w:sz w:val="28"/>
          <w:szCs w:val="28"/>
        </w:rPr>
        <w:t>и</w:t>
      </w:r>
      <w:r w:rsidR="00B80F93">
        <w:rPr>
          <w:sz w:val="28"/>
          <w:szCs w:val="28"/>
        </w:rPr>
        <w:t>сок и выполнив команду Данные,</w:t>
      </w:r>
      <w:r w:rsidRPr="003A01F2">
        <w:rPr>
          <w:sz w:val="28"/>
          <w:szCs w:val="28"/>
        </w:rPr>
        <w:t xml:space="preserve"> Фильтр, Автофильтр.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6. Выполните несколько самостоятельных заданий, задавая произвольные критерии отбора записей.</w:t>
      </w:r>
    </w:p>
    <w:p w:rsidR="001B0D04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</w:p>
    <w:p w:rsidR="008315C6" w:rsidRDefault="008315C6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</w:p>
    <w:p w:rsidR="0092036A" w:rsidRPr="003A01F2" w:rsidRDefault="001420C1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E7713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9</w:t>
      </w:r>
      <w:r w:rsidRPr="00E7713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E7713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1420C1">
        <w:rPr>
          <w:sz w:val="28"/>
          <w:szCs w:val="28"/>
        </w:rPr>
        <w:t xml:space="preserve">Использование </w:t>
      </w:r>
      <w:r w:rsidRPr="003A01F2">
        <w:rPr>
          <w:b/>
          <w:sz w:val="28"/>
          <w:szCs w:val="28"/>
        </w:rPr>
        <w:t>Расширенн</w:t>
      </w:r>
      <w:r w:rsidR="008315C6">
        <w:rPr>
          <w:b/>
          <w:sz w:val="28"/>
          <w:szCs w:val="28"/>
        </w:rPr>
        <w:t>ого</w:t>
      </w:r>
      <w:r w:rsidRPr="003A01F2">
        <w:rPr>
          <w:b/>
          <w:sz w:val="28"/>
          <w:szCs w:val="28"/>
        </w:rPr>
        <w:t xml:space="preserve"> фильтр</w:t>
      </w:r>
      <w:r w:rsidR="008315C6">
        <w:rPr>
          <w:b/>
          <w:sz w:val="28"/>
          <w:szCs w:val="28"/>
        </w:rPr>
        <w:t>а</w:t>
      </w:r>
      <w:r w:rsidR="00B80F93">
        <w:rPr>
          <w:b/>
          <w:sz w:val="28"/>
          <w:szCs w:val="28"/>
        </w:rPr>
        <w:t>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8315C6">
        <w:rPr>
          <w:sz w:val="28"/>
          <w:szCs w:val="28"/>
        </w:rPr>
        <w:t>Выберите данные из списка, используя Расширенный фильтр, по</w:t>
      </w:r>
      <w:r w:rsidRPr="003A01F2">
        <w:rPr>
          <w:b/>
          <w:sz w:val="28"/>
          <w:szCs w:val="28"/>
        </w:rPr>
        <w:t xml:space="preserve"> </w:t>
      </w:r>
      <w:r w:rsidRPr="003A01F2">
        <w:rPr>
          <w:b/>
          <w:i/>
          <w:sz w:val="28"/>
          <w:szCs w:val="28"/>
        </w:rPr>
        <w:t>Крит</w:t>
      </w:r>
      <w:r w:rsidRPr="003A01F2">
        <w:rPr>
          <w:b/>
          <w:i/>
          <w:sz w:val="28"/>
          <w:szCs w:val="28"/>
        </w:rPr>
        <w:t>е</w:t>
      </w:r>
      <w:r w:rsidRPr="003A01F2">
        <w:rPr>
          <w:b/>
          <w:i/>
          <w:sz w:val="28"/>
          <w:szCs w:val="28"/>
        </w:rPr>
        <w:t>рию сравнения</w:t>
      </w:r>
      <w:r w:rsidRPr="003A01F2">
        <w:rPr>
          <w:b/>
          <w:sz w:val="28"/>
          <w:szCs w:val="28"/>
        </w:rPr>
        <w:t xml:space="preserve"> </w:t>
      </w:r>
      <w:r w:rsidRPr="008315C6">
        <w:rPr>
          <w:sz w:val="28"/>
          <w:szCs w:val="28"/>
        </w:rPr>
        <w:t>и по</w:t>
      </w:r>
      <w:r w:rsidRPr="003A01F2">
        <w:rPr>
          <w:b/>
          <w:sz w:val="28"/>
          <w:szCs w:val="28"/>
        </w:rPr>
        <w:t xml:space="preserve"> </w:t>
      </w:r>
      <w:r w:rsidRPr="003A01F2">
        <w:rPr>
          <w:b/>
          <w:i/>
          <w:sz w:val="28"/>
          <w:szCs w:val="28"/>
        </w:rPr>
        <w:t>Вычисляемому критерию.</w:t>
      </w:r>
      <w:r w:rsidRPr="003A01F2">
        <w:rPr>
          <w:b/>
          <w:sz w:val="28"/>
          <w:szCs w:val="28"/>
        </w:rPr>
        <w:t xml:space="preserve"> </w:t>
      </w:r>
      <w:r w:rsidRPr="003A01F2">
        <w:rPr>
          <w:sz w:val="28"/>
          <w:szCs w:val="28"/>
        </w:rPr>
        <w:t>Для этого: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1. Пров</w:t>
      </w:r>
      <w:r w:rsidR="008315C6">
        <w:rPr>
          <w:sz w:val="28"/>
          <w:szCs w:val="28"/>
        </w:rPr>
        <w:t>едите подготовительную работу -</w:t>
      </w:r>
      <w:r w:rsidRPr="003A01F2">
        <w:rPr>
          <w:sz w:val="28"/>
          <w:szCs w:val="28"/>
        </w:rPr>
        <w:t xml:space="preserve"> переименуйте новый лист на </w:t>
      </w:r>
      <w:r w:rsidRPr="003A01F2">
        <w:rPr>
          <w:i/>
          <w:sz w:val="28"/>
          <w:szCs w:val="28"/>
        </w:rPr>
        <w:t>Расширенный фильтр</w:t>
      </w:r>
      <w:r w:rsidRPr="003A01F2">
        <w:rPr>
          <w:sz w:val="28"/>
          <w:szCs w:val="28"/>
        </w:rPr>
        <w:t xml:space="preserve"> и скопируйте на него исходную базу данных.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2. Скопируйте имена полей списка в другую область на том же листе.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3. Сформируйте в области условий отбора </w:t>
      </w:r>
      <w:r w:rsidRPr="003A01F2">
        <w:rPr>
          <w:i/>
          <w:sz w:val="28"/>
          <w:szCs w:val="28"/>
        </w:rPr>
        <w:t>Критерий сравнения</w:t>
      </w:r>
      <w:r w:rsidR="008315C6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о сдаче экзаменов студентами группы 133 по предмету п1 на оценки 4 или 5.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4. Произведите фильтрацию записей на том же листе.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5. Придумайте собственные критерии отбора по типу </w:t>
      </w:r>
      <w:r w:rsidRPr="003A01F2">
        <w:rPr>
          <w:i/>
          <w:sz w:val="28"/>
          <w:szCs w:val="28"/>
        </w:rPr>
        <w:t>Критерий сравн</w:t>
      </w:r>
      <w:r w:rsidRPr="003A01F2">
        <w:rPr>
          <w:i/>
          <w:sz w:val="28"/>
          <w:szCs w:val="28"/>
        </w:rPr>
        <w:t>е</w:t>
      </w:r>
      <w:r w:rsidRPr="003A01F2">
        <w:rPr>
          <w:i/>
          <w:sz w:val="28"/>
          <w:szCs w:val="28"/>
        </w:rPr>
        <w:lastRenderedPageBreak/>
        <w:t>ния</w:t>
      </w:r>
      <w:r w:rsidRPr="003A01F2">
        <w:rPr>
          <w:sz w:val="28"/>
          <w:szCs w:val="28"/>
        </w:rPr>
        <w:t xml:space="preserve"> и проведите фильтрацию на том же листе.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6. Сформируйте в области условий отбора </w:t>
      </w:r>
      <w:r w:rsidRPr="003A01F2">
        <w:rPr>
          <w:i/>
          <w:sz w:val="28"/>
          <w:szCs w:val="28"/>
        </w:rPr>
        <w:t>Вычисляемый критерий</w:t>
      </w:r>
      <w:r w:rsidR="008315C6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для каждого преподавателя выбрать сведения о сдаче студентами экзамена на оце</w:t>
      </w:r>
      <w:r w:rsidRPr="003A01F2">
        <w:rPr>
          <w:sz w:val="28"/>
          <w:szCs w:val="28"/>
        </w:rPr>
        <w:t>н</w:t>
      </w:r>
      <w:r w:rsidR="008315C6">
        <w:rPr>
          <w:sz w:val="28"/>
          <w:szCs w:val="28"/>
        </w:rPr>
        <w:t>ку выше средней, вид занятий -</w:t>
      </w:r>
      <w:r w:rsidRPr="003A01F2">
        <w:rPr>
          <w:sz w:val="28"/>
          <w:szCs w:val="28"/>
        </w:rPr>
        <w:t xml:space="preserve"> л; результат отбора поместите на новый раб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чий лист.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7. Произведите фильтрацию записей на новом листе. </w:t>
      </w:r>
    </w:p>
    <w:p w:rsidR="001B0D04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8. Придумайте собственные критерии отбора по типу </w:t>
      </w:r>
      <w:r w:rsidRPr="003A01F2">
        <w:rPr>
          <w:i/>
          <w:sz w:val="28"/>
          <w:szCs w:val="28"/>
        </w:rPr>
        <w:t>Вычисляемый кр</w:t>
      </w:r>
      <w:r w:rsidRPr="003A01F2">
        <w:rPr>
          <w:i/>
          <w:sz w:val="28"/>
          <w:szCs w:val="28"/>
        </w:rPr>
        <w:t>и</w:t>
      </w:r>
      <w:r w:rsidRPr="003A01F2">
        <w:rPr>
          <w:i/>
          <w:sz w:val="28"/>
          <w:szCs w:val="28"/>
        </w:rPr>
        <w:t>терий</w:t>
      </w:r>
      <w:r w:rsidRPr="003A01F2">
        <w:rPr>
          <w:sz w:val="28"/>
          <w:szCs w:val="28"/>
        </w:rPr>
        <w:t xml:space="preserve"> и поместите результаты фильтрации на выбранном ранее листе.</w:t>
      </w:r>
    </w:p>
    <w:p w:rsidR="008315C6" w:rsidRPr="003A01F2" w:rsidRDefault="008315C6" w:rsidP="008315C6">
      <w:pPr>
        <w:pStyle w:val="14"/>
        <w:spacing w:before="120" w:after="0"/>
        <w:ind w:firstLine="709"/>
        <w:jc w:val="both"/>
        <w:rPr>
          <w:sz w:val="28"/>
          <w:szCs w:val="28"/>
        </w:rPr>
      </w:pPr>
      <w:r w:rsidRPr="00C176F2">
        <w:rPr>
          <w:b/>
          <w:i/>
          <w:sz w:val="28"/>
          <w:szCs w:val="28"/>
        </w:rPr>
        <w:t xml:space="preserve">Последовательность выполнения задания </w:t>
      </w:r>
      <w:r>
        <w:rPr>
          <w:b/>
          <w:i/>
          <w:sz w:val="28"/>
          <w:szCs w:val="28"/>
        </w:rPr>
        <w:t>9</w:t>
      </w:r>
      <w:r w:rsidRPr="00C176F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1. Проведите подготовительную работу:</w:t>
      </w:r>
    </w:p>
    <w:p w:rsidR="001B0D04" w:rsidRPr="003A01F2" w:rsidRDefault="001B0D04" w:rsidP="008315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переименуйте </w:t>
      </w:r>
      <w:r w:rsidRPr="003A01F2">
        <w:rPr>
          <w:i/>
          <w:sz w:val="28"/>
          <w:szCs w:val="28"/>
        </w:rPr>
        <w:t>Лист4</w:t>
      </w:r>
      <w:r w:rsidR="008315C6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</w:t>
      </w:r>
      <w:r w:rsidRPr="003A01F2">
        <w:rPr>
          <w:i/>
          <w:sz w:val="28"/>
          <w:szCs w:val="28"/>
        </w:rPr>
        <w:t>Расширенный фильтр</w:t>
      </w:r>
      <w:r w:rsidR="00B80F93">
        <w:rPr>
          <w:i/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1B0D04" w:rsidRPr="003A01F2" w:rsidRDefault="001B0D04" w:rsidP="008315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выделите блок ячеек исходного списка, начиная от имен полей и вниз до конца записей таблицы, и скопируйте их на лист </w:t>
      </w:r>
      <w:r w:rsidRPr="003A01F2">
        <w:rPr>
          <w:i/>
          <w:sz w:val="28"/>
          <w:szCs w:val="28"/>
        </w:rPr>
        <w:t>Расширенный фильтр.</w:t>
      </w:r>
      <w:r w:rsidRPr="003A01F2">
        <w:rPr>
          <w:sz w:val="28"/>
          <w:szCs w:val="28"/>
        </w:rPr>
        <w:t xml:space="preserve"> </w:t>
      </w:r>
    </w:p>
    <w:p w:rsidR="001B0D04" w:rsidRPr="008315C6" w:rsidRDefault="001B0D04" w:rsidP="00B80F93">
      <w:pPr>
        <w:pStyle w:val="14"/>
        <w:spacing w:before="60" w:after="60"/>
        <w:ind w:firstLine="709"/>
        <w:jc w:val="both"/>
        <w:rPr>
          <w:spacing w:val="-4"/>
          <w:sz w:val="28"/>
          <w:szCs w:val="28"/>
        </w:rPr>
      </w:pPr>
      <w:r w:rsidRPr="008315C6">
        <w:rPr>
          <w:b/>
          <w:spacing w:val="-4"/>
          <w:sz w:val="28"/>
          <w:szCs w:val="28"/>
        </w:rPr>
        <w:t>Этап 1.</w:t>
      </w:r>
      <w:r w:rsidRPr="008315C6">
        <w:rPr>
          <w:spacing w:val="-4"/>
          <w:sz w:val="28"/>
          <w:szCs w:val="28"/>
        </w:rPr>
        <w:t xml:space="preserve"> </w:t>
      </w:r>
      <w:r w:rsidRPr="008315C6">
        <w:rPr>
          <w:b/>
          <w:spacing w:val="-4"/>
          <w:sz w:val="28"/>
          <w:szCs w:val="28"/>
        </w:rPr>
        <w:t xml:space="preserve">Формирование диапазона условий по типу </w:t>
      </w:r>
      <w:r w:rsidRPr="008315C6">
        <w:rPr>
          <w:b/>
          <w:i/>
          <w:spacing w:val="-4"/>
          <w:sz w:val="28"/>
          <w:szCs w:val="28"/>
        </w:rPr>
        <w:t>Критерий сравнения</w:t>
      </w:r>
      <w:r w:rsidR="008315C6" w:rsidRPr="008315C6">
        <w:rPr>
          <w:i/>
          <w:spacing w:val="-4"/>
          <w:sz w:val="28"/>
          <w:szCs w:val="28"/>
        </w:rPr>
        <w:t>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2. Скопируйте все имена полей списка в другую область на том же листе например установив курсор в ячейку </w:t>
      </w:r>
      <w:r w:rsidRPr="003A01F2">
        <w:rPr>
          <w:i/>
          <w:sz w:val="28"/>
          <w:szCs w:val="28"/>
        </w:rPr>
        <w:t>J1.</w:t>
      </w:r>
      <w:r w:rsidRPr="003A01F2">
        <w:rPr>
          <w:sz w:val="28"/>
          <w:szCs w:val="28"/>
        </w:rPr>
        <w:t xml:space="preserve"> Это область, где будут формироваться условия отбора записей. Например, блок ячеек </w:t>
      </w:r>
      <w:r w:rsidRPr="003A01F2">
        <w:rPr>
          <w:i/>
          <w:sz w:val="28"/>
          <w:szCs w:val="28"/>
        </w:rPr>
        <w:t>J1:O1</w:t>
      </w:r>
      <w:r w:rsidR="008315C6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имена полей области критерия, </w:t>
      </w:r>
      <w:r w:rsidRPr="003A01F2">
        <w:rPr>
          <w:i/>
          <w:sz w:val="28"/>
          <w:szCs w:val="28"/>
        </w:rPr>
        <w:t xml:space="preserve">J2:О5 </w:t>
      </w:r>
      <w:r w:rsidR="008315C6">
        <w:rPr>
          <w:i/>
          <w:sz w:val="28"/>
          <w:szCs w:val="28"/>
        </w:rPr>
        <w:t>-</w:t>
      </w:r>
      <w:r w:rsidRPr="003A01F2">
        <w:rPr>
          <w:sz w:val="28"/>
          <w:szCs w:val="28"/>
        </w:rPr>
        <w:t xml:space="preserve"> область значений критерия.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3. Сформируйте в области условий отбора </w:t>
      </w:r>
      <w:r w:rsidRPr="003A01F2">
        <w:rPr>
          <w:i/>
          <w:sz w:val="28"/>
          <w:szCs w:val="28"/>
        </w:rPr>
        <w:t xml:space="preserve">Критерий сравнения </w:t>
      </w:r>
      <w:r w:rsidR="008315C6">
        <w:rPr>
          <w:i/>
          <w:sz w:val="28"/>
          <w:szCs w:val="28"/>
        </w:rPr>
        <w:t>-</w:t>
      </w:r>
      <w:r w:rsidRPr="003A01F2">
        <w:rPr>
          <w:sz w:val="28"/>
          <w:szCs w:val="28"/>
        </w:rPr>
        <w:t xml:space="preserve"> о сдаче экзаменов студентами группы 133 по предмету п1 на оценки 4 или 5. Для этого в первую строку после имен полей введите:</w:t>
      </w:r>
    </w:p>
    <w:p w:rsidR="001B0D04" w:rsidRPr="003A01F2" w:rsidRDefault="001B0D04" w:rsidP="008315C6">
      <w:pPr>
        <w:pStyle w:val="14"/>
        <w:spacing w:before="0" w:after="0"/>
        <w:ind w:left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столбец </w:t>
      </w:r>
      <w:r w:rsidRPr="003A01F2">
        <w:rPr>
          <w:i/>
          <w:sz w:val="28"/>
          <w:szCs w:val="28"/>
        </w:rPr>
        <w:t xml:space="preserve">Номер группы </w:t>
      </w:r>
      <w:r w:rsidR="008315C6">
        <w:rPr>
          <w:i/>
          <w:sz w:val="28"/>
          <w:szCs w:val="28"/>
        </w:rPr>
        <w:t>-</w:t>
      </w:r>
      <w:r w:rsidR="008315C6">
        <w:rPr>
          <w:sz w:val="28"/>
          <w:szCs w:val="28"/>
        </w:rPr>
        <w:t xml:space="preserve"> точное значение -</w:t>
      </w:r>
      <w:r w:rsidRPr="003A01F2">
        <w:rPr>
          <w:sz w:val="28"/>
          <w:szCs w:val="28"/>
        </w:rPr>
        <w:t xml:space="preserve"> 133; </w:t>
      </w:r>
    </w:p>
    <w:p w:rsidR="001B0D04" w:rsidRPr="003A01F2" w:rsidRDefault="001B0D04" w:rsidP="008315C6">
      <w:pPr>
        <w:pStyle w:val="14"/>
        <w:spacing w:before="0" w:after="0"/>
        <w:ind w:left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столбец </w:t>
      </w:r>
      <w:r w:rsidRPr="003A01F2">
        <w:rPr>
          <w:i/>
          <w:sz w:val="28"/>
          <w:szCs w:val="28"/>
        </w:rPr>
        <w:t xml:space="preserve">Код предмета </w:t>
      </w:r>
      <w:r w:rsidR="008315C6">
        <w:rPr>
          <w:i/>
          <w:sz w:val="28"/>
          <w:szCs w:val="28"/>
        </w:rPr>
        <w:t>-</w:t>
      </w:r>
      <w:r w:rsidR="008315C6">
        <w:rPr>
          <w:sz w:val="28"/>
          <w:szCs w:val="28"/>
        </w:rPr>
        <w:t xml:space="preserve"> точное значения -</w:t>
      </w:r>
      <w:r w:rsidRPr="003A01F2">
        <w:rPr>
          <w:sz w:val="28"/>
          <w:szCs w:val="28"/>
        </w:rPr>
        <w:t xml:space="preserve"> </w:t>
      </w:r>
      <w:r w:rsidR="00B80F93">
        <w:rPr>
          <w:sz w:val="28"/>
          <w:szCs w:val="28"/>
          <w:lang w:val="en-US"/>
        </w:rPr>
        <w:t>n</w:t>
      </w:r>
      <w:r w:rsidRPr="003A01F2">
        <w:rPr>
          <w:sz w:val="28"/>
          <w:szCs w:val="28"/>
        </w:rPr>
        <w:t xml:space="preserve">1; </w:t>
      </w:r>
    </w:p>
    <w:p w:rsidR="001B0D04" w:rsidRPr="003A01F2" w:rsidRDefault="001B0D04" w:rsidP="008315C6">
      <w:pPr>
        <w:pStyle w:val="14"/>
        <w:spacing w:before="0" w:after="0"/>
        <w:ind w:left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столбец </w:t>
      </w:r>
      <w:r w:rsidRPr="003A01F2">
        <w:rPr>
          <w:i/>
          <w:sz w:val="28"/>
          <w:szCs w:val="28"/>
        </w:rPr>
        <w:t>Оценка</w:t>
      </w:r>
      <w:r w:rsidR="008315C6">
        <w:rPr>
          <w:i/>
          <w:sz w:val="28"/>
          <w:szCs w:val="28"/>
        </w:rPr>
        <w:t xml:space="preserve"> </w:t>
      </w:r>
      <w:r w:rsidR="008315C6">
        <w:rPr>
          <w:sz w:val="28"/>
          <w:szCs w:val="28"/>
        </w:rPr>
        <w:t>- условие -</w:t>
      </w:r>
      <w:r w:rsidRPr="003A01F2">
        <w:rPr>
          <w:sz w:val="28"/>
          <w:szCs w:val="28"/>
        </w:rPr>
        <w:t>&gt;3</w:t>
      </w:r>
      <w:r w:rsidR="00B80F93">
        <w:rPr>
          <w:sz w:val="28"/>
          <w:szCs w:val="28"/>
        </w:rPr>
        <w:t>.</w:t>
      </w:r>
      <w:r w:rsidRPr="003A01F2">
        <w:rPr>
          <w:sz w:val="28"/>
          <w:szCs w:val="28"/>
        </w:rPr>
        <w:t xml:space="preserve"> </w:t>
      </w:r>
    </w:p>
    <w:p w:rsidR="001B0D04" w:rsidRPr="003A01F2" w:rsidRDefault="001B0D04" w:rsidP="00B80F93">
      <w:pPr>
        <w:pStyle w:val="14"/>
        <w:spacing w:before="60" w:after="60"/>
        <w:ind w:firstLine="709"/>
        <w:jc w:val="both"/>
        <w:rPr>
          <w:sz w:val="28"/>
          <w:szCs w:val="28"/>
        </w:rPr>
      </w:pPr>
      <w:r w:rsidRPr="008315C6">
        <w:rPr>
          <w:b/>
          <w:sz w:val="28"/>
          <w:szCs w:val="28"/>
        </w:rPr>
        <w:t>Этап 2.</w:t>
      </w:r>
      <w:r w:rsidRPr="003A01F2">
        <w:rPr>
          <w:sz w:val="28"/>
          <w:szCs w:val="28"/>
        </w:rPr>
        <w:t xml:space="preserve"> </w:t>
      </w:r>
      <w:r w:rsidRPr="003A01F2">
        <w:rPr>
          <w:b/>
          <w:sz w:val="28"/>
          <w:szCs w:val="28"/>
        </w:rPr>
        <w:t xml:space="preserve">Фильтрация записей расширенным фильтром.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4. Произведите фильтрацию записей на том же листе:</w:t>
      </w:r>
    </w:p>
    <w:p w:rsidR="001B0D04" w:rsidRPr="003A01F2" w:rsidRDefault="001B0D04" w:rsidP="008315C6">
      <w:pPr>
        <w:pStyle w:val="14"/>
        <w:spacing w:before="0" w:after="0"/>
        <w:ind w:left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в область списка (базы данных); </w:t>
      </w:r>
    </w:p>
    <w:p w:rsidR="001B0D04" w:rsidRPr="003A01F2" w:rsidRDefault="001B0D04" w:rsidP="008315C6">
      <w:pPr>
        <w:pStyle w:val="14"/>
        <w:spacing w:before="0" w:after="0"/>
        <w:ind w:left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выполните команду</w:t>
      </w:r>
      <w:r w:rsidRPr="003A01F2">
        <w:rPr>
          <w:b/>
          <w:sz w:val="28"/>
          <w:szCs w:val="28"/>
        </w:rPr>
        <w:t xml:space="preserve"> Данные, Фильтр, Расширенный фильтр;</w:t>
      </w:r>
      <w:r w:rsidRPr="003A01F2">
        <w:rPr>
          <w:sz w:val="28"/>
          <w:szCs w:val="28"/>
        </w:rPr>
        <w:t xml:space="preserve"> </w:t>
      </w:r>
    </w:p>
    <w:p w:rsidR="001B0D04" w:rsidRPr="003A01F2" w:rsidRDefault="001B0D04" w:rsidP="008315C6">
      <w:pPr>
        <w:pStyle w:val="14"/>
        <w:spacing w:before="0" w:after="0"/>
        <w:ind w:left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диалоговом окне «Расширенный фильтр» с помощью мыши задайте п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раметры, например;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Скопировать результат в другое место: установите флажок </w:t>
      </w:r>
    </w:p>
    <w:p w:rsidR="001B0D04" w:rsidRPr="003A01F2" w:rsidRDefault="008315C6" w:rsidP="009351EA">
      <w:pPr>
        <w:pStyle w:val="14"/>
        <w:numPr>
          <w:ilvl w:val="0"/>
          <w:numId w:val="74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исходный диапазон: A1:G17;</w:t>
      </w:r>
    </w:p>
    <w:p w:rsidR="001B0D04" w:rsidRPr="003A01F2" w:rsidRDefault="008315C6" w:rsidP="009351EA">
      <w:pPr>
        <w:pStyle w:val="14"/>
        <w:numPr>
          <w:ilvl w:val="0"/>
          <w:numId w:val="74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диапазон условия: J1:O5.</w:t>
      </w:r>
    </w:p>
    <w:p w:rsidR="001B0D04" w:rsidRPr="003A01F2" w:rsidRDefault="001B0D04" w:rsidP="008315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Поместить результат в диапазон: J6</w:t>
      </w:r>
      <w:r w:rsidR="008315C6">
        <w:rPr>
          <w:sz w:val="28"/>
          <w:szCs w:val="28"/>
        </w:rPr>
        <w:t xml:space="preserve">; </w:t>
      </w:r>
      <w:r w:rsidRPr="003A01F2">
        <w:rPr>
          <w:sz w:val="28"/>
          <w:szCs w:val="28"/>
        </w:rPr>
        <w:t xml:space="preserve">нажмите кнопку &lt;ОК&gt;.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5. Придумайте собственные критерии отбора по типу </w:t>
      </w:r>
      <w:r w:rsidRPr="003A01F2">
        <w:rPr>
          <w:i/>
          <w:sz w:val="28"/>
          <w:szCs w:val="28"/>
        </w:rPr>
        <w:t>Критерий сравн</w:t>
      </w:r>
      <w:r w:rsidRPr="003A01F2">
        <w:rPr>
          <w:i/>
          <w:sz w:val="28"/>
          <w:szCs w:val="28"/>
        </w:rPr>
        <w:t>е</w:t>
      </w:r>
      <w:r w:rsidRPr="003A01F2">
        <w:rPr>
          <w:i/>
          <w:sz w:val="28"/>
          <w:szCs w:val="28"/>
        </w:rPr>
        <w:t>ния</w:t>
      </w:r>
      <w:r w:rsidRPr="003A01F2">
        <w:rPr>
          <w:sz w:val="28"/>
          <w:szCs w:val="28"/>
        </w:rPr>
        <w:t xml:space="preserve"> и проведите фильтрацию на том ж</w:t>
      </w:r>
      <w:r w:rsidR="008315C6">
        <w:rPr>
          <w:sz w:val="28"/>
          <w:szCs w:val="28"/>
        </w:rPr>
        <w:t>е листе, соблюдая технологию п.3</w:t>
      </w:r>
      <w:r w:rsidRPr="003A01F2">
        <w:rPr>
          <w:sz w:val="28"/>
          <w:szCs w:val="28"/>
        </w:rPr>
        <w:t xml:space="preserve"> и п.4.</w:t>
      </w:r>
    </w:p>
    <w:p w:rsidR="001B0D04" w:rsidRPr="003A01F2" w:rsidRDefault="001B0D04" w:rsidP="00B80F93">
      <w:pPr>
        <w:pStyle w:val="14"/>
        <w:spacing w:before="60" w:after="60"/>
        <w:ind w:firstLine="709"/>
        <w:jc w:val="both"/>
        <w:rPr>
          <w:sz w:val="28"/>
          <w:szCs w:val="28"/>
        </w:rPr>
      </w:pPr>
      <w:r w:rsidRPr="008315C6">
        <w:rPr>
          <w:b/>
          <w:sz w:val="28"/>
          <w:szCs w:val="28"/>
        </w:rPr>
        <w:t xml:space="preserve">Этап </w:t>
      </w:r>
      <w:r w:rsidR="008315C6" w:rsidRPr="008315C6">
        <w:rPr>
          <w:b/>
          <w:sz w:val="28"/>
          <w:szCs w:val="28"/>
        </w:rPr>
        <w:t>3</w:t>
      </w:r>
      <w:r w:rsidRPr="008315C6">
        <w:rPr>
          <w:b/>
          <w:sz w:val="28"/>
          <w:szCs w:val="28"/>
        </w:rPr>
        <w:t>.</w:t>
      </w:r>
      <w:r w:rsidRPr="003A01F2">
        <w:rPr>
          <w:b/>
          <w:sz w:val="28"/>
          <w:szCs w:val="28"/>
        </w:rPr>
        <w:t xml:space="preserve"> Формирование диапазона условий по типу </w:t>
      </w:r>
      <w:r w:rsidRPr="003A01F2">
        <w:rPr>
          <w:b/>
          <w:i/>
          <w:sz w:val="28"/>
          <w:szCs w:val="28"/>
        </w:rPr>
        <w:t>Вычисляемый критерий.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6. Сформируйте в области условий отбора </w:t>
      </w:r>
      <w:r w:rsidRPr="003A01F2">
        <w:rPr>
          <w:i/>
          <w:sz w:val="28"/>
          <w:szCs w:val="28"/>
        </w:rPr>
        <w:t>Вычисляемый критерий</w:t>
      </w:r>
      <w:r w:rsidR="008315C6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для каждого преподавателя выберите сведения о сдаче студентами экзамена на оценку выше средней, вид </w:t>
      </w:r>
      <w:r w:rsidRPr="00B80F93">
        <w:rPr>
          <w:sz w:val="28"/>
          <w:szCs w:val="28"/>
        </w:rPr>
        <w:t xml:space="preserve">занятий </w:t>
      </w:r>
      <w:r w:rsidR="008315C6" w:rsidRPr="00B80F93">
        <w:rPr>
          <w:sz w:val="28"/>
          <w:szCs w:val="28"/>
        </w:rPr>
        <w:t>-</w:t>
      </w:r>
      <w:r w:rsidRPr="00B80F93">
        <w:rPr>
          <w:sz w:val="28"/>
          <w:szCs w:val="28"/>
        </w:rPr>
        <w:t xml:space="preserve"> л;</w:t>
      </w:r>
      <w:r w:rsidRPr="003A01F2">
        <w:rPr>
          <w:sz w:val="28"/>
          <w:szCs w:val="28"/>
        </w:rPr>
        <w:t xml:space="preserve"> результат отбора поместите на новый </w:t>
      </w:r>
      <w:r w:rsidRPr="003A01F2">
        <w:rPr>
          <w:sz w:val="28"/>
          <w:szCs w:val="28"/>
        </w:rPr>
        <w:lastRenderedPageBreak/>
        <w:t>рабочий лист. Для этого:</w:t>
      </w:r>
    </w:p>
    <w:p w:rsidR="001B0D04" w:rsidRPr="00B80F93" w:rsidRDefault="001B0D04" w:rsidP="008315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столбец </w:t>
      </w:r>
      <w:r w:rsidRPr="003A01F2">
        <w:rPr>
          <w:i/>
          <w:sz w:val="28"/>
          <w:szCs w:val="28"/>
        </w:rPr>
        <w:t>Вид занятия</w:t>
      </w:r>
      <w:r w:rsidR="008315C6">
        <w:rPr>
          <w:sz w:val="28"/>
          <w:szCs w:val="28"/>
        </w:rPr>
        <w:t xml:space="preserve"> введите точное значения -</w:t>
      </w:r>
      <w:r w:rsidRPr="003A01F2">
        <w:rPr>
          <w:sz w:val="28"/>
          <w:szCs w:val="28"/>
        </w:rPr>
        <w:t xml:space="preserve"> </w:t>
      </w:r>
      <w:r w:rsidRPr="00B80F93">
        <w:rPr>
          <w:sz w:val="28"/>
          <w:szCs w:val="28"/>
        </w:rPr>
        <w:t xml:space="preserve">букву л; </w:t>
      </w:r>
    </w:p>
    <w:p w:rsidR="001B0D04" w:rsidRPr="003A01F2" w:rsidRDefault="001B0D04" w:rsidP="008315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переименуйте в области критерия столбец </w:t>
      </w:r>
      <w:r w:rsidRPr="003A01F2">
        <w:rPr>
          <w:i/>
          <w:sz w:val="28"/>
          <w:szCs w:val="28"/>
        </w:rPr>
        <w:t>Оценка,</w:t>
      </w:r>
      <w:r w:rsidRPr="003A01F2">
        <w:rPr>
          <w:sz w:val="28"/>
          <w:szCs w:val="28"/>
        </w:rPr>
        <w:t xml:space="preserve"> например, на имя </w:t>
      </w:r>
      <w:r w:rsidRPr="003A01F2">
        <w:rPr>
          <w:i/>
          <w:sz w:val="28"/>
          <w:szCs w:val="28"/>
        </w:rPr>
        <w:t>Оценка 2:</w:t>
      </w:r>
      <w:r w:rsidRPr="003A01F2">
        <w:rPr>
          <w:sz w:val="28"/>
          <w:szCs w:val="28"/>
        </w:rPr>
        <w:t xml:space="preserve"> </w:t>
      </w:r>
    </w:p>
    <w:p w:rsidR="001B0D04" w:rsidRPr="003A01F2" w:rsidRDefault="001B0D04" w:rsidP="008315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столбец</w:t>
      </w:r>
      <w:r w:rsidRPr="003A01F2">
        <w:rPr>
          <w:b/>
          <w:sz w:val="28"/>
          <w:szCs w:val="28"/>
        </w:rPr>
        <w:t xml:space="preserve"> </w:t>
      </w:r>
      <w:r w:rsidRPr="003A01F2">
        <w:rPr>
          <w:b/>
          <w:i/>
          <w:sz w:val="28"/>
          <w:szCs w:val="28"/>
        </w:rPr>
        <w:t>Оценка</w:t>
      </w:r>
      <w:r w:rsidRPr="003A01F2">
        <w:rPr>
          <w:i/>
          <w:sz w:val="28"/>
          <w:szCs w:val="28"/>
        </w:rPr>
        <w:t xml:space="preserve"> 1</w:t>
      </w:r>
      <w:r w:rsidRPr="003A01F2">
        <w:rPr>
          <w:sz w:val="28"/>
          <w:szCs w:val="28"/>
        </w:rPr>
        <w:t xml:space="preserve"> введите вычисляемый критерий, например, вида </w:t>
      </w:r>
    </w:p>
    <w:p w:rsidR="001B0D04" w:rsidRPr="003A01F2" w:rsidRDefault="008315C6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=G2&gt;CP3HAЧ($G$2:$G$17),</w:t>
      </w:r>
    </w:p>
    <w:p w:rsidR="001B0D04" w:rsidRPr="003A01F2" w:rsidRDefault="001B0D04" w:rsidP="008315C6">
      <w:pPr>
        <w:pStyle w:val="14"/>
        <w:spacing w:before="0" w:after="0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где G2 — адрес первой клетки с оценкой в исходном списке, </w:t>
      </w:r>
      <w:r w:rsidR="008315C6">
        <w:rPr>
          <w:sz w:val="28"/>
          <w:szCs w:val="28"/>
        </w:rPr>
        <w:t>$G$2 : $G$I7 -</w:t>
      </w:r>
      <w:r w:rsidRPr="003A01F2">
        <w:rPr>
          <w:sz w:val="28"/>
          <w:szCs w:val="28"/>
        </w:rPr>
        <w:t xml:space="preserve"> блок ячеек с оценками, СРЗНАЧ — функция вычисления среднего значения.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8315C6">
        <w:rPr>
          <w:b/>
          <w:sz w:val="28"/>
          <w:szCs w:val="28"/>
        </w:rPr>
        <w:t xml:space="preserve">Этап </w:t>
      </w:r>
      <w:r w:rsidR="008315C6" w:rsidRPr="008315C6">
        <w:rPr>
          <w:b/>
          <w:sz w:val="28"/>
          <w:szCs w:val="28"/>
        </w:rPr>
        <w:t>4</w:t>
      </w:r>
      <w:r w:rsidRPr="008315C6">
        <w:rPr>
          <w:b/>
          <w:sz w:val="28"/>
          <w:szCs w:val="28"/>
        </w:rPr>
        <w:t>.</w:t>
      </w:r>
      <w:r w:rsidRPr="003A01F2">
        <w:rPr>
          <w:b/>
          <w:sz w:val="28"/>
          <w:szCs w:val="28"/>
        </w:rPr>
        <w:t xml:space="preserve"> Фильтрация записей расширенным фильтром.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7. Произведите фильтрацию записей на новом листе;</w:t>
      </w:r>
    </w:p>
    <w:p w:rsidR="001B0D04" w:rsidRPr="003A01F2" w:rsidRDefault="001B0D04" w:rsidP="008315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установите курсор в область списка (базы данных); </w:t>
      </w:r>
    </w:p>
    <w:p w:rsidR="001B0D04" w:rsidRPr="003A01F2" w:rsidRDefault="001B0D04" w:rsidP="008315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выполните команду Данные, Фильтр, Расширенный фильтр; </w:t>
      </w:r>
    </w:p>
    <w:p w:rsidR="001B0D04" w:rsidRPr="003A01F2" w:rsidRDefault="001B0D04" w:rsidP="008315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диалоговом окне «Расширенный фильтр» с помощью мыши задайте п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раметры, например: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Скопировать результат в другое место: установите флажок </w:t>
      </w:r>
    </w:p>
    <w:p w:rsidR="001B0D04" w:rsidRPr="003A01F2" w:rsidRDefault="008315C6" w:rsidP="009351EA">
      <w:pPr>
        <w:pStyle w:val="14"/>
        <w:numPr>
          <w:ilvl w:val="0"/>
          <w:numId w:val="75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исходный диапазон: A1:G17;</w:t>
      </w:r>
    </w:p>
    <w:p w:rsidR="001B0D04" w:rsidRPr="003A01F2" w:rsidRDefault="008315C6" w:rsidP="009351EA">
      <w:pPr>
        <w:pStyle w:val="14"/>
        <w:numPr>
          <w:ilvl w:val="0"/>
          <w:numId w:val="75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1B0D04" w:rsidRPr="003A01F2">
        <w:rPr>
          <w:sz w:val="28"/>
          <w:szCs w:val="28"/>
        </w:rPr>
        <w:t>иапазон условия: Л:05</w:t>
      </w:r>
      <w:r>
        <w:rPr>
          <w:sz w:val="28"/>
          <w:szCs w:val="28"/>
        </w:rPr>
        <w:t>.</w:t>
      </w:r>
    </w:p>
    <w:p w:rsidR="001B0D04" w:rsidRPr="003A01F2" w:rsidRDefault="001B0D04" w:rsidP="008315C6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Поместить результат в диапазон: перейдите на новый лист и щелкните мышью в любой ячейке</w:t>
      </w:r>
      <w:r w:rsidR="008315C6">
        <w:rPr>
          <w:sz w:val="28"/>
          <w:szCs w:val="28"/>
        </w:rPr>
        <w:t xml:space="preserve"> </w:t>
      </w:r>
      <w:r w:rsidRPr="003A01F2">
        <w:rPr>
          <w:sz w:val="28"/>
          <w:szCs w:val="28"/>
        </w:rPr>
        <w:t xml:space="preserve">нажмите кнопку &lt;ОК&gt;.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8. Придумайте собственные критерии отбора по типу </w:t>
      </w:r>
      <w:r w:rsidRPr="003A01F2">
        <w:rPr>
          <w:i/>
          <w:sz w:val="28"/>
          <w:szCs w:val="28"/>
        </w:rPr>
        <w:t>Вычисляемый кр</w:t>
      </w:r>
      <w:r w:rsidRPr="003A01F2">
        <w:rPr>
          <w:i/>
          <w:sz w:val="28"/>
          <w:szCs w:val="28"/>
        </w:rPr>
        <w:t>и</w:t>
      </w:r>
      <w:r w:rsidRPr="003A01F2">
        <w:rPr>
          <w:i/>
          <w:sz w:val="28"/>
          <w:szCs w:val="28"/>
        </w:rPr>
        <w:t>терий</w:t>
      </w:r>
      <w:r w:rsidRPr="003A01F2">
        <w:rPr>
          <w:sz w:val="28"/>
          <w:szCs w:val="28"/>
        </w:rPr>
        <w:t xml:space="preserve"> и поместите результаты фильтрации на выбранном ранее листе, собл</w:t>
      </w:r>
      <w:r w:rsidRPr="003A01F2">
        <w:rPr>
          <w:sz w:val="28"/>
          <w:szCs w:val="28"/>
        </w:rPr>
        <w:t>ю</w:t>
      </w:r>
      <w:r w:rsidRPr="003A01F2">
        <w:rPr>
          <w:sz w:val="28"/>
          <w:szCs w:val="28"/>
        </w:rPr>
        <w:t>дая технологию п.6 и п.7.</w:t>
      </w:r>
    </w:p>
    <w:p w:rsidR="0092036A" w:rsidRDefault="0092036A" w:rsidP="00BB1765">
      <w:pPr>
        <w:pStyle w:val="14"/>
        <w:spacing w:before="0" w:after="0"/>
        <w:ind w:firstLine="709"/>
      </w:pPr>
    </w:p>
    <w:p w:rsidR="008315C6" w:rsidRDefault="008315C6" w:rsidP="00BB1765">
      <w:pPr>
        <w:pStyle w:val="14"/>
        <w:spacing w:before="0" w:after="0"/>
        <w:ind w:firstLine="709"/>
      </w:pPr>
    </w:p>
    <w:p w:rsidR="0092036A" w:rsidRPr="0092036A" w:rsidRDefault="008315C6" w:rsidP="00BB1765">
      <w:pPr>
        <w:pStyle w:val="14"/>
        <w:spacing w:before="0" w:after="0"/>
        <w:ind w:firstLine="709"/>
      </w:pPr>
      <w:r w:rsidRPr="00E7713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9</w:t>
      </w:r>
      <w:r w:rsidRPr="00E7713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E7713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1420C1"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 w:rsidRPr="0092036A">
        <w:rPr>
          <w:b/>
          <w:i/>
          <w:sz w:val="28"/>
          <w:szCs w:val="28"/>
        </w:rPr>
        <w:t>Форм</w:t>
      </w:r>
      <w:r>
        <w:rPr>
          <w:b/>
          <w:i/>
          <w:sz w:val="28"/>
          <w:szCs w:val="28"/>
        </w:rPr>
        <w:t>ы</w:t>
      </w:r>
      <w:r>
        <w:rPr>
          <w:sz w:val="28"/>
          <w:szCs w:val="28"/>
        </w:rPr>
        <w:t xml:space="preserve"> для выбора данных из списка</w:t>
      </w:r>
    </w:p>
    <w:p w:rsidR="001B0D04" w:rsidRPr="008315C6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8315C6">
        <w:rPr>
          <w:sz w:val="28"/>
          <w:szCs w:val="28"/>
        </w:rPr>
        <w:t>Используя Форму, выберите данные из списка.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1. Проведите подготовительную работу </w:t>
      </w:r>
      <w:r w:rsidR="008315C6">
        <w:rPr>
          <w:sz w:val="28"/>
          <w:szCs w:val="28"/>
        </w:rPr>
        <w:t>-</w:t>
      </w:r>
      <w:r w:rsidRPr="003A01F2">
        <w:rPr>
          <w:sz w:val="28"/>
          <w:szCs w:val="28"/>
        </w:rPr>
        <w:t xml:space="preserve"> переименуйте новый лист на </w:t>
      </w:r>
      <w:r w:rsidRPr="003A01F2">
        <w:rPr>
          <w:i/>
          <w:sz w:val="28"/>
          <w:szCs w:val="28"/>
        </w:rPr>
        <w:t>Форма</w:t>
      </w:r>
      <w:r w:rsidRPr="003A01F2">
        <w:rPr>
          <w:sz w:val="28"/>
          <w:szCs w:val="28"/>
        </w:rPr>
        <w:t xml:space="preserve"> и скопируйте на него исходную базу </w:t>
      </w:r>
      <w:r w:rsidRPr="008315C6">
        <w:rPr>
          <w:sz w:val="28"/>
          <w:szCs w:val="28"/>
        </w:rPr>
        <w:t>данных</w:t>
      </w:r>
      <w:r w:rsidRPr="003A01F2">
        <w:rPr>
          <w:sz w:val="28"/>
          <w:szCs w:val="28"/>
        </w:rPr>
        <w:t>.</w:t>
      </w:r>
    </w:p>
    <w:p w:rsidR="001B0D04" w:rsidRPr="008315C6" w:rsidRDefault="001B0D04" w:rsidP="00BB1765">
      <w:pPr>
        <w:pStyle w:val="14"/>
        <w:spacing w:before="0" w:after="0"/>
        <w:ind w:firstLine="709"/>
        <w:jc w:val="both"/>
        <w:rPr>
          <w:spacing w:val="-4"/>
          <w:sz w:val="28"/>
          <w:szCs w:val="28"/>
        </w:rPr>
      </w:pPr>
      <w:r w:rsidRPr="008315C6">
        <w:rPr>
          <w:spacing w:val="-4"/>
          <w:sz w:val="28"/>
          <w:szCs w:val="28"/>
        </w:rPr>
        <w:t>2. Просмотрите записи списка с помощью формы данных, добавьте новые.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3. Сформируйте условие отбора с помощью формы данных - для преп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давателя выбрать сведения о сдаче студентами экзамена на поло</w:t>
      </w:r>
      <w:r w:rsidR="008315C6">
        <w:rPr>
          <w:sz w:val="28"/>
          <w:szCs w:val="28"/>
        </w:rPr>
        <w:t xml:space="preserve">жительную оценку, вид занятий - </w:t>
      </w:r>
      <w:r w:rsidRPr="003A01F2">
        <w:rPr>
          <w:sz w:val="28"/>
          <w:szCs w:val="28"/>
        </w:rPr>
        <w:t>л.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4. Просмотрите отобранные записи.</w:t>
      </w:r>
    </w:p>
    <w:p w:rsidR="001B0D04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5. Сформируйте собственные условия </w:t>
      </w:r>
      <w:r w:rsidR="008315C6">
        <w:rPr>
          <w:sz w:val="28"/>
          <w:szCs w:val="28"/>
        </w:rPr>
        <w:t>отбора записей и просмотрите их.</w:t>
      </w:r>
    </w:p>
    <w:p w:rsidR="008315C6" w:rsidRPr="003A01F2" w:rsidRDefault="008315C6" w:rsidP="00610CD1">
      <w:pPr>
        <w:pStyle w:val="14"/>
        <w:spacing w:before="60" w:after="60"/>
        <w:ind w:firstLine="709"/>
        <w:jc w:val="both"/>
        <w:rPr>
          <w:sz w:val="28"/>
          <w:szCs w:val="28"/>
        </w:rPr>
      </w:pPr>
      <w:r w:rsidRPr="00C176F2">
        <w:rPr>
          <w:b/>
          <w:i/>
          <w:sz w:val="28"/>
          <w:szCs w:val="28"/>
        </w:rPr>
        <w:t xml:space="preserve">Последовательность выполнения задания </w:t>
      </w:r>
      <w:r>
        <w:rPr>
          <w:b/>
          <w:i/>
          <w:sz w:val="28"/>
          <w:szCs w:val="28"/>
        </w:rPr>
        <w:t>9</w:t>
      </w:r>
      <w:r w:rsidRPr="00C176F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1. Проведите подготовительную работу:</w:t>
      </w:r>
    </w:p>
    <w:p w:rsidR="001B0D04" w:rsidRPr="003A01F2" w:rsidRDefault="001B0D04" w:rsidP="00E227D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переименуйте </w:t>
      </w:r>
      <w:r w:rsidRPr="003A01F2">
        <w:rPr>
          <w:i/>
          <w:sz w:val="28"/>
          <w:szCs w:val="28"/>
        </w:rPr>
        <w:t>Лист5</w:t>
      </w:r>
      <w:r w:rsidR="00E227D5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</w:t>
      </w:r>
      <w:r w:rsidRPr="003A01F2">
        <w:rPr>
          <w:i/>
          <w:sz w:val="28"/>
          <w:szCs w:val="28"/>
        </w:rPr>
        <w:t>Форма;</w:t>
      </w:r>
      <w:r w:rsidRPr="003A01F2">
        <w:rPr>
          <w:sz w:val="28"/>
          <w:szCs w:val="28"/>
        </w:rPr>
        <w:t xml:space="preserve"> </w:t>
      </w:r>
    </w:p>
    <w:p w:rsidR="001B0D04" w:rsidRPr="003A01F2" w:rsidRDefault="001B0D04" w:rsidP="00E227D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выделите блок ячеек исходного списка, начиная от имен полей и вниз до конца записей таблицы, и скопируйте их на лист </w:t>
      </w:r>
      <w:r w:rsidRPr="003A01F2">
        <w:rPr>
          <w:i/>
          <w:sz w:val="28"/>
          <w:szCs w:val="28"/>
        </w:rPr>
        <w:t>Форма;</w:t>
      </w:r>
      <w:r w:rsidRPr="003A01F2">
        <w:rPr>
          <w:sz w:val="28"/>
          <w:szCs w:val="28"/>
        </w:rPr>
        <w:t xml:space="preserve"> </w:t>
      </w:r>
    </w:p>
    <w:p w:rsidR="001B0D04" w:rsidRPr="00C2309D" w:rsidRDefault="001B0D04" w:rsidP="00E227D5">
      <w:pPr>
        <w:pStyle w:val="14"/>
        <w:spacing w:before="0" w:after="0"/>
        <w:ind w:firstLine="709"/>
        <w:jc w:val="both"/>
        <w:rPr>
          <w:spacing w:val="-4"/>
          <w:sz w:val="28"/>
          <w:szCs w:val="28"/>
        </w:rPr>
      </w:pPr>
      <w:r w:rsidRPr="00C2309D">
        <w:rPr>
          <w:spacing w:val="-4"/>
          <w:sz w:val="28"/>
          <w:szCs w:val="28"/>
        </w:rPr>
        <w:t>установите курсор в область списка и в</w:t>
      </w:r>
      <w:r w:rsidR="00E227D5">
        <w:rPr>
          <w:spacing w:val="-4"/>
          <w:sz w:val="28"/>
          <w:szCs w:val="28"/>
        </w:rPr>
        <w:t>ыполните команду Данные, Форма.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2. Просмотрите записи списка и внесите необходимые изменения с п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 xml:space="preserve">мощью кнопки &lt;Назад&gt; и &lt;Далее&gt;. С помощью кнопки &lt;Добавить&gt; добавьте новые записи. </w:t>
      </w:r>
    </w:p>
    <w:p w:rsidR="001B0D04" w:rsidRPr="003A01F2" w:rsidRDefault="00E227D5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Сформируйте условие отбора - для преподавателя -</w:t>
      </w:r>
      <w:r w:rsidR="001B0D04" w:rsidRPr="003A01F2">
        <w:rPr>
          <w:sz w:val="28"/>
          <w:szCs w:val="28"/>
        </w:rPr>
        <w:t xml:space="preserve"> а1 выбрать свед</w:t>
      </w:r>
      <w:r w:rsidR="001B0D04" w:rsidRPr="003A01F2">
        <w:rPr>
          <w:sz w:val="28"/>
          <w:szCs w:val="28"/>
        </w:rPr>
        <w:t>е</w:t>
      </w:r>
      <w:r w:rsidR="001B0D04" w:rsidRPr="003A01F2">
        <w:rPr>
          <w:sz w:val="28"/>
          <w:szCs w:val="28"/>
        </w:rPr>
        <w:t>ния о сдаче студентами экзамена на пол</w:t>
      </w:r>
      <w:r>
        <w:rPr>
          <w:sz w:val="28"/>
          <w:szCs w:val="28"/>
        </w:rPr>
        <w:t>ожительную оценку, вид занятий -</w:t>
      </w:r>
      <w:r w:rsidR="001B0D04" w:rsidRPr="003A01F2">
        <w:rPr>
          <w:sz w:val="28"/>
          <w:szCs w:val="28"/>
        </w:rPr>
        <w:t xml:space="preserve"> л. Для этого:</w:t>
      </w:r>
    </w:p>
    <w:p w:rsidR="001B0D04" w:rsidRPr="00C2309D" w:rsidRDefault="001B0D04" w:rsidP="00E227D5">
      <w:pPr>
        <w:pStyle w:val="14"/>
        <w:spacing w:before="0" w:after="0"/>
        <w:ind w:firstLine="709"/>
        <w:jc w:val="both"/>
        <w:rPr>
          <w:spacing w:val="-4"/>
          <w:sz w:val="28"/>
          <w:szCs w:val="28"/>
        </w:rPr>
      </w:pPr>
      <w:r w:rsidRPr="00C2309D">
        <w:rPr>
          <w:spacing w:val="-4"/>
          <w:sz w:val="28"/>
          <w:szCs w:val="28"/>
        </w:rPr>
        <w:t xml:space="preserve">нажмите кнопку &lt;Критерии&gt;, название которой поменяется на &lt;Правка&gt;; </w:t>
      </w:r>
    </w:p>
    <w:p w:rsidR="001B0D04" w:rsidRPr="003A01F2" w:rsidRDefault="001B0D04" w:rsidP="00E227D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пустых строках имен полей списка введите критерии: </w:t>
      </w:r>
    </w:p>
    <w:p w:rsidR="001B0D04" w:rsidRPr="003A01F2" w:rsidRDefault="001B0D04" w:rsidP="00E227D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строку </w:t>
      </w:r>
      <w:r w:rsidRPr="003A01F2">
        <w:rPr>
          <w:i/>
          <w:sz w:val="28"/>
          <w:szCs w:val="28"/>
        </w:rPr>
        <w:t>Таб № препод.</w:t>
      </w:r>
      <w:r w:rsidRPr="003A01F2">
        <w:rPr>
          <w:sz w:val="28"/>
          <w:szCs w:val="28"/>
        </w:rPr>
        <w:t xml:space="preserve"> введите а1</w:t>
      </w:r>
      <w:r w:rsidR="00610CD1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1B0D04" w:rsidRPr="003A01F2" w:rsidRDefault="001B0D04" w:rsidP="00E227D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строку </w:t>
      </w:r>
      <w:r w:rsidRPr="003A01F2">
        <w:rPr>
          <w:i/>
          <w:sz w:val="28"/>
          <w:szCs w:val="28"/>
        </w:rPr>
        <w:t>Вид занятия</w:t>
      </w:r>
      <w:r w:rsidRPr="003A01F2">
        <w:rPr>
          <w:sz w:val="28"/>
          <w:szCs w:val="28"/>
        </w:rPr>
        <w:t xml:space="preserve"> введите л; </w:t>
      </w:r>
    </w:p>
    <w:p w:rsidR="001B0D04" w:rsidRPr="003A01F2" w:rsidRDefault="001B0D04" w:rsidP="00E227D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строку </w:t>
      </w:r>
      <w:r w:rsidRPr="003A01F2">
        <w:rPr>
          <w:i/>
          <w:sz w:val="28"/>
          <w:szCs w:val="28"/>
        </w:rPr>
        <w:t>Оценка</w:t>
      </w:r>
      <w:r w:rsidRPr="003A01F2">
        <w:rPr>
          <w:sz w:val="28"/>
          <w:szCs w:val="28"/>
        </w:rPr>
        <w:t xml:space="preserve"> введите условие &gt; 2</w:t>
      </w:r>
      <w:r w:rsidR="00610CD1">
        <w:rPr>
          <w:sz w:val="28"/>
          <w:szCs w:val="28"/>
        </w:rPr>
        <w:t>.</w:t>
      </w:r>
      <w:r w:rsidRPr="003A01F2">
        <w:rPr>
          <w:sz w:val="28"/>
          <w:szCs w:val="28"/>
        </w:rPr>
        <w:t xml:space="preserve">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4. Просмотрите отобранные записи, нажимая на кнопку &lt;Назад&gt; или &lt;Далее&gt;.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5. Аналогично сформируйте собственные условия отбора записей и пр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смотрите их.</w:t>
      </w:r>
    </w:p>
    <w:p w:rsidR="00DD2BD9" w:rsidRPr="003A01F2" w:rsidRDefault="00DD2BD9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2BD9" w:rsidRDefault="00DD2BD9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6B5A" w:rsidRDefault="00BC6B5A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6B5A" w:rsidRPr="003A01F2" w:rsidRDefault="00BC6B5A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36A" w:rsidRDefault="0092036A" w:rsidP="007C6E0E">
      <w:pPr>
        <w:pStyle w:val="14"/>
        <w:spacing w:before="0" w:after="0"/>
        <w:jc w:val="center"/>
        <w:rPr>
          <w:sz w:val="28"/>
          <w:szCs w:val="28"/>
        </w:rPr>
      </w:pPr>
    </w:p>
    <w:sectPr w:rsidR="0092036A" w:rsidSect="00BD2544">
      <w:footerReference w:type="default" r:id="rId20"/>
      <w:pgSz w:w="11906" w:h="16838"/>
      <w:pgMar w:top="1134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159" w:rsidRDefault="00916159" w:rsidP="000752DB">
      <w:pPr>
        <w:spacing w:after="0" w:line="240" w:lineRule="auto"/>
      </w:pPr>
      <w:r>
        <w:separator/>
      </w:r>
    </w:p>
  </w:endnote>
  <w:endnote w:type="continuationSeparator" w:id="1">
    <w:p w:rsidR="00916159" w:rsidRDefault="00916159" w:rsidP="0007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223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01D8F" w:rsidRDefault="00D1426F">
        <w:pPr>
          <w:pStyle w:val="af2"/>
          <w:jc w:val="center"/>
        </w:pPr>
        <w:r w:rsidRPr="00972D35">
          <w:rPr>
            <w:rFonts w:ascii="Times New Roman" w:hAnsi="Times New Roman" w:cs="Times New Roman"/>
          </w:rPr>
          <w:fldChar w:fldCharType="begin"/>
        </w:r>
        <w:r w:rsidR="00701D8F" w:rsidRPr="00972D35">
          <w:rPr>
            <w:rFonts w:ascii="Times New Roman" w:hAnsi="Times New Roman" w:cs="Times New Roman"/>
          </w:rPr>
          <w:instrText xml:space="preserve"> PAGE   \* MERGEFORMAT </w:instrText>
        </w:r>
        <w:r w:rsidRPr="00972D35">
          <w:rPr>
            <w:rFonts w:ascii="Times New Roman" w:hAnsi="Times New Roman" w:cs="Times New Roman"/>
          </w:rPr>
          <w:fldChar w:fldCharType="separate"/>
        </w:r>
        <w:r w:rsidR="00AA6747">
          <w:rPr>
            <w:rFonts w:ascii="Times New Roman" w:hAnsi="Times New Roman" w:cs="Times New Roman"/>
            <w:noProof/>
          </w:rPr>
          <w:t>13</w:t>
        </w:r>
        <w:r w:rsidRPr="00972D35">
          <w:rPr>
            <w:rFonts w:ascii="Times New Roman" w:hAnsi="Times New Roman" w:cs="Times New Roman"/>
          </w:rPr>
          <w:fldChar w:fldCharType="end"/>
        </w:r>
      </w:p>
    </w:sdtContent>
  </w:sdt>
  <w:p w:rsidR="00701D8F" w:rsidRDefault="00701D8F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159" w:rsidRDefault="00916159" w:rsidP="000752DB">
      <w:pPr>
        <w:spacing w:after="0" w:line="240" w:lineRule="auto"/>
      </w:pPr>
      <w:r>
        <w:separator/>
      </w:r>
    </w:p>
  </w:footnote>
  <w:footnote w:type="continuationSeparator" w:id="1">
    <w:p w:rsidR="00916159" w:rsidRDefault="00916159" w:rsidP="00075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8">
    <w:nsid w:val="00000124"/>
    <w:multiLevelType w:val="hybridMultilevel"/>
    <w:tmpl w:val="0000305E"/>
    <w:lvl w:ilvl="0" w:tplc="0000440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732"/>
    <w:multiLevelType w:val="hybridMultilevel"/>
    <w:tmpl w:val="00000120"/>
    <w:lvl w:ilvl="0" w:tplc="000075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D66"/>
    <w:multiLevelType w:val="hybridMultilevel"/>
    <w:tmpl w:val="00007983"/>
    <w:lvl w:ilvl="0" w:tplc="000075E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1238"/>
    <w:multiLevelType w:val="hybridMultilevel"/>
    <w:tmpl w:val="00003B25"/>
    <w:lvl w:ilvl="0" w:tplc="00001E1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13E9"/>
    <w:multiLevelType w:val="hybridMultilevel"/>
    <w:tmpl w:val="00004080"/>
    <w:lvl w:ilvl="0" w:tplc="00005D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1547"/>
    <w:multiLevelType w:val="hybridMultilevel"/>
    <w:tmpl w:val="000054DE"/>
    <w:lvl w:ilvl="0" w:tplc="000039B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1CD0"/>
    <w:multiLevelType w:val="hybridMultilevel"/>
    <w:tmpl w:val="0000366B"/>
    <w:lvl w:ilvl="0" w:tplc="000066C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22CD"/>
    <w:multiLevelType w:val="hybridMultilevel"/>
    <w:tmpl w:val="00007DD1"/>
    <w:lvl w:ilvl="0" w:tplc="0000261E">
      <w:start w:val="1"/>
      <w:numFmt w:val="decimal"/>
      <w:lvlText w:val="1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2350"/>
    <w:multiLevelType w:val="hybridMultilevel"/>
    <w:tmpl w:val="000022EE"/>
    <w:lvl w:ilvl="0" w:tplc="00004B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260D"/>
    <w:multiLevelType w:val="hybridMultilevel"/>
    <w:tmpl w:val="00006B89"/>
    <w:lvl w:ilvl="0" w:tplc="000003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26A6"/>
    <w:multiLevelType w:val="hybridMultilevel"/>
    <w:tmpl w:val="0000701F"/>
    <w:lvl w:ilvl="0" w:tplc="00005D0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26E9"/>
    <w:multiLevelType w:val="hybridMultilevel"/>
    <w:tmpl w:val="000001EB"/>
    <w:lvl w:ilvl="0" w:tplc="00000BB3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2C3B"/>
    <w:multiLevelType w:val="hybridMultilevel"/>
    <w:tmpl w:val="000015A1"/>
    <w:lvl w:ilvl="0" w:tplc="0000542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2D12"/>
    <w:multiLevelType w:val="hybridMultilevel"/>
    <w:tmpl w:val="0000074D"/>
    <w:lvl w:ilvl="0" w:tplc="00004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2F14"/>
    <w:multiLevelType w:val="hybridMultilevel"/>
    <w:tmpl w:val="00006AD6"/>
    <w:lvl w:ilvl="0" w:tplc="000004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301C"/>
    <w:multiLevelType w:val="hybridMultilevel"/>
    <w:tmpl w:val="00000BDB"/>
    <w:lvl w:ilvl="0" w:tplc="000056A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314F"/>
    <w:multiLevelType w:val="hybridMultilevel"/>
    <w:tmpl w:val="00005E14"/>
    <w:lvl w:ilvl="0" w:tplc="00004D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33EA"/>
    <w:multiLevelType w:val="hybridMultilevel"/>
    <w:tmpl w:val="000023C9"/>
    <w:lvl w:ilvl="0" w:tplc="000048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5753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3699"/>
    <w:multiLevelType w:val="hybridMultilevel"/>
    <w:tmpl w:val="00000902"/>
    <w:lvl w:ilvl="0" w:tplc="00007BB9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3BF6"/>
    <w:multiLevelType w:val="hybridMultilevel"/>
    <w:tmpl w:val="00003A9E"/>
    <w:lvl w:ilvl="0" w:tplc="0000797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3E12"/>
    <w:multiLevelType w:val="hybridMultilevel"/>
    <w:tmpl w:val="00001A49"/>
    <w:lvl w:ilvl="0" w:tplc="00005F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3EF6"/>
    <w:multiLevelType w:val="hybridMultilevel"/>
    <w:tmpl w:val="00000822"/>
    <w:lvl w:ilvl="0" w:tplc="0000599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401D"/>
    <w:multiLevelType w:val="hybridMultilevel"/>
    <w:tmpl w:val="000071F0"/>
    <w:lvl w:ilvl="0" w:tplc="000003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409D"/>
    <w:multiLevelType w:val="hybridMultilevel"/>
    <w:tmpl w:val="000012E1"/>
    <w:lvl w:ilvl="0" w:tplc="0000798B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121F">
      <w:start w:val="4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422D"/>
    <w:multiLevelType w:val="hybridMultilevel"/>
    <w:tmpl w:val="000054DC"/>
    <w:lvl w:ilvl="0" w:tplc="000036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4230"/>
    <w:multiLevelType w:val="hybridMultilevel"/>
    <w:tmpl w:val="00007EB7"/>
    <w:lvl w:ilvl="0" w:tplc="000060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4402"/>
    <w:multiLevelType w:val="hybridMultilevel"/>
    <w:tmpl w:val="000018D7"/>
    <w:lvl w:ilvl="0" w:tplc="00006B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4657"/>
    <w:multiLevelType w:val="hybridMultilevel"/>
    <w:tmpl w:val="00002C49"/>
    <w:lvl w:ilvl="0" w:tplc="00003C6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2FFF">
      <w:start w:val="3"/>
      <w:numFmt w:val="decimal"/>
      <w:lvlText w:val="1.1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491C"/>
    <w:multiLevelType w:val="hybridMultilevel"/>
    <w:tmpl w:val="00004D06"/>
    <w:lvl w:ilvl="0" w:tplc="00004DB7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4944"/>
    <w:multiLevelType w:val="hybridMultilevel"/>
    <w:tmpl w:val="00002E40"/>
    <w:lvl w:ilvl="0" w:tplc="000013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4AE1"/>
    <w:multiLevelType w:val="hybridMultilevel"/>
    <w:tmpl w:val="00003D6C"/>
    <w:lvl w:ilvl="0" w:tplc="00002CD6">
      <w:start w:val="1"/>
      <w:numFmt w:val="bullet"/>
      <w:lvlText w:val="и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4E45"/>
    <w:multiLevelType w:val="hybridMultilevel"/>
    <w:tmpl w:val="0000323B"/>
    <w:lvl w:ilvl="0" w:tplc="0000221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5772"/>
    <w:multiLevelType w:val="hybridMultilevel"/>
    <w:tmpl w:val="0000139D"/>
    <w:lvl w:ilvl="0" w:tplc="00007049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5878"/>
    <w:multiLevelType w:val="hybridMultilevel"/>
    <w:tmpl w:val="00006B36"/>
    <w:lvl w:ilvl="0" w:tplc="00005CF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5E9D"/>
    <w:multiLevelType w:val="hybridMultilevel"/>
    <w:tmpl w:val="0000489C"/>
    <w:lvl w:ilvl="0" w:tplc="00001916">
      <w:start w:val="1"/>
      <w:numFmt w:val="decimal"/>
      <w:lvlText w:val="1.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00005F49"/>
    <w:multiLevelType w:val="hybridMultilevel"/>
    <w:tmpl w:val="00000DDC"/>
    <w:lvl w:ilvl="0" w:tplc="00004CA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000060BF"/>
    <w:multiLevelType w:val="hybridMultilevel"/>
    <w:tmpl w:val="00005C67"/>
    <w:lvl w:ilvl="0" w:tplc="00003CD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0FBF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00006172"/>
    <w:multiLevelType w:val="hybridMultilevel"/>
    <w:tmpl w:val="00006B72"/>
    <w:lvl w:ilvl="0" w:tplc="000032E6">
      <w:start w:val="1"/>
      <w:numFmt w:val="decimal"/>
      <w:lvlText w:val="1.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00006443"/>
    <w:multiLevelType w:val="hybridMultilevel"/>
    <w:tmpl w:val="000066BB"/>
    <w:lvl w:ilvl="0" w:tplc="0000428B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0000692C"/>
    <w:multiLevelType w:val="hybridMultilevel"/>
    <w:tmpl w:val="00004A80"/>
    <w:lvl w:ilvl="0" w:tplc="000018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00006952"/>
    <w:multiLevelType w:val="hybridMultilevel"/>
    <w:tmpl w:val="00005F90"/>
    <w:lvl w:ilvl="0" w:tplc="00001649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00006BFC"/>
    <w:multiLevelType w:val="hybridMultilevel"/>
    <w:tmpl w:val="00007F96"/>
    <w:lvl w:ilvl="0" w:tplc="00007FF5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>
    <w:nsid w:val="00006C69"/>
    <w:multiLevelType w:val="hybridMultilevel"/>
    <w:tmpl w:val="0000288F"/>
    <w:lvl w:ilvl="0" w:tplc="00003A6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00006DF1"/>
    <w:multiLevelType w:val="hybridMultilevel"/>
    <w:tmpl w:val="00005AF1"/>
    <w:lvl w:ilvl="0" w:tplc="000041BB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>
    <w:nsid w:val="00006E5D"/>
    <w:multiLevelType w:val="hybridMultilevel"/>
    <w:tmpl w:val="00001AD4"/>
    <w:lvl w:ilvl="0" w:tplc="000063CB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>
    <w:nsid w:val="00007A5A"/>
    <w:multiLevelType w:val="hybridMultilevel"/>
    <w:tmpl w:val="0000767D"/>
    <w:lvl w:ilvl="0" w:tplc="000045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>
    <w:nsid w:val="00007F4F"/>
    <w:multiLevelType w:val="hybridMultilevel"/>
    <w:tmpl w:val="0000494A"/>
    <w:lvl w:ilvl="0" w:tplc="0000067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>
    <w:nsid w:val="028901F8"/>
    <w:multiLevelType w:val="hybridMultilevel"/>
    <w:tmpl w:val="542A3DEA"/>
    <w:lvl w:ilvl="0" w:tplc="A8B6C626">
      <w:start w:val="1"/>
      <w:numFmt w:val="decimal"/>
      <w:lvlText w:val="%1."/>
      <w:lvlJc w:val="left"/>
      <w:pPr>
        <w:tabs>
          <w:tab w:val="num" w:pos="993"/>
        </w:tabs>
        <w:ind w:left="993" w:hanging="284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168EC612">
      <w:numFmt w:val="none"/>
      <w:lvlText w:val=""/>
      <w:lvlJc w:val="left"/>
      <w:pPr>
        <w:tabs>
          <w:tab w:val="num" w:pos="360"/>
        </w:tabs>
      </w:pPr>
    </w:lvl>
    <w:lvl w:ilvl="2" w:tplc="4D00688C">
      <w:numFmt w:val="none"/>
      <w:lvlText w:val=""/>
      <w:lvlJc w:val="left"/>
      <w:pPr>
        <w:tabs>
          <w:tab w:val="num" w:pos="360"/>
        </w:tabs>
      </w:pPr>
    </w:lvl>
    <w:lvl w:ilvl="3" w:tplc="4E9C4842">
      <w:numFmt w:val="none"/>
      <w:lvlText w:val=""/>
      <w:lvlJc w:val="left"/>
      <w:pPr>
        <w:tabs>
          <w:tab w:val="num" w:pos="360"/>
        </w:tabs>
      </w:pPr>
    </w:lvl>
    <w:lvl w:ilvl="4" w:tplc="82C2E2AC">
      <w:numFmt w:val="none"/>
      <w:lvlText w:val=""/>
      <w:lvlJc w:val="left"/>
      <w:pPr>
        <w:tabs>
          <w:tab w:val="num" w:pos="360"/>
        </w:tabs>
      </w:pPr>
    </w:lvl>
    <w:lvl w:ilvl="5" w:tplc="67F82E22">
      <w:numFmt w:val="none"/>
      <w:lvlText w:val=""/>
      <w:lvlJc w:val="left"/>
      <w:pPr>
        <w:tabs>
          <w:tab w:val="num" w:pos="360"/>
        </w:tabs>
      </w:pPr>
    </w:lvl>
    <w:lvl w:ilvl="6" w:tplc="301ABB96">
      <w:numFmt w:val="none"/>
      <w:lvlText w:val=""/>
      <w:lvlJc w:val="left"/>
      <w:pPr>
        <w:tabs>
          <w:tab w:val="num" w:pos="360"/>
        </w:tabs>
      </w:pPr>
    </w:lvl>
    <w:lvl w:ilvl="7" w:tplc="EDF0B5EC">
      <w:numFmt w:val="none"/>
      <w:lvlText w:val=""/>
      <w:lvlJc w:val="left"/>
      <w:pPr>
        <w:tabs>
          <w:tab w:val="num" w:pos="360"/>
        </w:tabs>
      </w:pPr>
    </w:lvl>
    <w:lvl w:ilvl="8" w:tplc="B08C84EA">
      <w:numFmt w:val="none"/>
      <w:lvlText w:val=""/>
      <w:lvlJc w:val="left"/>
      <w:pPr>
        <w:tabs>
          <w:tab w:val="num" w:pos="360"/>
        </w:tabs>
      </w:pPr>
    </w:lvl>
  </w:abstractNum>
  <w:abstractNum w:abstractNumId="56">
    <w:nsid w:val="06017A58"/>
    <w:multiLevelType w:val="hybridMultilevel"/>
    <w:tmpl w:val="95B26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>
    <w:nsid w:val="07BC63F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>
    <w:nsid w:val="14A402D1"/>
    <w:multiLevelType w:val="hybridMultilevel"/>
    <w:tmpl w:val="840AFFC4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>
    <w:nsid w:val="155B7F81"/>
    <w:multiLevelType w:val="multilevel"/>
    <w:tmpl w:val="7D86EB18"/>
    <w:lvl w:ilvl="0">
      <w:start w:val="1"/>
      <w:numFmt w:val="decimal"/>
      <w:lvlText w:val="%1."/>
      <w:lvlJc w:val="left"/>
      <w:pPr>
        <w:tabs>
          <w:tab w:val="num" w:pos="-967"/>
        </w:tabs>
        <w:ind w:left="2151" w:hanging="2835"/>
      </w:pPr>
      <w:rPr>
        <w:rFonts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Restart w:val="0"/>
      <w:pStyle w:val="a"/>
      <w:suff w:val="space"/>
      <w:lvlText w:val="%1.%2."/>
      <w:lvlJc w:val="left"/>
      <w:pPr>
        <w:ind w:left="1078" w:hanging="511"/>
      </w:pPr>
      <w:rPr>
        <w:rFonts w:ascii="Times New Roman" w:hAnsi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979"/>
        </w:tabs>
        <w:ind w:left="17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99"/>
        </w:tabs>
        <w:ind w:left="22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59"/>
        </w:tabs>
        <w:ind w:left="27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79"/>
        </w:tabs>
        <w:ind w:left="32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99"/>
        </w:tabs>
        <w:ind w:left="37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9"/>
        </w:tabs>
        <w:ind w:left="42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9"/>
        </w:tabs>
        <w:ind w:left="4859" w:hanging="1440"/>
      </w:pPr>
      <w:rPr>
        <w:rFonts w:hint="default"/>
      </w:rPr>
    </w:lvl>
  </w:abstractNum>
  <w:abstractNum w:abstractNumId="60">
    <w:nsid w:val="1E03145B"/>
    <w:multiLevelType w:val="hybridMultilevel"/>
    <w:tmpl w:val="8174B0C2"/>
    <w:lvl w:ilvl="0" w:tplc="AC52359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2B4C4E5B"/>
    <w:multiLevelType w:val="hybridMultilevel"/>
    <w:tmpl w:val="6E24B7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>
    <w:nsid w:val="2B55191A"/>
    <w:multiLevelType w:val="multilevel"/>
    <w:tmpl w:val="3D7C4B2A"/>
    <w:lvl w:ilvl="0">
      <w:start w:val="1"/>
      <w:numFmt w:val="decimal"/>
      <w:pStyle w:val="a0"/>
      <w:suff w:val="space"/>
      <w:lvlText w:val="%1."/>
      <w:lvlJc w:val="left"/>
      <w:pPr>
        <w:ind w:left="794" w:hanging="11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6"/>
        </w:tabs>
        <w:ind w:left="2583" w:hanging="82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343"/>
        </w:tabs>
        <w:ind w:left="312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3"/>
        </w:tabs>
        <w:ind w:left="36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23"/>
        </w:tabs>
        <w:ind w:left="41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43"/>
        </w:tabs>
        <w:ind w:left="46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63"/>
        </w:tabs>
        <w:ind w:left="51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23"/>
        </w:tabs>
        <w:ind w:left="56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943"/>
        </w:tabs>
        <w:ind w:left="6223" w:hanging="1440"/>
      </w:pPr>
      <w:rPr>
        <w:rFonts w:hint="default"/>
      </w:rPr>
    </w:lvl>
  </w:abstractNum>
  <w:abstractNum w:abstractNumId="63">
    <w:nsid w:val="2C627354"/>
    <w:multiLevelType w:val="hybridMultilevel"/>
    <w:tmpl w:val="716E29F2"/>
    <w:lvl w:ilvl="0" w:tplc="04190011">
      <w:start w:val="1"/>
      <w:numFmt w:val="decimal"/>
      <w:lvlText w:val="%1)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4">
    <w:nsid w:val="2DE732F1"/>
    <w:multiLevelType w:val="singleLevel"/>
    <w:tmpl w:val="04190001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</w:abstractNum>
  <w:abstractNum w:abstractNumId="65">
    <w:nsid w:val="2FC969EA"/>
    <w:multiLevelType w:val="hybridMultilevel"/>
    <w:tmpl w:val="F4122084"/>
    <w:lvl w:ilvl="0" w:tplc="04190011">
      <w:start w:val="1"/>
      <w:numFmt w:val="decimal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B58726A">
      <w:numFmt w:val="none"/>
      <w:lvlText w:val=""/>
      <w:lvlJc w:val="left"/>
      <w:pPr>
        <w:tabs>
          <w:tab w:val="num" w:pos="360"/>
        </w:tabs>
      </w:pPr>
    </w:lvl>
    <w:lvl w:ilvl="2" w:tplc="E3048EFA">
      <w:numFmt w:val="none"/>
      <w:lvlText w:val=""/>
      <w:lvlJc w:val="left"/>
      <w:pPr>
        <w:tabs>
          <w:tab w:val="num" w:pos="360"/>
        </w:tabs>
      </w:pPr>
    </w:lvl>
    <w:lvl w:ilvl="3" w:tplc="A8AC7F24">
      <w:numFmt w:val="none"/>
      <w:lvlText w:val=""/>
      <w:lvlJc w:val="left"/>
      <w:pPr>
        <w:tabs>
          <w:tab w:val="num" w:pos="360"/>
        </w:tabs>
      </w:pPr>
    </w:lvl>
    <w:lvl w:ilvl="4" w:tplc="1D882C58">
      <w:numFmt w:val="none"/>
      <w:lvlText w:val=""/>
      <w:lvlJc w:val="left"/>
      <w:pPr>
        <w:tabs>
          <w:tab w:val="num" w:pos="360"/>
        </w:tabs>
      </w:pPr>
    </w:lvl>
    <w:lvl w:ilvl="5" w:tplc="B470AFA8">
      <w:numFmt w:val="none"/>
      <w:lvlText w:val=""/>
      <w:lvlJc w:val="left"/>
      <w:pPr>
        <w:tabs>
          <w:tab w:val="num" w:pos="360"/>
        </w:tabs>
      </w:pPr>
    </w:lvl>
    <w:lvl w:ilvl="6" w:tplc="402AFB3C">
      <w:numFmt w:val="none"/>
      <w:lvlText w:val=""/>
      <w:lvlJc w:val="left"/>
      <w:pPr>
        <w:tabs>
          <w:tab w:val="num" w:pos="360"/>
        </w:tabs>
      </w:pPr>
    </w:lvl>
    <w:lvl w:ilvl="7" w:tplc="EB64DDAE">
      <w:numFmt w:val="none"/>
      <w:lvlText w:val=""/>
      <w:lvlJc w:val="left"/>
      <w:pPr>
        <w:tabs>
          <w:tab w:val="num" w:pos="360"/>
        </w:tabs>
      </w:pPr>
    </w:lvl>
    <w:lvl w:ilvl="8" w:tplc="1B24BC52">
      <w:numFmt w:val="none"/>
      <w:lvlText w:val=""/>
      <w:lvlJc w:val="left"/>
      <w:pPr>
        <w:tabs>
          <w:tab w:val="num" w:pos="360"/>
        </w:tabs>
      </w:pPr>
    </w:lvl>
  </w:abstractNum>
  <w:abstractNum w:abstractNumId="66">
    <w:nsid w:val="30086AB5"/>
    <w:multiLevelType w:val="hybridMultilevel"/>
    <w:tmpl w:val="D7D492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>
    <w:nsid w:val="3FD224BA"/>
    <w:multiLevelType w:val="hybridMultilevel"/>
    <w:tmpl w:val="6E066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>
    <w:nsid w:val="40BB747C"/>
    <w:multiLevelType w:val="hybridMultilevel"/>
    <w:tmpl w:val="0C5EC07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1">
      <w:start w:val="1"/>
      <w:numFmt w:val="decimal"/>
      <w:lvlText w:val="%2)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9">
    <w:nsid w:val="439209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0">
    <w:nsid w:val="45A217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>
    <w:nsid w:val="4CDA11B6"/>
    <w:multiLevelType w:val="hybridMultilevel"/>
    <w:tmpl w:val="6076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>
    <w:nsid w:val="51D101EB"/>
    <w:multiLevelType w:val="hybridMultilevel"/>
    <w:tmpl w:val="72A0D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521F27A8"/>
    <w:multiLevelType w:val="hybridMultilevel"/>
    <w:tmpl w:val="3A80CF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52F3FC1"/>
    <w:multiLevelType w:val="hybridMultilevel"/>
    <w:tmpl w:val="10747BE4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>
    <w:nsid w:val="595A2A81"/>
    <w:multiLevelType w:val="hybridMultilevel"/>
    <w:tmpl w:val="9EE8C3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6">
    <w:nsid w:val="5C950B6F"/>
    <w:multiLevelType w:val="hybridMultilevel"/>
    <w:tmpl w:val="96829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>
    <w:nsid w:val="5EA36C1E"/>
    <w:multiLevelType w:val="hybridMultilevel"/>
    <w:tmpl w:val="13D2BAFE"/>
    <w:lvl w:ilvl="0" w:tplc="04190011">
      <w:start w:val="1"/>
      <w:numFmt w:val="decimal"/>
      <w:lvlText w:val="%1)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78">
    <w:nsid w:val="62837C6C"/>
    <w:multiLevelType w:val="hybridMultilevel"/>
    <w:tmpl w:val="04046F34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>
    <w:nsid w:val="68E7298E"/>
    <w:multiLevelType w:val="hybridMultilevel"/>
    <w:tmpl w:val="EAEE6F4E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>
    <w:nsid w:val="6CDE490F"/>
    <w:multiLevelType w:val="hybridMultilevel"/>
    <w:tmpl w:val="48B6FC2C"/>
    <w:lvl w:ilvl="0" w:tplc="E788E648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1">
    <w:nsid w:val="6FC77B06"/>
    <w:multiLevelType w:val="hybridMultilevel"/>
    <w:tmpl w:val="D666B4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>
    <w:nsid w:val="730C5F89"/>
    <w:multiLevelType w:val="hybridMultilevel"/>
    <w:tmpl w:val="7C36AF3A"/>
    <w:lvl w:ilvl="0" w:tplc="C3F4F898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3DC1CC0"/>
    <w:multiLevelType w:val="hybridMultilevel"/>
    <w:tmpl w:val="40043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>
    <w:nsid w:val="780F3B5F"/>
    <w:multiLevelType w:val="singleLevel"/>
    <w:tmpl w:val="04190011"/>
    <w:lvl w:ilvl="0">
      <w:start w:val="1"/>
      <w:numFmt w:val="decimal"/>
      <w:lvlText w:val="%1)"/>
      <w:lvlJc w:val="left"/>
      <w:pPr>
        <w:ind w:left="2869" w:hanging="360"/>
      </w:pPr>
    </w:lvl>
  </w:abstractNum>
  <w:num w:numId="1">
    <w:abstractNumId w:val="59"/>
  </w:num>
  <w:num w:numId="2">
    <w:abstractNumId w:val="60"/>
  </w:num>
  <w:num w:numId="3">
    <w:abstractNumId w:val="55"/>
  </w:num>
  <w:num w:numId="4">
    <w:abstractNumId w:val="62"/>
  </w:num>
  <w:num w:numId="5">
    <w:abstractNumId w:val="65"/>
  </w:num>
  <w:num w:numId="6">
    <w:abstractNumId w:val="48"/>
  </w:num>
  <w:num w:numId="7">
    <w:abstractNumId w:val="51"/>
  </w:num>
  <w:num w:numId="8">
    <w:abstractNumId w:val="19"/>
  </w:num>
  <w:num w:numId="9">
    <w:abstractNumId w:val="8"/>
  </w:num>
  <w:num w:numId="10">
    <w:abstractNumId w:val="36"/>
  </w:num>
  <w:num w:numId="11">
    <w:abstractNumId w:val="13"/>
  </w:num>
  <w:num w:numId="12">
    <w:abstractNumId w:val="21"/>
  </w:num>
  <w:num w:numId="13">
    <w:abstractNumId w:val="46"/>
  </w:num>
  <w:num w:numId="14">
    <w:abstractNumId w:val="18"/>
  </w:num>
  <w:num w:numId="15">
    <w:abstractNumId w:val="53"/>
  </w:num>
  <w:num w:numId="16">
    <w:abstractNumId w:val="11"/>
  </w:num>
  <w:num w:numId="17">
    <w:abstractNumId w:val="52"/>
  </w:num>
  <w:num w:numId="18">
    <w:abstractNumId w:val="49"/>
  </w:num>
  <w:num w:numId="19">
    <w:abstractNumId w:val="39"/>
  </w:num>
  <w:num w:numId="20">
    <w:abstractNumId w:val="17"/>
  </w:num>
  <w:num w:numId="21">
    <w:abstractNumId w:val="23"/>
  </w:num>
  <w:num w:numId="22">
    <w:abstractNumId w:val="9"/>
  </w:num>
  <w:num w:numId="23">
    <w:abstractNumId w:val="16"/>
  </w:num>
  <w:num w:numId="24">
    <w:abstractNumId w:val="41"/>
  </w:num>
  <w:num w:numId="25">
    <w:abstractNumId w:val="28"/>
  </w:num>
  <w:num w:numId="26">
    <w:abstractNumId w:val="27"/>
  </w:num>
  <w:num w:numId="27">
    <w:abstractNumId w:val="43"/>
  </w:num>
  <w:num w:numId="28">
    <w:abstractNumId w:val="24"/>
  </w:num>
  <w:num w:numId="29">
    <w:abstractNumId w:val="37"/>
  </w:num>
  <w:num w:numId="30">
    <w:abstractNumId w:val="14"/>
  </w:num>
  <w:num w:numId="31">
    <w:abstractNumId w:val="33"/>
  </w:num>
  <w:num w:numId="32">
    <w:abstractNumId w:val="20"/>
  </w:num>
  <w:num w:numId="33">
    <w:abstractNumId w:val="29"/>
  </w:num>
  <w:num w:numId="34">
    <w:abstractNumId w:val="31"/>
  </w:num>
  <w:num w:numId="35">
    <w:abstractNumId w:val="26"/>
  </w:num>
  <w:num w:numId="36">
    <w:abstractNumId w:val="40"/>
  </w:num>
  <w:num w:numId="37">
    <w:abstractNumId w:val="47"/>
  </w:num>
  <w:num w:numId="38">
    <w:abstractNumId w:val="12"/>
  </w:num>
  <w:num w:numId="39">
    <w:abstractNumId w:val="25"/>
  </w:num>
  <w:num w:numId="40">
    <w:abstractNumId w:val="44"/>
  </w:num>
  <w:num w:numId="41">
    <w:abstractNumId w:val="22"/>
  </w:num>
  <w:num w:numId="42">
    <w:abstractNumId w:val="32"/>
  </w:num>
  <w:num w:numId="43">
    <w:abstractNumId w:val="10"/>
  </w:num>
  <w:num w:numId="44">
    <w:abstractNumId w:val="35"/>
  </w:num>
  <w:num w:numId="45">
    <w:abstractNumId w:val="50"/>
  </w:num>
  <w:num w:numId="46">
    <w:abstractNumId w:val="15"/>
  </w:num>
  <w:num w:numId="47">
    <w:abstractNumId w:val="42"/>
  </w:num>
  <w:num w:numId="48">
    <w:abstractNumId w:val="45"/>
  </w:num>
  <w:num w:numId="49">
    <w:abstractNumId w:val="30"/>
  </w:num>
  <w:num w:numId="50">
    <w:abstractNumId w:val="54"/>
  </w:num>
  <w:num w:numId="51">
    <w:abstractNumId w:val="34"/>
  </w:num>
  <w:num w:numId="5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6">
    <w:abstractNumId w:val="2"/>
    <w:lvlOverride w:ilvl="0">
      <w:startOverride w:val="4"/>
      <w:lvl w:ilvl="0">
        <w:start w:val="4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57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8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9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1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2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3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4">
    <w:abstractNumId w:val="6"/>
    <w:lvlOverride w:ilvl="0">
      <w:startOverride w:val="11"/>
      <w:lvl w:ilvl="0">
        <w:start w:val="1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65">
    <w:abstractNumId w:val="7"/>
    <w:lvlOverride w:ilvl="0">
      <w:startOverride w:val="14"/>
      <w:lvl w:ilvl="0">
        <w:start w:val="14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66">
    <w:abstractNumId w:val="69"/>
  </w:num>
  <w:num w:numId="67">
    <w:abstractNumId w:val="84"/>
  </w:num>
  <w:num w:numId="68">
    <w:abstractNumId w:val="57"/>
  </w:num>
  <w:num w:numId="69">
    <w:abstractNumId w:val="70"/>
  </w:num>
  <w:num w:numId="70">
    <w:abstractNumId w:val="64"/>
  </w:num>
  <w:num w:numId="71">
    <w:abstractNumId w:val="38"/>
  </w:num>
  <w:num w:numId="72">
    <w:abstractNumId w:val="82"/>
  </w:num>
  <w:num w:numId="73">
    <w:abstractNumId w:val="78"/>
  </w:num>
  <w:num w:numId="74">
    <w:abstractNumId w:val="58"/>
  </w:num>
  <w:num w:numId="75">
    <w:abstractNumId w:val="74"/>
  </w:num>
  <w:num w:numId="76">
    <w:abstractNumId w:val="56"/>
  </w:num>
  <w:num w:numId="77">
    <w:abstractNumId w:val="61"/>
  </w:num>
  <w:num w:numId="78">
    <w:abstractNumId w:val="80"/>
  </w:num>
  <w:num w:numId="79">
    <w:abstractNumId w:val="63"/>
  </w:num>
  <w:num w:numId="80">
    <w:abstractNumId w:val="73"/>
  </w:num>
  <w:num w:numId="81">
    <w:abstractNumId w:val="67"/>
  </w:num>
  <w:num w:numId="82">
    <w:abstractNumId w:val="77"/>
  </w:num>
  <w:num w:numId="83">
    <w:abstractNumId w:val="79"/>
  </w:num>
  <w:num w:numId="84">
    <w:abstractNumId w:val="71"/>
  </w:num>
  <w:num w:numId="85">
    <w:abstractNumId w:val="72"/>
  </w:num>
  <w:num w:numId="86">
    <w:abstractNumId w:val="66"/>
  </w:num>
  <w:num w:numId="87">
    <w:abstractNumId w:val="68"/>
  </w:num>
  <w:num w:numId="88">
    <w:abstractNumId w:val="75"/>
  </w:num>
  <w:num w:numId="89">
    <w:abstractNumId w:val="81"/>
  </w:num>
  <w:num w:numId="90">
    <w:abstractNumId w:val="83"/>
  </w:num>
  <w:num w:numId="91">
    <w:abstractNumId w:val="76"/>
  </w:num>
  <w:numIdMacAtCleanup w:val="9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2BA8"/>
    <w:rsid w:val="0000039B"/>
    <w:rsid w:val="000063CD"/>
    <w:rsid w:val="0001286B"/>
    <w:rsid w:val="000178E8"/>
    <w:rsid w:val="0002032C"/>
    <w:rsid w:val="00022927"/>
    <w:rsid w:val="00027B95"/>
    <w:rsid w:val="00041A0C"/>
    <w:rsid w:val="000438A8"/>
    <w:rsid w:val="0004748F"/>
    <w:rsid w:val="00055BFB"/>
    <w:rsid w:val="000641B9"/>
    <w:rsid w:val="00064DBF"/>
    <w:rsid w:val="000725FE"/>
    <w:rsid w:val="000752DB"/>
    <w:rsid w:val="000773DC"/>
    <w:rsid w:val="00087C98"/>
    <w:rsid w:val="00092755"/>
    <w:rsid w:val="00093EB0"/>
    <w:rsid w:val="000954AB"/>
    <w:rsid w:val="000A2253"/>
    <w:rsid w:val="000A5276"/>
    <w:rsid w:val="000A64B2"/>
    <w:rsid w:val="000B1D59"/>
    <w:rsid w:val="000B448C"/>
    <w:rsid w:val="000B5422"/>
    <w:rsid w:val="000C1EFD"/>
    <w:rsid w:val="000C6228"/>
    <w:rsid w:val="000C719D"/>
    <w:rsid w:val="000D07A5"/>
    <w:rsid w:val="000D536A"/>
    <w:rsid w:val="000E380F"/>
    <w:rsid w:val="000E52C0"/>
    <w:rsid w:val="000E6642"/>
    <w:rsid w:val="000F4AC7"/>
    <w:rsid w:val="000F6E0D"/>
    <w:rsid w:val="00105EE6"/>
    <w:rsid w:val="00112B01"/>
    <w:rsid w:val="001256FA"/>
    <w:rsid w:val="001372BF"/>
    <w:rsid w:val="001420C1"/>
    <w:rsid w:val="00143058"/>
    <w:rsid w:val="00144BF2"/>
    <w:rsid w:val="00162BA8"/>
    <w:rsid w:val="00164B95"/>
    <w:rsid w:val="0016586B"/>
    <w:rsid w:val="001658F9"/>
    <w:rsid w:val="00167A42"/>
    <w:rsid w:val="001760EE"/>
    <w:rsid w:val="00181E9F"/>
    <w:rsid w:val="00182F77"/>
    <w:rsid w:val="00184327"/>
    <w:rsid w:val="00185F0E"/>
    <w:rsid w:val="001A6166"/>
    <w:rsid w:val="001A780A"/>
    <w:rsid w:val="001A7ACE"/>
    <w:rsid w:val="001B0D04"/>
    <w:rsid w:val="001B44FF"/>
    <w:rsid w:val="001C2BA7"/>
    <w:rsid w:val="001D0EE1"/>
    <w:rsid w:val="001D5AE1"/>
    <w:rsid w:val="001D78BD"/>
    <w:rsid w:val="001E3C54"/>
    <w:rsid w:val="001F4EC0"/>
    <w:rsid w:val="001F4FED"/>
    <w:rsid w:val="0020376E"/>
    <w:rsid w:val="00205449"/>
    <w:rsid w:val="00206898"/>
    <w:rsid w:val="00216A23"/>
    <w:rsid w:val="0021700F"/>
    <w:rsid w:val="002239CA"/>
    <w:rsid w:val="00230B30"/>
    <w:rsid w:val="00230FDD"/>
    <w:rsid w:val="00243904"/>
    <w:rsid w:val="00245E4A"/>
    <w:rsid w:val="00254017"/>
    <w:rsid w:val="0025712E"/>
    <w:rsid w:val="00263060"/>
    <w:rsid w:val="00265006"/>
    <w:rsid w:val="002653C1"/>
    <w:rsid w:val="00267E13"/>
    <w:rsid w:val="00271DD3"/>
    <w:rsid w:val="00274C96"/>
    <w:rsid w:val="00295197"/>
    <w:rsid w:val="002965A8"/>
    <w:rsid w:val="002A6032"/>
    <w:rsid w:val="002B4670"/>
    <w:rsid w:val="002C30EB"/>
    <w:rsid w:val="002C408A"/>
    <w:rsid w:val="002C561B"/>
    <w:rsid w:val="002C6D31"/>
    <w:rsid w:val="002D3927"/>
    <w:rsid w:val="002D5B44"/>
    <w:rsid w:val="002E2208"/>
    <w:rsid w:val="002E2655"/>
    <w:rsid w:val="002E34AA"/>
    <w:rsid w:val="002E45A8"/>
    <w:rsid w:val="002E4E5C"/>
    <w:rsid w:val="002F05E0"/>
    <w:rsid w:val="00300B56"/>
    <w:rsid w:val="00304953"/>
    <w:rsid w:val="00305D74"/>
    <w:rsid w:val="003060C8"/>
    <w:rsid w:val="00306BB8"/>
    <w:rsid w:val="0031017D"/>
    <w:rsid w:val="00313A86"/>
    <w:rsid w:val="00314F0A"/>
    <w:rsid w:val="00316393"/>
    <w:rsid w:val="00317F81"/>
    <w:rsid w:val="00334B7F"/>
    <w:rsid w:val="00336451"/>
    <w:rsid w:val="003421AE"/>
    <w:rsid w:val="003442D8"/>
    <w:rsid w:val="0034733E"/>
    <w:rsid w:val="00352D28"/>
    <w:rsid w:val="0036796E"/>
    <w:rsid w:val="003735F3"/>
    <w:rsid w:val="00376E33"/>
    <w:rsid w:val="00384189"/>
    <w:rsid w:val="00385D69"/>
    <w:rsid w:val="00393AB5"/>
    <w:rsid w:val="0039573E"/>
    <w:rsid w:val="003A01F2"/>
    <w:rsid w:val="003A324C"/>
    <w:rsid w:val="003A4AA0"/>
    <w:rsid w:val="003A6F12"/>
    <w:rsid w:val="003B0BFC"/>
    <w:rsid w:val="003B6DFA"/>
    <w:rsid w:val="003D659B"/>
    <w:rsid w:val="003E0428"/>
    <w:rsid w:val="003E1697"/>
    <w:rsid w:val="003E4C7B"/>
    <w:rsid w:val="003E71BA"/>
    <w:rsid w:val="003F2623"/>
    <w:rsid w:val="003F4026"/>
    <w:rsid w:val="003F46D5"/>
    <w:rsid w:val="003F7814"/>
    <w:rsid w:val="004049AC"/>
    <w:rsid w:val="004065A1"/>
    <w:rsid w:val="004071FF"/>
    <w:rsid w:val="004129DE"/>
    <w:rsid w:val="00417433"/>
    <w:rsid w:val="00422614"/>
    <w:rsid w:val="00425298"/>
    <w:rsid w:val="00431AED"/>
    <w:rsid w:val="00436D03"/>
    <w:rsid w:val="0044388B"/>
    <w:rsid w:val="00450B31"/>
    <w:rsid w:val="00454360"/>
    <w:rsid w:val="00457849"/>
    <w:rsid w:val="00460162"/>
    <w:rsid w:val="004651A5"/>
    <w:rsid w:val="00467B65"/>
    <w:rsid w:val="00474B00"/>
    <w:rsid w:val="00475227"/>
    <w:rsid w:val="00477165"/>
    <w:rsid w:val="004815BD"/>
    <w:rsid w:val="0048525B"/>
    <w:rsid w:val="004927D0"/>
    <w:rsid w:val="00494481"/>
    <w:rsid w:val="00494554"/>
    <w:rsid w:val="0049752F"/>
    <w:rsid w:val="00497AAB"/>
    <w:rsid w:val="004A5542"/>
    <w:rsid w:val="004A6076"/>
    <w:rsid w:val="004B21EA"/>
    <w:rsid w:val="004B223B"/>
    <w:rsid w:val="004B3A8C"/>
    <w:rsid w:val="004B6E69"/>
    <w:rsid w:val="004C3BA1"/>
    <w:rsid w:val="004C50EC"/>
    <w:rsid w:val="004C7AA8"/>
    <w:rsid w:val="004D327E"/>
    <w:rsid w:val="004D6C23"/>
    <w:rsid w:val="004D7A8F"/>
    <w:rsid w:val="004E725C"/>
    <w:rsid w:val="004E77BD"/>
    <w:rsid w:val="004E7CE7"/>
    <w:rsid w:val="004F15E5"/>
    <w:rsid w:val="004F6E97"/>
    <w:rsid w:val="00502C96"/>
    <w:rsid w:val="00506762"/>
    <w:rsid w:val="00510C68"/>
    <w:rsid w:val="0051658B"/>
    <w:rsid w:val="00522D95"/>
    <w:rsid w:val="00532DDD"/>
    <w:rsid w:val="00533C11"/>
    <w:rsid w:val="00552D15"/>
    <w:rsid w:val="0055319E"/>
    <w:rsid w:val="00556803"/>
    <w:rsid w:val="0056144D"/>
    <w:rsid w:val="00562D5E"/>
    <w:rsid w:val="00567D68"/>
    <w:rsid w:val="0057177A"/>
    <w:rsid w:val="005730D1"/>
    <w:rsid w:val="005841D1"/>
    <w:rsid w:val="005860B1"/>
    <w:rsid w:val="00592192"/>
    <w:rsid w:val="00593EB8"/>
    <w:rsid w:val="005A40DF"/>
    <w:rsid w:val="005C235E"/>
    <w:rsid w:val="005C61D0"/>
    <w:rsid w:val="005C7428"/>
    <w:rsid w:val="005D5172"/>
    <w:rsid w:val="005E111F"/>
    <w:rsid w:val="005E5852"/>
    <w:rsid w:val="005F44CE"/>
    <w:rsid w:val="005F7331"/>
    <w:rsid w:val="0060080B"/>
    <w:rsid w:val="00606778"/>
    <w:rsid w:val="00610CD1"/>
    <w:rsid w:val="00614797"/>
    <w:rsid w:val="006158A5"/>
    <w:rsid w:val="00625C2C"/>
    <w:rsid w:val="0063321D"/>
    <w:rsid w:val="006351E7"/>
    <w:rsid w:val="006456D3"/>
    <w:rsid w:val="00645942"/>
    <w:rsid w:val="00650B46"/>
    <w:rsid w:val="006545D6"/>
    <w:rsid w:val="0065575A"/>
    <w:rsid w:val="006615D2"/>
    <w:rsid w:val="00671A20"/>
    <w:rsid w:val="0067733F"/>
    <w:rsid w:val="006775E7"/>
    <w:rsid w:val="00677A40"/>
    <w:rsid w:val="00691259"/>
    <w:rsid w:val="0069305D"/>
    <w:rsid w:val="006A5BC8"/>
    <w:rsid w:val="006C5430"/>
    <w:rsid w:val="006D0F0C"/>
    <w:rsid w:val="006D76A7"/>
    <w:rsid w:val="006E0AB4"/>
    <w:rsid w:val="006E207D"/>
    <w:rsid w:val="006E3B02"/>
    <w:rsid w:val="006E3C4D"/>
    <w:rsid w:val="006F49FD"/>
    <w:rsid w:val="006F54E9"/>
    <w:rsid w:val="006F74EE"/>
    <w:rsid w:val="00700EFA"/>
    <w:rsid w:val="00701D8F"/>
    <w:rsid w:val="007038B8"/>
    <w:rsid w:val="007046AE"/>
    <w:rsid w:val="0071485D"/>
    <w:rsid w:val="00725D11"/>
    <w:rsid w:val="00727298"/>
    <w:rsid w:val="007316AE"/>
    <w:rsid w:val="00733375"/>
    <w:rsid w:val="00735366"/>
    <w:rsid w:val="00737045"/>
    <w:rsid w:val="00737B8F"/>
    <w:rsid w:val="00737F3E"/>
    <w:rsid w:val="007468B9"/>
    <w:rsid w:val="00746F89"/>
    <w:rsid w:val="00747183"/>
    <w:rsid w:val="00747C48"/>
    <w:rsid w:val="007543E8"/>
    <w:rsid w:val="0075744C"/>
    <w:rsid w:val="0077295A"/>
    <w:rsid w:val="00776118"/>
    <w:rsid w:val="00777F74"/>
    <w:rsid w:val="007808FC"/>
    <w:rsid w:val="0078644D"/>
    <w:rsid w:val="007A6F97"/>
    <w:rsid w:val="007B6BCA"/>
    <w:rsid w:val="007C05E0"/>
    <w:rsid w:val="007C66F2"/>
    <w:rsid w:val="007C6E0E"/>
    <w:rsid w:val="007C747F"/>
    <w:rsid w:val="007D51C8"/>
    <w:rsid w:val="007E15D9"/>
    <w:rsid w:val="007E27A6"/>
    <w:rsid w:val="007E28A0"/>
    <w:rsid w:val="007E316E"/>
    <w:rsid w:val="007F54F2"/>
    <w:rsid w:val="007F7363"/>
    <w:rsid w:val="008051D8"/>
    <w:rsid w:val="00806A9C"/>
    <w:rsid w:val="0080747A"/>
    <w:rsid w:val="00821FB6"/>
    <w:rsid w:val="00822A5E"/>
    <w:rsid w:val="00830353"/>
    <w:rsid w:val="008315C6"/>
    <w:rsid w:val="00832B3E"/>
    <w:rsid w:val="00834341"/>
    <w:rsid w:val="008371BD"/>
    <w:rsid w:val="0084180C"/>
    <w:rsid w:val="00841E4B"/>
    <w:rsid w:val="008449D6"/>
    <w:rsid w:val="0085106C"/>
    <w:rsid w:val="00851262"/>
    <w:rsid w:val="008525D9"/>
    <w:rsid w:val="00852AC7"/>
    <w:rsid w:val="00853B8D"/>
    <w:rsid w:val="00854AF9"/>
    <w:rsid w:val="00862E32"/>
    <w:rsid w:val="0086368D"/>
    <w:rsid w:val="00870E5F"/>
    <w:rsid w:val="008720EB"/>
    <w:rsid w:val="00874B26"/>
    <w:rsid w:val="00882930"/>
    <w:rsid w:val="00882A1A"/>
    <w:rsid w:val="008944EC"/>
    <w:rsid w:val="00895EB2"/>
    <w:rsid w:val="008A15D7"/>
    <w:rsid w:val="008A4E40"/>
    <w:rsid w:val="008A6A0F"/>
    <w:rsid w:val="008A7364"/>
    <w:rsid w:val="008B1102"/>
    <w:rsid w:val="008B6A1C"/>
    <w:rsid w:val="008C2625"/>
    <w:rsid w:val="008C6466"/>
    <w:rsid w:val="008C64B9"/>
    <w:rsid w:val="008D091B"/>
    <w:rsid w:val="008E46E4"/>
    <w:rsid w:val="008F00E0"/>
    <w:rsid w:val="008F21EA"/>
    <w:rsid w:val="009124C9"/>
    <w:rsid w:val="00916159"/>
    <w:rsid w:val="00917491"/>
    <w:rsid w:val="009174FB"/>
    <w:rsid w:val="0092036A"/>
    <w:rsid w:val="00923F4A"/>
    <w:rsid w:val="00924829"/>
    <w:rsid w:val="0092766D"/>
    <w:rsid w:val="00930C36"/>
    <w:rsid w:val="00931150"/>
    <w:rsid w:val="00932457"/>
    <w:rsid w:val="009349F7"/>
    <w:rsid w:val="009351EA"/>
    <w:rsid w:val="00937E62"/>
    <w:rsid w:val="00942535"/>
    <w:rsid w:val="0094675D"/>
    <w:rsid w:val="00946FA9"/>
    <w:rsid w:val="00953A9F"/>
    <w:rsid w:val="009629FD"/>
    <w:rsid w:val="00962CC6"/>
    <w:rsid w:val="00962F02"/>
    <w:rsid w:val="00964801"/>
    <w:rsid w:val="00965D30"/>
    <w:rsid w:val="00972D35"/>
    <w:rsid w:val="00973549"/>
    <w:rsid w:val="009772EB"/>
    <w:rsid w:val="00977F42"/>
    <w:rsid w:val="00980AF7"/>
    <w:rsid w:val="0098348E"/>
    <w:rsid w:val="00985862"/>
    <w:rsid w:val="00986368"/>
    <w:rsid w:val="009A7DED"/>
    <w:rsid w:val="009B2F49"/>
    <w:rsid w:val="009C212C"/>
    <w:rsid w:val="009C4D72"/>
    <w:rsid w:val="009C640C"/>
    <w:rsid w:val="009C7C8F"/>
    <w:rsid w:val="009D2A18"/>
    <w:rsid w:val="009D62C8"/>
    <w:rsid w:val="009D6981"/>
    <w:rsid w:val="009E11D6"/>
    <w:rsid w:val="009E4BAF"/>
    <w:rsid w:val="009E5A2B"/>
    <w:rsid w:val="009E6CC0"/>
    <w:rsid w:val="009E7B99"/>
    <w:rsid w:val="009F6CB5"/>
    <w:rsid w:val="00A00BE5"/>
    <w:rsid w:val="00A02B16"/>
    <w:rsid w:val="00A16011"/>
    <w:rsid w:val="00A167A2"/>
    <w:rsid w:val="00A21246"/>
    <w:rsid w:val="00A24E54"/>
    <w:rsid w:val="00A26F49"/>
    <w:rsid w:val="00A2743D"/>
    <w:rsid w:val="00A33307"/>
    <w:rsid w:val="00A342FA"/>
    <w:rsid w:val="00A35108"/>
    <w:rsid w:val="00A356DE"/>
    <w:rsid w:val="00A365BD"/>
    <w:rsid w:val="00A36990"/>
    <w:rsid w:val="00A37541"/>
    <w:rsid w:val="00A430C7"/>
    <w:rsid w:val="00A533D8"/>
    <w:rsid w:val="00A57484"/>
    <w:rsid w:val="00A61896"/>
    <w:rsid w:val="00A62EE8"/>
    <w:rsid w:val="00A708BF"/>
    <w:rsid w:val="00A84DD4"/>
    <w:rsid w:val="00A87951"/>
    <w:rsid w:val="00A915D2"/>
    <w:rsid w:val="00A97A9F"/>
    <w:rsid w:val="00AA225E"/>
    <w:rsid w:val="00AA3270"/>
    <w:rsid w:val="00AA6747"/>
    <w:rsid w:val="00AB0A64"/>
    <w:rsid w:val="00AB1738"/>
    <w:rsid w:val="00AB57F3"/>
    <w:rsid w:val="00AB6AB7"/>
    <w:rsid w:val="00AB7944"/>
    <w:rsid w:val="00AC0AD2"/>
    <w:rsid w:val="00AC34FD"/>
    <w:rsid w:val="00AC4099"/>
    <w:rsid w:val="00AC4550"/>
    <w:rsid w:val="00AC5496"/>
    <w:rsid w:val="00AC6BE1"/>
    <w:rsid w:val="00AC7B12"/>
    <w:rsid w:val="00AD0500"/>
    <w:rsid w:val="00AD0CCD"/>
    <w:rsid w:val="00AE2CAF"/>
    <w:rsid w:val="00AE3631"/>
    <w:rsid w:val="00AE58D9"/>
    <w:rsid w:val="00AF0F68"/>
    <w:rsid w:val="00AF7541"/>
    <w:rsid w:val="00B028A7"/>
    <w:rsid w:val="00B1490F"/>
    <w:rsid w:val="00B15BB0"/>
    <w:rsid w:val="00B174B1"/>
    <w:rsid w:val="00B2486A"/>
    <w:rsid w:val="00B24994"/>
    <w:rsid w:val="00B26CBB"/>
    <w:rsid w:val="00B33379"/>
    <w:rsid w:val="00B41A87"/>
    <w:rsid w:val="00B4449E"/>
    <w:rsid w:val="00B45A81"/>
    <w:rsid w:val="00B46BF4"/>
    <w:rsid w:val="00B54C9B"/>
    <w:rsid w:val="00B62097"/>
    <w:rsid w:val="00B630CB"/>
    <w:rsid w:val="00B65A51"/>
    <w:rsid w:val="00B6703E"/>
    <w:rsid w:val="00B70287"/>
    <w:rsid w:val="00B707BC"/>
    <w:rsid w:val="00B70EE8"/>
    <w:rsid w:val="00B73294"/>
    <w:rsid w:val="00B746FB"/>
    <w:rsid w:val="00B7585E"/>
    <w:rsid w:val="00B80DD8"/>
    <w:rsid w:val="00B80F93"/>
    <w:rsid w:val="00B83B83"/>
    <w:rsid w:val="00B85A9E"/>
    <w:rsid w:val="00B9263E"/>
    <w:rsid w:val="00B96D79"/>
    <w:rsid w:val="00BA7738"/>
    <w:rsid w:val="00BB0182"/>
    <w:rsid w:val="00BB1765"/>
    <w:rsid w:val="00BB3457"/>
    <w:rsid w:val="00BB5656"/>
    <w:rsid w:val="00BC1DE6"/>
    <w:rsid w:val="00BC4CC4"/>
    <w:rsid w:val="00BC6B5A"/>
    <w:rsid w:val="00BD2544"/>
    <w:rsid w:val="00BD7670"/>
    <w:rsid w:val="00BF02D2"/>
    <w:rsid w:val="00BF501F"/>
    <w:rsid w:val="00C10C6C"/>
    <w:rsid w:val="00C11BE3"/>
    <w:rsid w:val="00C12B3E"/>
    <w:rsid w:val="00C176F2"/>
    <w:rsid w:val="00C20A5C"/>
    <w:rsid w:val="00C2309D"/>
    <w:rsid w:val="00C3012F"/>
    <w:rsid w:val="00C30943"/>
    <w:rsid w:val="00C3234F"/>
    <w:rsid w:val="00C35B3D"/>
    <w:rsid w:val="00C464CB"/>
    <w:rsid w:val="00C46990"/>
    <w:rsid w:val="00C52778"/>
    <w:rsid w:val="00C6124B"/>
    <w:rsid w:val="00C64AAC"/>
    <w:rsid w:val="00C8093A"/>
    <w:rsid w:val="00C8311C"/>
    <w:rsid w:val="00C84E03"/>
    <w:rsid w:val="00C87193"/>
    <w:rsid w:val="00C921B2"/>
    <w:rsid w:val="00CA4349"/>
    <w:rsid w:val="00CA6567"/>
    <w:rsid w:val="00CB2BD5"/>
    <w:rsid w:val="00CB6E0B"/>
    <w:rsid w:val="00CC5434"/>
    <w:rsid w:val="00CC69FA"/>
    <w:rsid w:val="00CD0CA7"/>
    <w:rsid w:val="00CD120A"/>
    <w:rsid w:val="00CD2226"/>
    <w:rsid w:val="00CD71CC"/>
    <w:rsid w:val="00CE6280"/>
    <w:rsid w:val="00CF16C4"/>
    <w:rsid w:val="00CF2A90"/>
    <w:rsid w:val="00CF7483"/>
    <w:rsid w:val="00D01951"/>
    <w:rsid w:val="00D05EA5"/>
    <w:rsid w:val="00D141FC"/>
    <w:rsid w:val="00D1426F"/>
    <w:rsid w:val="00D21113"/>
    <w:rsid w:val="00D23DFF"/>
    <w:rsid w:val="00D34D4B"/>
    <w:rsid w:val="00D44053"/>
    <w:rsid w:val="00D51204"/>
    <w:rsid w:val="00D521C6"/>
    <w:rsid w:val="00D534E9"/>
    <w:rsid w:val="00D5357F"/>
    <w:rsid w:val="00D661CC"/>
    <w:rsid w:val="00D72CD5"/>
    <w:rsid w:val="00D73419"/>
    <w:rsid w:val="00D82763"/>
    <w:rsid w:val="00D82BF2"/>
    <w:rsid w:val="00D8481F"/>
    <w:rsid w:val="00D85200"/>
    <w:rsid w:val="00D85865"/>
    <w:rsid w:val="00D955AF"/>
    <w:rsid w:val="00DA4C52"/>
    <w:rsid w:val="00DC1C1E"/>
    <w:rsid w:val="00DC6340"/>
    <w:rsid w:val="00DC7F78"/>
    <w:rsid w:val="00DD28E3"/>
    <w:rsid w:val="00DD2BD9"/>
    <w:rsid w:val="00DD642B"/>
    <w:rsid w:val="00DD7AD2"/>
    <w:rsid w:val="00DE170B"/>
    <w:rsid w:val="00DE7E59"/>
    <w:rsid w:val="00DF2F00"/>
    <w:rsid w:val="00DF69EB"/>
    <w:rsid w:val="00E01E3E"/>
    <w:rsid w:val="00E07E21"/>
    <w:rsid w:val="00E15269"/>
    <w:rsid w:val="00E227D5"/>
    <w:rsid w:val="00E316BE"/>
    <w:rsid w:val="00E351F6"/>
    <w:rsid w:val="00E4438C"/>
    <w:rsid w:val="00E457E7"/>
    <w:rsid w:val="00E50E8A"/>
    <w:rsid w:val="00E51B55"/>
    <w:rsid w:val="00E51DAE"/>
    <w:rsid w:val="00E5200E"/>
    <w:rsid w:val="00E52473"/>
    <w:rsid w:val="00E5267E"/>
    <w:rsid w:val="00E55767"/>
    <w:rsid w:val="00E626F5"/>
    <w:rsid w:val="00E63B10"/>
    <w:rsid w:val="00E7596C"/>
    <w:rsid w:val="00E84971"/>
    <w:rsid w:val="00E95362"/>
    <w:rsid w:val="00EA03C7"/>
    <w:rsid w:val="00EA6762"/>
    <w:rsid w:val="00EA79E2"/>
    <w:rsid w:val="00EB16E3"/>
    <w:rsid w:val="00EB3C05"/>
    <w:rsid w:val="00EB7AC7"/>
    <w:rsid w:val="00EC57D8"/>
    <w:rsid w:val="00ED6FA1"/>
    <w:rsid w:val="00ED7C3B"/>
    <w:rsid w:val="00ED7D8A"/>
    <w:rsid w:val="00EE09EC"/>
    <w:rsid w:val="00EE18D7"/>
    <w:rsid w:val="00EE1B4A"/>
    <w:rsid w:val="00EE3EDA"/>
    <w:rsid w:val="00EE6B0C"/>
    <w:rsid w:val="00EE6CA5"/>
    <w:rsid w:val="00EF3CBD"/>
    <w:rsid w:val="00EF3DD7"/>
    <w:rsid w:val="00EF3FE0"/>
    <w:rsid w:val="00EF7FCE"/>
    <w:rsid w:val="00F008C6"/>
    <w:rsid w:val="00F048EF"/>
    <w:rsid w:val="00F06768"/>
    <w:rsid w:val="00F16222"/>
    <w:rsid w:val="00F315DC"/>
    <w:rsid w:val="00F35423"/>
    <w:rsid w:val="00F515DA"/>
    <w:rsid w:val="00F527B4"/>
    <w:rsid w:val="00F56CFF"/>
    <w:rsid w:val="00F56D12"/>
    <w:rsid w:val="00F62594"/>
    <w:rsid w:val="00F74388"/>
    <w:rsid w:val="00F74D04"/>
    <w:rsid w:val="00F75C05"/>
    <w:rsid w:val="00F77603"/>
    <w:rsid w:val="00F8072A"/>
    <w:rsid w:val="00F81D62"/>
    <w:rsid w:val="00F90CF4"/>
    <w:rsid w:val="00F9306F"/>
    <w:rsid w:val="00F93C07"/>
    <w:rsid w:val="00FA32B5"/>
    <w:rsid w:val="00FA40B5"/>
    <w:rsid w:val="00FA62A8"/>
    <w:rsid w:val="00FA7B05"/>
    <w:rsid w:val="00FC44CC"/>
    <w:rsid w:val="00FC67DD"/>
    <w:rsid w:val="00FD1A44"/>
    <w:rsid w:val="00FD2278"/>
    <w:rsid w:val="00FE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178E8"/>
  </w:style>
  <w:style w:type="paragraph" w:styleId="1">
    <w:name w:val="heading 1"/>
    <w:basedOn w:val="a1"/>
    <w:next w:val="a1"/>
    <w:link w:val="10"/>
    <w:qFormat/>
    <w:rsid w:val="00CD0CA7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351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1"/>
    <w:next w:val="a1"/>
    <w:link w:val="90"/>
    <w:qFormat/>
    <w:rsid w:val="0063321D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rsid w:val="00162BA8"/>
    <w:rPr>
      <w:color w:val="0000FF"/>
      <w:u w:val="single"/>
    </w:rPr>
  </w:style>
  <w:style w:type="paragraph" w:styleId="a6">
    <w:name w:val="Balloon Text"/>
    <w:basedOn w:val="a1"/>
    <w:link w:val="a7"/>
    <w:uiPriority w:val="99"/>
    <w:semiHidden/>
    <w:unhideWhenUsed/>
    <w:rsid w:val="0016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162BA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CD0CA7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2"/>
    <w:link w:val="2"/>
    <w:uiPriority w:val="9"/>
    <w:semiHidden/>
    <w:rsid w:val="00A35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8">
    <w:name w:val="ТекстМ Знак Знак"/>
    <w:basedOn w:val="a1"/>
    <w:link w:val="a9"/>
    <w:rsid w:val="00A35108"/>
    <w:pPr>
      <w:widowControl w:val="0"/>
      <w:autoSpaceDE w:val="0"/>
      <w:autoSpaceDN w:val="0"/>
      <w:adjustRightInd w:val="0"/>
      <w:spacing w:after="0" w:line="240" w:lineRule="auto"/>
      <w:ind w:firstLine="709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9">
    <w:name w:val="ТекстМ Знак Знак Знак"/>
    <w:basedOn w:val="a2"/>
    <w:link w:val="a8"/>
    <w:rsid w:val="00A35108"/>
    <w:rPr>
      <w:rFonts w:ascii="Times New Roman" w:eastAsia="Times New Roman" w:hAnsi="Times New Roman" w:cs="Times New Roman"/>
      <w:sz w:val="26"/>
      <w:szCs w:val="26"/>
    </w:rPr>
  </w:style>
  <w:style w:type="paragraph" w:customStyle="1" w:styleId="a0">
    <w:name w:val="Глава"/>
    <w:basedOn w:val="1"/>
    <w:next w:val="a1"/>
    <w:rsid w:val="00A35108"/>
    <w:pPr>
      <w:numPr>
        <w:numId w:val="4"/>
      </w:numPr>
      <w:tabs>
        <w:tab w:val="left" w:pos="284"/>
        <w:tab w:val="num" w:pos="360"/>
      </w:tabs>
      <w:autoSpaceDE w:val="0"/>
      <w:autoSpaceDN w:val="0"/>
      <w:adjustRightInd w:val="0"/>
      <w:ind w:left="567" w:hanging="113"/>
      <w:jc w:val="left"/>
    </w:pPr>
    <w:rPr>
      <w:rFonts w:cs="Arial"/>
      <w:b/>
      <w:bCs/>
      <w:iCs/>
      <w:sz w:val="26"/>
      <w:szCs w:val="20"/>
      <w:u w:val="none"/>
    </w:rPr>
  </w:style>
  <w:style w:type="paragraph" w:customStyle="1" w:styleId="a">
    <w:name w:val="Параграф"/>
    <w:basedOn w:val="2"/>
    <w:next w:val="a1"/>
    <w:link w:val="aa"/>
    <w:rsid w:val="00A35108"/>
    <w:pPr>
      <w:keepLines w:val="0"/>
      <w:widowControl w:val="0"/>
      <w:numPr>
        <w:ilvl w:val="1"/>
        <w:numId w:val="1"/>
      </w:numPr>
      <w:tabs>
        <w:tab w:val="num" w:pos="360"/>
      </w:tabs>
      <w:autoSpaceDE w:val="0"/>
      <w:autoSpaceDN w:val="0"/>
      <w:adjustRightInd w:val="0"/>
      <w:spacing w:before="0" w:line="240" w:lineRule="auto"/>
      <w:ind w:left="2127" w:hanging="709"/>
    </w:pPr>
    <w:rPr>
      <w:rFonts w:ascii="Times New Roman" w:eastAsia="Times New Roman" w:hAnsi="Times New Roman" w:cs="Arial"/>
      <w:iCs/>
      <w:color w:val="auto"/>
      <w:szCs w:val="30"/>
    </w:rPr>
  </w:style>
  <w:style w:type="paragraph" w:customStyle="1" w:styleId="ab">
    <w:name w:val="ТекстМ"/>
    <w:basedOn w:val="a1"/>
    <w:link w:val="11"/>
    <w:rsid w:val="00A35108"/>
    <w:pPr>
      <w:spacing w:after="0" w:line="240" w:lineRule="auto"/>
      <w:ind w:firstLine="709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1">
    <w:name w:val="ТекстМ Знак1"/>
    <w:basedOn w:val="a2"/>
    <w:link w:val="ab"/>
    <w:rsid w:val="00A35108"/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Список1 Знак"/>
    <w:basedOn w:val="a8"/>
    <w:next w:val="a8"/>
    <w:link w:val="13"/>
    <w:rsid w:val="00882930"/>
    <w:pPr>
      <w:tabs>
        <w:tab w:val="num" w:pos="0"/>
      </w:tabs>
      <w:ind w:left="510" w:hanging="226"/>
    </w:pPr>
    <w:rPr>
      <w:b/>
    </w:rPr>
  </w:style>
  <w:style w:type="character" w:customStyle="1" w:styleId="13">
    <w:name w:val="Список1 Знак Знак"/>
    <w:basedOn w:val="a2"/>
    <w:link w:val="12"/>
    <w:rsid w:val="00882930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glossarydef">
    <w:name w:val="glossarydef"/>
    <w:basedOn w:val="a2"/>
    <w:rsid w:val="00882930"/>
  </w:style>
  <w:style w:type="character" w:customStyle="1" w:styleId="90">
    <w:name w:val="Заголовок 9 Знак"/>
    <w:basedOn w:val="a2"/>
    <w:link w:val="9"/>
    <w:rsid w:val="0063321D"/>
    <w:rPr>
      <w:rFonts w:ascii="Arial" w:eastAsia="Times New Roman" w:hAnsi="Arial" w:cs="Arial"/>
    </w:rPr>
  </w:style>
  <w:style w:type="paragraph" w:customStyle="1" w:styleId="Default">
    <w:name w:val="Default"/>
    <w:rsid w:val="006332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R4">
    <w:name w:val="FR4"/>
    <w:rsid w:val="006332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c">
    <w:name w:val="Body Text"/>
    <w:basedOn w:val="a1"/>
    <w:link w:val="ad"/>
    <w:rsid w:val="0063321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2"/>
    <w:link w:val="ac"/>
    <w:rsid w:val="0063321D"/>
    <w:rPr>
      <w:rFonts w:ascii="Times New Roman" w:eastAsia="Times New Roman" w:hAnsi="Times New Roman" w:cs="Times New Roman"/>
      <w:sz w:val="24"/>
      <w:szCs w:val="24"/>
    </w:rPr>
  </w:style>
  <w:style w:type="table" w:styleId="ae">
    <w:name w:val="Table Grid"/>
    <w:basedOn w:val="a3"/>
    <w:uiPriority w:val="59"/>
    <w:rsid w:val="004E72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Обычный1"/>
    <w:rsid w:val="0020376E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HTML">
    <w:name w:val="Разметка HTML"/>
    <w:rsid w:val="0020376E"/>
    <w:rPr>
      <w:vanish/>
      <w:color w:val="FF0000"/>
    </w:rPr>
  </w:style>
  <w:style w:type="paragraph" w:customStyle="1" w:styleId="H2">
    <w:name w:val="H2"/>
    <w:basedOn w:val="14"/>
    <w:next w:val="14"/>
    <w:rsid w:val="0020376E"/>
    <w:pPr>
      <w:keepNext/>
      <w:outlineLvl w:val="2"/>
    </w:pPr>
    <w:rPr>
      <w:b/>
      <w:sz w:val="36"/>
    </w:rPr>
  </w:style>
  <w:style w:type="paragraph" w:customStyle="1" w:styleId="H3">
    <w:name w:val="H3"/>
    <w:basedOn w:val="14"/>
    <w:next w:val="14"/>
    <w:rsid w:val="0020376E"/>
    <w:pPr>
      <w:keepNext/>
      <w:outlineLvl w:val="3"/>
    </w:pPr>
    <w:rPr>
      <w:b/>
      <w:sz w:val="28"/>
    </w:rPr>
  </w:style>
  <w:style w:type="paragraph" w:customStyle="1" w:styleId="H4">
    <w:name w:val="H4"/>
    <w:basedOn w:val="14"/>
    <w:next w:val="14"/>
    <w:rsid w:val="006D0F0C"/>
    <w:pPr>
      <w:keepNext/>
      <w:outlineLvl w:val="4"/>
    </w:pPr>
    <w:rPr>
      <w:b/>
    </w:rPr>
  </w:style>
  <w:style w:type="paragraph" w:styleId="af">
    <w:name w:val="List Paragraph"/>
    <w:basedOn w:val="a1"/>
    <w:uiPriority w:val="34"/>
    <w:qFormat/>
    <w:rsid w:val="006456D3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project">
    <w:name w:val="project"/>
    <w:rsid w:val="006456D3"/>
    <w:rPr>
      <w:i/>
      <w:sz w:val="24"/>
      <w:szCs w:val="24"/>
      <w:lang w:val="en-US" w:eastAsia="en-US" w:bidi="ar-SA"/>
    </w:rPr>
  </w:style>
  <w:style w:type="paragraph" w:styleId="af0">
    <w:name w:val="header"/>
    <w:basedOn w:val="a1"/>
    <w:link w:val="af1"/>
    <w:uiPriority w:val="99"/>
    <w:semiHidden/>
    <w:unhideWhenUsed/>
    <w:rsid w:val="000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semiHidden/>
    <w:rsid w:val="000752DB"/>
  </w:style>
  <w:style w:type="paragraph" w:styleId="af2">
    <w:name w:val="footer"/>
    <w:basedOn w:val="a1"/>
    <w:link w:val="af3"/>
    <w:uiPriority w:val="99"/>
    <w:unhideWhenUsed/>
    <w:rsid w:val="000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0752DB"/>
  </w:style>
  <w:style w:type="paragraph" w:styleId="af4">
    <w:name w:val="Normal (Web)"/>
    <w:aliases w:val="Обычный (Web)"/>
    <w:basedOn w:val="a1"/>
    <w:rsid w:val="00245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a">
    <w:name w:val="Параграф Знак Знак"/>
    <w:basedOn w:val="a2"/>
    <w:link w:val="a"/>
    <w:rsid w:val="004A5542"/>
    <w:rPr>
      <w:rFonts w:ascii="Times New Roman" w:eastAsia="Times New Roman" w:hAnsi="Times New Roman" w:cs="Arial"/>
      <w:b/>
      <w:bCs/>
      <w:iCs/>
      <w:sz w:val="26"/>
      <w:szCs w:val="30"/>
    </w:rPr>
  </w:style>
  <w:style w:type="paragraph" w:styleId="af5">
    <w:name w:val="Body Text Indent"/>
    <w:basedOn w:val="a1"/>
    <w:link w:val="af6"/>
    <w:uiPriority w:val="99"/>
    <w:semiHidden/>
    <w:unhideWhenUsed/>
    <w:rsid w:val="00DD28E3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D28E3"/>
  </w:style>
  <w:style w:type="paragraph" w:customStyle="1" w:styleId="af7">
    <w:name w:val="???????"/>
    <w:rsid w:val="00DD28E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6">
    <w:name w:val="Основной текст (6)"/>
    <w:basedOn w:val="a2"/>
    <w:uiPriority w:val="99"/>
    <w:rsid w:val="00DD28E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pple-converted-space">
    <w:name w:val="apple-converted-space"/>
    <w:basedOn w:val="a2"/>
    <w:rsid w:val="00E95362"/>
  </w:style>
  <w:style w:type="paragraph" w:customStyle="1" w:styleId="15">
    <w:name w:val="Абзац списка1"/>
    <w:basedOn w:val="a1"/>
    <w:rsid w:val="009C4D72"/>
    <w:pPr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30E2A-3C26-40F2-AF0F-5E135E2B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3599</Words>
  <Characters>20515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2016-10-22T19:04:00Z</cp:lastPrinted>
  <dcterms:created xsi:type="dcterms:W3CDTF">2022-09-13T21:46:00Z</dcterms:created>
  <dcterms:modified xsi:type="dcterms:W3CDTF">2022-09-13T21:46:00Z</dcterms:modified>
</cp:coreProperties>
</file>